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7E66043" w14:textId="77777777" w:rsidR="00D753FB" w:rsidRDefault="00D753FB">
      <w:pPr>
        <w:pStyle w:val="Titleblank"/>
      </w:pPr>
    </w:p>
    <w:p w14:paraId="3C07C89A" w14:textId="77777777" w:rsidR="00D753FB" w:rsidRDefault="00D753FB">
      <w:pPr>
        <w:pStyle w:val="Titleblank"/>
      </w:pPr>
    </w:p>
    <w:p w14:paraId="11A782C1" w14:textId="77777777" w:rsidR="00D753FB" w:rsidRDefault="00D753FB">
      <w:pPr>
        <w:pStyle w:val="Titleblank"/>
      </w:pPr>
    </w:p>
    <w:p w14:paraId="624FF28A" w14:textId="77777777" w:rsidR="00D753FB" w:rsidRDefault="00D753FB">
      <w:pPr>
        <w:pStyle w:val="Titleblank"/>
      </w:pPr>
    </w:p>
    <w:p w14:paraId="30187C77" w14:textId="77777777" w:rsidR="00D753FB" w:rsidRDefault="00D753FB">
      <w:pPr>
        <w:pStyle w:val="Titleblank"/>
      </w:pPr>
    </w:p>
    <w:p w14:paraId="366B9D06" w14:textId="77777777" w:rsidR="00D753FB" w:rsidRDefault="00D753FB">
      <w:pPr>
        <w:pStyle w:val="Titleblank"/>
      </w:pPr>
    </w:p>
    <w:p w14:paraId="5973C712" w14:textId="77777777" w:rsidR="00D753FB" w:rsidRDefault="00D753FB">
      <w:pPr>
        <w:pStyle w:val="TitleClient"/>
        <w:rPr>
          <w:b/>
          <w:bCs/>
        </w:rPr>
      </w:pPr>
    </w:p>
    <w:p w14:paraId="49A8D9DA" w14:textId="77777777" w:rsidR="00D753FB" w:rsidRDefault="00D753FB">
      <w:pPr>
        <w:pStyle w:val="Titleblank"/>
      </w:pPr>
    </w:p>
    <w:p w14:paraId="6DBA51A4" w14:textId="5752B28F" w:rsidR="00D753FB" w:rsidRDefault="00866806">
      <w:pPr>
        <w:pStyle w:val="Title"/>
      </w:pPr>
      <w:r>
        <w:fldChar w:fldCharType="begin"/>
      </w:r>
      <w:r>
        <w:instrText xml:space="preserve"> TITLE </w:instrText>
      </w:r>
      <w:r>
        <w:fldChar w:fldCharType="separate"/>
      </w:r>
      <w:r w:rsidR="002B6FD8">
        <w:t>Debt Portfolio Capstone</w:t>
      </w:r>
      <w:r>
        <w:fldChar w:fldCharType="end"/>
      </w:r>
      <w:r>
        <w:fldChar w:fldCharType="begin"/>
      </w:r>
      <w:r>
        <w:instrText xml:space="preserve"> SUBJECT </w:instrText>
      </w:r>
      <w:r>
        <w:fldChar w:fldCharType="end"/>
      </w:r>
    </w:p>
    <w:p w14:paraId="1FDAEB6E" w14:textId="77777777" w:rsidR="00D753FB" w:rsidRDefault="00D753FB">
      <w:pPr>
        <w:pStyle w:val="Titleblank"/>
      </w:pPr>
    </w:p>
    <w:p w14:paraId="2C868F56" w14:textId="77777777" w:rsidR="00D753FB" w:rsidRDefault="00D753FB">
      <w:pPr>
        <w:pStyle w:val="Titleblank"/>
      </w:pPr>
    </w:p>
    <w:p w14:paraId="4135AECF" w14:textId="77777777" w:rsidR="00D753FB" w:rsidRDefault="00D753FB">
      <w:pPr>
        <w:pStyle w:val="Titleblank"/>
      </w:pPr>
    </w:p>
    <w:p w14:paraId="43800980" w14:textId="77777777" w:rsidR="00D753FB" w:rsidRDefault="00D753FB">
      <w:pPr>
        <w:pStyle w:val="Titleblank"/>
      </w:pPr>
    </w:p>
    <w:p w14:paraId="21F94639" w14:textId="77777777" w:rsidR="00D753FB" w:rsidRDefault="00D753FB">
      <w:pPr>
        <w:pStyle w:val="Titleblank"/>
      </w:pPr>
    </w:p>
    <w:p w14:paraId="7307C08F" w14:textId="77777777" w:rsidR="00D753FB" w:rsidRDefault="00D753FB">
      <w:pPr>
        <w:pStyle w:val="Titleblank"/>
      </w:pPr>
    </w:p>
    <w:p w14:paraId="0B733593" w14:textId="77777777" w:rsidR="00D753FB" w:rsidRDefault="00D753FB">
      <w:pPr>
        <w:pStyle w:val="Titleblank"/>
      </w:pPr>
    </w:p>
    <w:p w14:paraId="5DDAF32F" w14:textId="77777777" w:rsidR="00D753FB" w:rsidRDefault="00D753FB">
      <w:pPr>
        <w:pStyle w:val="Titleblank"/>
      </w:pPr>
    </w:p>
    <w:p w14:paraId="33B0476A" w14:textId="77777777" w:rsidR="00D753FB" w:rsidRDefault="00D753FB">
      <w:pPr>
        <w:pStyle w:val="Titleblank"/>
      </w:pPr>
    </w:p>
    <w:p w14:paraId="0CB07238" w14:textId="77777777" w:rsidR="00D753FB" w:rsidRDefault="00D753FB">
      <w:pPr>
        <w:pStyle w:val="Titleblank"/>
      </w:pPr>
    </w:p>
    <w:p w14:paraId="681A9779" w14:textId="77777777" w:rsidR="00D753FB" w:rsidRDefault="00D753FB">
      <w:pPr>
        <w:pStyle w:val="Titleblank"/>
      </w:pPr>
    </w:p>
    <w:p w14:paraId="5F31E196" w14:textId="77777777" w:rsidR="00D753FB" w:rsidRDefault="00D753FB">
      <w:pPr>
        <w:pStyle w:val="Titleblank"/>
      </w:pPr>
    </w:p>
    <w:p w14:paraId="17A80F29" w14:textId="77777777" w:rsidR="00D753FB" w:rsidRDefault="00866806">
      <w:pPr>
        <w:pStyle w:val="TitleDocinfo"/>
      </w:pPr>
      <w:r>
        <w:t xml:space="preserve">Author: </w:t>
      </w:r>
      <w:r>
        <w:fldChar w:fldCharType="begin"/>
      </w:r>
      <w:r>
        <w:instrText xml:space="preserve"> AUTHOR </w:instrText>
      </w:r>
      <w:r>
        <w:fldChar w:fldCharType="separate"/>
      </w:r>
      <w:r w:rsidR="00581C5B">
        <w:rPr>
          <w:noProof/>
        </w:rPr>
        <w:t>Mark Yingling</w:t>
      </w:r>
      <w:r>
        <w:fldChar w:fldCharType="end"/>
      </w:r>
      <w:r>
        <w:t xml:space="preserve"> </w:t>
      </w:r>
    </w:p>
    <w:p w14:paraId="255A5F4E" w14:textId="77777777" w:rsidR="00D753FB" w:rsidRDefault="00D753FB">
      <w:pPr>
        <w:pStyle w:val="Titleblank"/>
      </w:pPr>
    </w:p>
    <w:p w14:paraId="1706EAC9" w14:textId="77777777" w:rsidR="00D753FB" w:rsidRDefault="00D753FB"/>
    <w:p w14:paraId="7F69E460" w14:textId="77777777" w:rsidR="00BB5F7E" w:rsidRDefault="00BB5F7E">
      <w:pPr>
        <w:sectPr w:rsidR="00BB5F7E">
          <w:headerReference w:type="even" r:id="rId7"/>
          <w:headerReference w:type="default" r:id="rId8"/>
          <w:footerReference w:type="even" r:id="rId9"/>
          <w:footerReference w:type="default" r:id="rId10"/>
          <w:headerReference w:type="first" r:id="rId11"/>
          <w:footerReference w:type="first" r:id="rId12"/>
          <w:pgSz w:w="11906" w:h="16838"/>
          <w:pgMar w:top="1700" w:right="1134" w:bottom="1795" w:left="1134" w:header="1134" w:footer="1134" w:gutter="0"/>
          <w:cols w:space="720"/>
          <w:titlePg/>
        </w:sectPr>
      </w:pPr>
    </w:p>
    <w:p w14:paraId="68688BCC" w14:textId="32D661E9" w:rsidR="001C4BF2" w:rsidRDefault="00BB5F7E">
      <w:pPr>
        <w:pStyle w:val="TOC1"/>
        <w:tabs>
          <w:tab w:val="left" w:pos="400"/>
        </w:tabs>
        <w:rPr>
          <w:rFonts w:asciiTheme="minorHAnsi" w:eastAsiaTheme="minorEastAsia" w:hAnsiTheme="minorHAnsi" w:cstheme="minorBidi"/>
          <w:noProof/>
          <w:kern w:val="0"/>
          <w:sz w:val="24"/>
          <w:szCs w:val="24"/>
          <w:lang w:val="en-US" w:eastAsia="en-US"/>
        </w:rPr>
      </w:pPr>
      <w:r>
        <w:lastRenderedPageBreak/>
        <w:fldChar w:fldCharType="begin"/>
      </w:r>
      <w:r>
        <w:instrText xml:space="preserve"> TOC \o "1-3" \h \z \u </w:instrText>
      </w:r>
      <w:r>
        <w:fldChar w:fldCharType="separate"/>
      </w:r>
      <w:hyperlink w:anchor="_Toc527451191" w:history="1">
        <w:r w:rsidR="001C4BF2" w:rsidRPr="002943AA">
          <w:rPr>
            <w:rStyle w:val="Hyperlink"/>
            <w:noProof/>
          </w:rPr>
          <w:t>1</w:t>
        </w:r>
        <w:r w:rsidR="001C4BF2">
          <w:rPr>
            <w:rFonts w:asciiTheme="minorHAnsi" w:eastAsiaTheme="minorEastAsia" w:hAnsiTheme="minorHAnsi" w:cstheme="minorBidi"/>
            <w:noProof/>
            <w:kern w:val="0"/>
            <w:sz w:val="24"/>
            <w:szCs w:val="24"/>
            <w:lang w:val="en-US" w:eastAsia="en-US"/>
          </w:rPr>
          <w:tab/>
        </w:r>
        <w:r w:rsidR="001C4BF2" w:rsidRPr="002943AA">
          <w:rPr>
            <w:rStyle w:val="Hyperlink"/>
            <w:noProof/>
          </w:rPr>
          <w:t>Problem Statement</w:t>
        </w:r>
        <w:r w:rsidR="001C4BF2">
          <w:rPr>
            <w:noProof/>
            <w:webHidden/>
          </w:rPr>
          <w:tab/>
        </w:r>
        <w:r w:rsidR="001C4BF2">
          <w:rPr>
            <w:noProof/>
            <w:webHidden/>
          </w:rPr>
          <w:fldChar w:fldCharType="begin"/>
        </w:r>
        <w:r w:rsidR="001C4BF2">
          <w:rPr>
            <w:noProof/>
            <w:webHidden/>
          </w:rPr>
          <w:instrText xml:space="preserve"> PAGEREF _Toc527451191 \h </w:instrText>
        </w:r>
        <w:r w:rsidR="001C4BF2">
          <w:rPr>
            <w:noProof/>
            <w:webHidden/>
          </w:rPr>
        </w:r>
        <w:r w:rsidR="001C4BF2">
          <w:rPr>
            <w:noProof/>
            <w:webHidden/>
          </w:rPr>
          <w:fldChar w:fldCharType="separate"/>
        </w:r>
        <w:r w:rsidR="001C4BF2">
          <w:rPr>
            <w:noProof/>
            <w:webHidden/>
          </w:rPr>
          <w:t>3</w:t>
        </w:r>
        <w:r w:rsidR="001C4BF2">
          <w:rPr>
            <w:noProof/>
            <w:webHidden/>
          </w:rPr>
          <w:fldChar w:fldCharType="end"/>
        </w:r>
      </w:hyperlink>
    </w:p>
    <w:p w14:paraId="0DC7ECFA" w14:textId="438F9D49" w:rsidR="001C4BF2" w:rsidRDefault="001C4BF2">
      <w:pPr>
        <w:pStyle w:val="TOC1"/>
        <w:tabs>
          <w:tab w:val="left" w:pos="400"/>
        </w:tabs>
        <w:rPr>
          <w:rFonts w:asciiTheme="minorHAnsi" w:eastAsiaTheme="minorEastAsia" w:hAnsiTheme="minorHAnsi" w:cstheme="minorBidi"/>
          <w:noProof/>
          <w:kern w:val="0"/>
          <w:sz w:val="24"/>
          <w:szCs w:val="24"/>
          <w:lang w:val="en-US" w:eastAsia="en-US"/>
        </w:rPr>
      </w:pPr>
      <w:hyperlink w:anchor="_Toc527451192" w:history="1">
        <w:r w:rsidRPr="002943AA">
          <w:rPr>
            <w:rStyle w:val="Hyperlink"/>
            <w:noProof/>
          </w:rPr>
          <w:t>2</w:t>
        </w:r>
        <w:r>
          <w:rPr>
            <w:rFonts w:asciiTheme="minorHAnsi" w:eastAsiaTheme="minorEastAsia" w:hAnsiTheme="minorHAnsi" w:cstheme="minorBidi"/>
            <w:noProof/>
            <w:kern w:val="0"/>
            <w:sz w:val="24"/>
            <w:szCs w:val="24"/>
            <w:lang w:val="en-US" w:eastAsia="en-US"/>
          </w:rPr>
          <w:tab/>
        </w:r>
        <w:r w:rsidRPr="002943AA">
          <w:rPr>
            <w:rStyle w:val="Hyperlink"/>
            <w:noProof/>
          </w:rPr>
          <w:t>Gather Data</w:t>
        </w:r>
        <w:r>
          <w:rPr>
            <w:noProof/>
            <w:webHidden/>
          </w:rPr>
          <w:tab/>
        </w:r>
        <w:r>
          <w:rPr>
            <w:noProof/>
            <w:webHidden/>
          </w:rPr>
          <w:fldChar w:fldCharType="begin"/>
        </w:r>
        <w:r>
          <w:rPr>
            <w:noProof/>
            <w:webHidden/>
          </w:rPr>
          <w:instrText xml:space="preserve"> PAGEREF _Toc527451192 \h </w:instrText>
        </w:r>
        <w:r>
          <w:rPr>
            <w:noProof/>
            <w:webHidden/>
          </w:rPr>
        </w:r>
        <w:r>
          <w:rPr>
            <w:noProof/>
            <w:webHidden/>
          </w:rPr>
          <w:fldChar w:fldCharType="separate"/>
        </w:r>
        <w:r>
          <w:rPr>
            <w:noProof/>
            <w:webHidden/>
          </w:rPr>
          <w:t>4</w:t>
        </w:r>
        <w:r>
          <w:rPr>
            <w:noProof/>
            <w:webHidden/>
          </w:rPr>
          <w:fldChar w:fldCharType="end"/>
        </w:r>
      </w:hyperlink>
    </w:p>
    <w:p w14:paraId="49DADA75" w14:textId="388C08B3" w:rsidR="001C4BF2" w:rsidRDefault="001C4BF2">
      <w:pPr>
        <w:pStyle w:val="TOC1"/>
        <w:tabs>
          <w:tab w:val="left" w:pos="400"/>
        </w:tabs>
        <w:rPr>
          <w:rFonts w:asciiTheme="minorHAnsi" w:eastAsiaTheme="minorEastAsia" w:hAnsiTheme="minorHAnsi" w:cstheme="minorBidi"/>
          <w:noProof/>
          <w:kern w:val="0"/>
          <w:sz w:val="24"/>
          <w:szCs w:val="24"/>
          <w:lang w:val="en-US" w:eastAsia="en-US"/>
        </w:rPr>
      </w:pPr>
      <w:hyperlink w:anchor="_Toc527451193" w:history="1">
        <w:r w:rsidRPr="002943AA">
          <w:rPr>
            <w:rStyle w:val="Hyperlink"/>
            <w:noProof/>
            <w:lang w:val="en-US"/>
          </w:rPr>
          <w:t>3</w:t>
        </w:r>
        <w:r>
          <w:rPr>
            <w:rFonts w:asciiTheme="minorHAnsi" w:eastAsiaTheme="minorEastAsia" w:hAnsiTheme="minorHAnsi" w:cstheme="minorBidi"/>
            <w:noProof/>
            <w:kern w:val="0"/>
            <w:sz w:val="24"/>
            <w:szCs w:val="24"/>
            <w:lang w:val="en-US" w:eastAsia="en-US"/>
          </w:rPr>
          <w:tab/>
        </w:r>
        <w:r w:rsidRPr="002943AA">
          <w:rPr>
            <w:rStyle w:val="Hyperlink"/>
            <w:noProof/>
            <w:lang w:val="en-US"/>
          </w:rPr>
          <w:t>Exploratory Data Analysis (EDA)</w:t>
        </w:r>
        <w:r>
          <w:rPr>
            <w:noProof/>
            <w:webHidden/>
          </w:rPr>
          <w:tab/>
        </w:r>
        <w:r>
          <w:rPr>
            <w:noProof/>
            <w:webHidden/>
          </w:rPr>
          <w:fldChar w:fldCharType="begin"/>
        </w:r>
        <w:r>
          <w:rPr>
            <w:noProof/>
            <w:webHidden/>
          </w:rPr>
          <w:instrText xml:space="preserve"> PAGEREF _Toc527451193 \h </w:instrText>
        </w:r>
        <w:r>
          <w:rPr>
            <w:noProof/>
            <w:webHidden/>
          </w:rPr>
        </w:r>
        <w:r>
          <w:rPr>
            <w:noProof/>
            <w:webHidden/>
          </w:rPr>
          <w:fldChar w:fldCharType="separate"/>
        </w:r>
        <w:r>
          <w:rPr>
            <w:noProof/>
            <w:webHidden/>
          </w:rPr>
          <w:t>5</w:t>
        </w:r>
        <w:r>
          <w:rPr>
            <w:noProof/>
            <w:webHidden/>
          </w:rPr>
          <w:fldChar w:fldCharType="end"/>
        </w:r>
      </w:hyperlink>
    </w:p>
    <w:p w14:paraId="6BFB97B6" w14:textId="0CE9D02A"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194" w:history="1">
        <w:r w:rsidRPr="002943AA">
          <w:rPr>
            <w:rStyle w:val="Hyperlink"/>
            <w:noProof/>
          </w:rPr>
          <w:t>3.1</w:t>
        </w:r>
        <w:r>
          <w:rPr>
            <w:rFonts w:asciiTheme="minorHAnsi" w:eastAsiaTheme="minorEastAsia" w:hAnsiTheme="minorHAnsi" w:cstheme="minorBidi"/>
            <w:noProof/>
            <w:kern w:val="0"/>
            <w:sz w:val="24"/>
            <w:szCs w:val="24"/>
            <w:lang w:val="en-US" w:eastAsia="en-US"/>
          </w:rPr>
          <w:tab/>
        </w:r>
        <w:r w:rsidRPr="002943AA">
          <w:rPr>
            <w:rStyle w:val="Hyperlink"/>
            <w:noProof/>
          </w:rPr>
          <w:t>Data Dictionary</w:t>
        </w:r>
        <w:r>
          <w:rPr>
            <w:noProof/>
            <w:webHidden/>
          </w:rPr>
          <w:tab/>
        </w:r>
        <w:r>
          <w:rPr>
            <w:noProof/>
            <w:webHidden/>
          </w:rPr>
          <w:fldChar w:fldCharType="begin"/>
        </w:r>
        <w:r>
          <w:rPr>
            <w:noProof/>
            <w:webHidden/>
          </w:rPr>
          <w:instrText xml:space="preserve"> PAGEREF _Toc527451194 \h </w:instrText>
        </w:r>
        <w:r>
          <w:rPr>
            <w:noProof/>
            <w:webHidden/>
          </w:rPr>
        </w:r>
        <w:r>
          <w:rPr>
            <w:noProof/>
            <w:webHidden/>
          </w:rPr>
          <w:fldChar w:fldCharType="separate"/>
        </w:r>
        <w:r>
          <w:rPr>
            <w:noProof/>
            <w:webHidden/>
          </w:rPr>
          <w:t>5</w:t>
        </w:r>
        <w:r>
          <w:rPr>
            <w:noProof/>
            <w:webHidden/>
          </w:rPr>
          <w:fldChar w:fldCharType="end"/>
        </w:r>
      </w:hyperlink>
    </w:p>
    <w:p w14:paraId="2DF81FD3" w14:textId="6577BEAA"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195" w:history="1">
        <w:r w:rsidRPr="002943AA">
          <w:rPr>
            <w:rStyle w:val="Hyperlink"/>
            <w:noProof/>
          </w:rPr>
          <w:t>3.2</w:t>
        </w:r>
        <w:r>
          <w:rPr>
            <w:rFonts w:asciiTheme="minorHAnsi" w:eastAsiaTheme="minorEastAsia" w:hAnsiTheme="minorHAnsi" w:cstheme="minorBidi"/>
            <w:noProof/>
            <w:kern w:val="0"/>
            <w:sz w:val="24"/>
            <w:szCs w:val="24"/>
            <w:lang w:val="en-US" w:eastAsia="en-US"/>
          </w:rPr>
          <w:tab/>
        </w:r>
        <w:r w:rsidRPr="002943AA">
          <w:rPr>
            <w:rStyle w:val="Hyperlink"/>
            <w:noProof/>
          </w:rPr>
          <w:t>Data interpretation and the workflow</w:t>
        </w:r>
        <w:r>
          <w:rPr>
            <w:noProof/>
            <w:webHidden/>
          </w:rPr>
          <w:tab/>
        </w:r>
        <w:r>
          <w:rPr>
            <w:noProof/>
            <w:webHidden/>
          </w:rPr>
          <w:fldChar w:fldCharType="begin"/>
        </w:r>
        <w:r>
          <w:rPr>
            <w:noProof/>
            <w:webHidden/>
          </w:rPr>
          <w:instrText xml:space="preserve"> PAGEREF _Toc527451195 \h </w:instrText>
        </w:r>
        <w:r>
          <w:rPr>
            <w:noProof/>
            <w:webHidden/>
          </w:rPr>
        </w:r>
        <w:r>
          <w:rPr>
            <w:noProof/>
            <w:webHidden/>
          </w:rPr>
          <w:fldChar w:fldCharType="separate"/>
        </w:r>
        <w:r>
          <w:rPr>
            <w:noProof/>
            <w:webHidden/>
          </w:rPr>
          <w:t>6</w:t>
        </w:r>
        <w:r>
          <w:rPr>
            <w:noProof/>
            <w:webHidden/>
          </w:rPr>
          <w:fldChar w:fldCharType="end"/>
        </w:r>
      </w:hyperlink>
    </w:p>
    <w:p w14:paraId="22E99B20" w14:textId="7F10516D"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196" w:history="1">
        <w:r w:rsidRPr="002943AA">
          <w:rPr>
            <w:rStyle w:val="Hyperlink"/>
            <w:noProof/>
          </w:rPr>
          <w:t>3.3</w:t>
        </w:r>
        <w:r>
          <w:rPr>
            <w:rFonts w:asciiTheme="minorHAnsi" w:eastAsiaTheme="minorEastAsia" w:hAnsiTheme="minorHAnsi" w:cstheme="minorBidi"/>
            <w:noProof/>
            <w:kern w:val="0"/>
            <w:sz w:val="24"/>
            <w:szCs w:val="24"/>
            <w:lang w:val="en-US" w:eastAsia="en-US"/>
          </w:rPr>
          <w:tab/>
        </w:r>
        <w:r w:rsidRPr="002943AA">
          <w:rPr>
            <w:rStyle w:val="Hyperlink"/>
            <w:noProof/>
          </w:rPr>
          <w:t>Feature Engineering</w:t>
        </w:r>
        <w:r>
          <w:rPr>
            <w:noProof/>
            <w:webHidden/>
          </w:rPr>
          <w:tab/>
        </w:r>
        <w:r>
          <w:rPr>
            <w:noProof/>
            <w:webHidden/>
          </w:rPr>
          <w:fldChar w:fldCharType="begin"/>
        </w:r>
        <w:r>
          <w:rPr>
            <w:noProof/>
            <w:webHidden/>
          </w:rPr>
          <w:instrText xml:space="preserve"> PAGEREF _Toc527451196 \h </w:instrText>
        </w:r>
        <w:r>
          <w:rPr>
            <w:noProof/>
            <w:webHidden/>
          </w:rPr>
        </w:r>
        <w:r>
          <w:rPr>
            <w:noProof/>
            <w:webHidden/>
          </w:rPr>
          <w:fldChar w:fldCharType="separate"/>
        </w:r>
        <w:r>
          <w:rPr>
            <w:noProof/>
            <w:webHidden/>
          </w:rPr>
          <w:t>6</w:t>
        </w:r>
        <w:r>
          <w:rPr>
            <w:noProof/>
            <w:webHidden/>
          </w:rPr>
          <w:fldChar w:fldCharType="end"/>
        </w:r>
      </w:hyperlink>
    </w:p>
    <w:p w14:paraId="76F0DA50" w14:textId="4982570D" w:rsidR="001C4BF2" w:rsidRDefault="001C4BF2">
      <w:pPr>
        <w:pStyle w:val="TOC1"/>
        <w:tabs>
          <w:tab w:val="left" w:pos="400"/>
        </w:tabs>
        <w:rPr>
          <w:rFonts w:asciiTheme="minorHAnsi" w:eastAsiaTheme="minorEastAsia" w:hAnsiTheme="minorHAnsi" w:cstheme="minorBidi"/>
          <w:noProof/>
          <w:kern w:val="0"/>
          <w:sz w:val="24"/>
          <w:szCs w:val="24"/>
          <w:lang w:val="en-US" w:eastAsia="en-US"/>
        </w:rPr>
      </w:pPr>
      <w:hyperlink w:anchor="_Toc527451197" w:history="1">
        <w:r w:rsidRPr="002943AA">
          <w:rPr>
            <w:rStyle w:val="Hyperlink"/>
            <w:noProof/>
          </w:rPr>
          <w:t>4</w:t>
        </w:r>
        <w:r>
          <w:rPr>
            <w:rFonts w:asciiTheme="minorHAnsi" w:eastAsiaTheme="minorEastAsia" w:hAnsiTheme="minorHAnsi" w:cstheme="minorBidi"/>
            <w:noProof/>
            <w:kern w:val="0"/>
            <w:sz w:val="24"/>
            <w:szCs w:val="24"/>
            <w:lang w:val="en-US" w:eastAsia="en-US"/>
          </w:rPr>
          <w:tab/>
        </w:r>
        <w:r w:rsidRPr="002943AA">
          <w:rPr>
            <w:rStyle w:val="Hyperlink"/>
            <w:noProof/>
          </w:rPr>
          <w:t>Model Pre-processing</w:t>
        </w:r>
        <w:r>
          <w:rPr>
            <w:noProof/>
            <w:webHidden/>
          </w:rPr>
          <w:tab/>
        </w:r>
        <w:r>
          <w:rPr>
            <w:noProof/>
            <w:webHidden/>
          </w:rPr>
          <w:fldChar w:fldCharType="begin"/>
        </w:r>
        <w:r>
          <w:rPr>
            <w:noProof/>
            <w:webHidden/>
          </w:rPr>
          <w:instrText xml:space="preserve"> PAGEREF _Toc527451197 \h </w:instrText>
        </w:r>
        <w:r>
          <w:rPr>
            <w:noProof/>
            <w:webHidden/>
          </w:rPr>
        </w:r>
        <w:r>
          <w:rPr>
            <w:noProof/>
            <w:webHidden/>
          </w:rPr>
          <w:fldChar w:fldCharType="separate"/>
        </w:r>
        <w:r>
          <w:rPr>
            <w:noProof/>
            <w:webHidden/>
          </w:rPr>
          <w:t>7</w:t>
        </w:r>
        <w:r>
          <w:rPr>
            <w:noProof/>
            <w:webHidden/>
          </w:rPr>
          <w:fldChar w:fldCharType="end"/>
        </w:r>
      </w:hyperlink>
    </w:p>
    <w:p w14:paraId="10F4180A" w14:textId="63456D91"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198" w:history="1">
        <w:r w:rsidRPr="002943AA">
          <w:rPr>
            <w:rStyle w:val="Hyperlink"/>
            <w:noProof/>
          </w:rPr>
          <w:t>4.1</w:t>
        </w:r>
        <w:r>
          <w:rPr>
            <w:rFonts w:asciiTheme="minorHAnsi" w:eastAsiaTheme="minorEastAsia" w:hAnsiTheme="minorHAnsi" w:cstheme="minorBidi"/>
            <w:noProof/>
            <w:kern w:val="0"/>
            <w:sz w:val="24"/>
            <w:szCs w:val="24"/>
            <w:lang w:val="en-US" w:eastAsia="en-US"/>
          </w:rPr>
          <w:tab/>
        </w:r>
        <w:r w:rsidRPr="002943AA">
          <w:rPr>
            <w:rStyle w:val="Hyperlink"/>
            <w:noProof/>
          </w:rPr>
          <w:t>Scaling Data</w:t>
        </w:r>
        <w:r>
          <w:rPr>
            <w:noProof/>
            <w:webHidden/>
          </w:rPr>
          <w:tab/>
        </w:r>
        <w:r>
          <w:rPr>
            <w:noProof/>
            <w:webHidden/>
          </w:rPr>
          <w:fldChar w:fldCharType="begin"/>
        </w:r>
        <w:r>
          <w:rPr>
            <w:noProof/>
            <w:webHidden/>
          </w:rPr>
          <w:instrText xml:space="preserve"> PAGEREF _Toc527451198 \h </w:instrText>
        </w:r>
        <w:r>
          <w:rPr>
            <w:noProof/>
            <w:webHidden/>
          </w:rPr>
        </w:r>
        <w:r>
          <w:rPr>
            <w:noProof/>
            <w:webHidden/>
          </w:rPr>
          <w:fldChar w:fldCharType="separate"/>
        </w:r>
        <w:r>
          <w:rPr>
            <w:noProof/>
            <w:webHidden/>
          </w:rPr>
          <w:t>7</w:t>
        </w:r>
        <w:r>
          <w:rPr>
            <w:noProof/>
            <w:webHidden/>
          </w:rPr>
          <w:fldChar w:fldCharType="end"/>
        </w:r>
      </w:hyperlink>
    </w:p>
    <w:p w14:paraId="7F4AFD8A" w14:textId="78B95FC2"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199" w:history="1">
        <w:r w:rsidRPr="002943AA">
          <w:rPr>
            <w:rStyle w:val="Hyperlink"/>
            <w:noProof/>
            <w:lang w:val="en-US"/>
          </w:rPr>
          <w:t>4.2</w:t>
        </w:r>
        <w:r>
          <w:rPr>
            <w:rFonts w:asciiTheme="minorHAnsi" w:eastAsiaTheme="minorEastAsia" w:hAnsiTheme="minorHAnsi" w:cstheme="minorBidi"/>
            <w:noProof/>
            <w:kern w:val="0"/>
            <w:sz w:val="24"/>
            <w:szCs w:val="24"/>
            <w:lang w:val="en-US" w:eastAsia="en-US"/>
          </w:rPr>
          <w:tab/>
        </w:r>
        <w:r w:rsidRPr="002943AA">
          <w:rPr>
            <w:rStyle w:val="Hyperlink"/>
            <w:noProof/>
            <w:shd w:val="clear" w:color="auto" w:fill="FFFFFF"/>
            <w:lang w:val="en-US"/>
          </w:rPr>
          <w:t>Leave-One-Out Cross Validation</w:t>
        </w:r>
        <w:r>
          <w:rPr>
            <w:noProof/>
            <w:webHidden/>
          </w:rPr>
          <w:tab/>
        </w:r>
        <w:r>
          <w:rPr>
            <w:noProof/>
            <w:webHidden/>
          </w:rPr>
          <w:fldChar w:fldCharType="begin"/>
        </w:r>
        <w:r>
          <w:rPr>
            <w:noProof/>
            <w:webHidden/>
          </w:rPr>
          <w:instrText xml:space="preserve"> PAGEREF _Toc527451199 \h </w:instrText>
        </w:r>
        <w:r>
          <w:rPr>
            <w:noProof/>
            <w:webHidden/>
          </w:rPr>
        </w:r>
        <w:r>
          <w:rPr>
            <w:noProof/>
            <w:webHidden/>
          </w:rPr>
          <w:fldChar w:fldCharType="separate"/>
        </w:r>
        <w:r>
          <w:rPr>
            <w:noProof/>
            <w:webHidden/>
          </w:rPr>
          <w:t>7</w:t>
        </w:r>
        <w:r>
          <w:rPr>
            <w:noProof/>
            <w:webHidden/>
          </w:rPr>
          <w:fldChar w:fldCharType="end"/>
        </w:r>
      </w:hyperlink>
    </w:p>
    <w:p w14:paraId="7AED8307" w14:textId="7200AFD5"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200" w:history="1">
        <w:r w:rsidRPr="002943AA">
          <w:rPr>
            <w:rStyle w:val="Hyperlink"/>
            <w:noProof/>
          </w:rPr>
          <w:t>4.3</w:t>
        </w:r>
        <w:r>
          <w:rPr>
            <w:rFonts w:asciiTheme="minorHAnsi" w:eastAsiaTheme="minorEastAsia" w:hAnsiTheme="minorHAnsi" w:cstheme="minorBidi"/>
            <w:noProof/>
            <w:kern w:val="0"/>
            <w:sz w:val="24"/>
            <w:szCs w:val="24"/>
            <w:lang w:val="en-US" w:eastAsia="en-US"/>
          </w:rPr>
          <w:tab/>
        </w:r>
        <w:r w:rsidRPr="002943AA">
          <w:rPr>
            <w:rStyle w:val="Hyperlink"/>
            <w:noProof/>
          </w:rPr>
          <w:t>SMOTE (Synthetic Minority Over-sampling Technique)</w:t>
        </w:r>
        <w:r>
          <w:rPr>
            <w:noProof/>
            <w:webHidden/>
          </w:rPr>
          <w:tab/>
        </w:r>
        <w:r>
          <w:rPr>
            <w:noProof/>
            <w:webHidden/>
          </w:rPr>
          <w:fldChar w:fldCharType="begin"/>
        </w:r>
        <w:r>
          <w:rPr>
            <w:noProof/>
            <w:webHidden/>
          </w:rPr>
          <w:instrText xml:space="preserve"> PAGEREF _Toc527451200 \h </w:instrText>
        </w:r>
        <w:r>
          <w:rPr>
            <w:noProof/>
            <w:webHidden/>
          </w:rPr>
        </w:r>
        <w:r>
          <w:rPr>
            <w:noProof/>
            <w:webHidden/>
          </w:rPr>
          <w:fldChar w:fldCharType="separate"/>
        </w:r>
        <w:r>
          <w:rPr>
            <w:noProof/>
            <w:webHidden/>
          </w:rPr>
          <w:t>7</w:t>
        </w:r>
        <w:r>
          <w:rPr>
            <w:noProof/>
            <w:webHidden/>
          </w:rPr>
          <w:fldChar w:fldCharType="end"/>
        </w:r>
      </w:hyperlink>
    </w:p>
    <w:p w14:paraId="04C892F7" w14:textId="03E4A305"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201" w:history="1">
        <w:r w:rsidRPr="002943AA">
          <w:rPr>
            <w:rStyle w:val="Hyperlink"/>
            <w:noProof/>
            <w:lang w:val="en-US"/>
          </w:rPr>
          <w:t>4.4</w:t>
        </w:r>
        <w:r>
          <w:rPr>
            <w:rFonts w:asciiTheme="minorHAnsi" w:eastAsiaTheme="minorEastAsia" w:hAnsiTheme="minorHAnsi" w:cstheme="minorBidi"/>
            <w:noProof/>
            <w:kern w:val="0"/>
            <w:sz w:val="24"/>
            <w:szCs w:val="24"/>
            <w:lang w:val="en-US" w:eastAsia="en-US"/>
          </w:rPr>
          <w:tab/>
        </w:r>
        <w:r w:rsidRPr="002943AA">
          <w:rPr>
            <w:rStyle w:val="Hyperlink"/>
            <w:noProof/>
            <w:lang w:val="en-US"/>
          </w:rPr>
          <w:t>GridSearch</w:t>
        </w:r>
        <w:r>
          <w:rPr>
            <w:noProof/>
            <w:webHidden/>
          </w:rPr>
          <w:tab/>
        </w:r>
        <w:r>
          <w:rPr>
            <w:noProof/>
            <w:webHidden/>
          </w:rPr>
          <w:fldChar w:fldCharType="begin"/>
        </w:r>
        <w:r>
          <w:rPr>
            <w:noProof/>
            <w:webHidden/>
          </w:rPr>
          <w:instrText xml:space="preserve"> PAGEREF _Toc527451201 \h </w:instrText>
        </w:r>
        <w:r>
          <w:rPr>
            <w:noProof/>
            <w:webHidden/>
          </w:rPr>
        </w:r>
        <w:r>
          <w:rPr>
            <w:noProof/>
            <w:webHidden/>
          </w:rPr>
          <w:fldChar w:fldCharType="separate"/>
        </w:r>
        <w:r>
          <w:rPr>
            <w:noProof/>
            <w:webHidden/>
          </w:rPr>
          <w:t>7</w:t>
        </w:r>
        <w:r>
          <w:rPr>
            <w:noProof/>
            <w:webHidden/>
          </w:rPr>
          <w:fldChar w:fldCharType="end"/>
        </w:r>
      </w:hyperlink>
    </w:p>
    <w:p w14:paraId="1DBAC51B" w14:textId="24AC4C88" w:rsidR="001C4BF2" w:rsidRDefault="001C4BF2">
      <w:pPr>
        <w:pStyle w:val="TOC1"/>
        <w:tabs>
          <w:tab w:val="left" w:pos="400"/>
        </w:tabs>
        <w:rPr>
          <w:rFonts w:asciiTheme="minorHAnsi" w:eastAsiaTheme="minorEastAsia" w:hAnsiTheme="minorHAnsi" w:cstheme="minorBidi"/>
          <w:noProof/>
          <w:kern w:val="0"/>
          <w:sz w:val="24"/>
          <w:szCs w:val="24"/>
          <w:lang w:val="en-US" w:eastAsia="en-US"/>
        </w:rPr>
      </w:pPr>
      <w:hyperlink w:anchor="_Toc527451202" w:history="1">
        <w:r w:rsidRPr="002943AA">
          <w:rPr>
            <w:rStyle w:val="Hyperlink"/>
            <w:noProof/>
          </w:rPr>
          <w:t>5</w:t>
        </w:r>
        <w:r>
          <w:rPr>
            <w:rFonts w:asciiTheme="minorHAnsi" w:eastAsiaTheme="minorEastAsia" w:hAnsiTheme="minorHAnsi" w:cstheme="minorBidi"/>
            <w:noProof/>
            <w:kern w:val="0"/>
            <w:sz w:val="24"/>
            <w:szCs w:val="24"/>
            <w:lang w:val="en-US" w:eastAsia="en-US"/>
          </w:rPr>
          <w:tab/>
        </w:r>
        <w:r w:rsidRPr="002943AA">
          <w:rPr>
            <w:rStyle w:val="Hyperlink"/>
            <w:noProof/>
          </w:rPr>
          <w:t>Model the data</w:t>
        </w:r>
        <w:r>
          <w:rPr>
            <w:noProof/>
            <w:webHidden/>
          </w:rPr>
          <w:tab/>
        </w:r>
        <w:r>
          <w:rPr>
            <w:noProof/>
            <w:webHidden/>
          </w:rPr>
          <w:fldChar w:fldCharType="begin"/>
        </w:r>
        <w:r>
          <w:rPr>
            <w:noProof/>
            <w:webHidden/>
          </w:rPr>
          <w:instrText xml:space="preserve"> PAGEREF _Toc527451202 \h </w:instrText>
        </w:r>
        <w:r>
          <w:rPr>
            <w:noProof/>
            <w:webHidden/>
          </w:rPr>
        </w:r>
        <w:r>
          <w:rPr>
            <w:noProof/>
            <w:webHidden/>
          </w:rPr>
          <w:fldChar w:fldCharType="separate"/>
        </w:r>
        <w:r>
          <w:rPr>
            <w:noProof/>
            <w:webHidden/>
          </w:rPr>
          <w:t>8</w:t>
        </w:r>
        <w:r>
          <w:rPr>
            <w:noProof/>
            <w:webHidden/>
          </w:rPr>
          <w:fldChar w:fldCharType="end"/>
        </w:r>
      </w:hyperlink>
    </w:p>
    <w:p w14:paraId="21285934" w14:textId="46648CA2"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203" w:history="1">
        <w:r w:rsidRPr="002943AA">
          <w:rPr>
            <w:rStyle w:val="Hyperlink"/>
            <w:noProof/>
          </w:rPr>
          <w:t>5.1</w:t>
        </w:r>
        <w:r>
          <w:rPr>
            <w:rFonts w:asciiTheme="minorHAnsi" w:eastAsiaTheme="minorEastAsia" w:hAnsiTheme="minorHAnsi" w:cstheme="minorBidi"/>
            <w:noProof/>
            <w:kern w:val="0"/>
            <w:sz w:val="24"/>
            <w:szCs w:val="24"/>
            <w:lang w:val="en-US" w:eastAsia="en-US"/>
          </w:rPr>
          <w:tab/>
        </w:r>
        <w:r w:rsidRPr="002943AA">
          <w:rPr>
            <w:rStyle w:val="Hyperlink"/>
            <w:noProof/>
          </w:rPr>
          <w:t>Logistic Regression</w:t>
        </w:r>
        <w:r>
          <w:rPr>
            <w:noProof/>
            <w:webHidden/>
          </w:rPr>
          <w:tab/>
        </w:r>
        <w:r>
          <w:rPr>
            <w:noProof/>
            <w:webHidden/>
          </w:rPr>
          <w:fldChar w:fldCharType="begin"/>
        </w:r>
        <w:r>
          <w:rPr>
            <w:noProof/>
            <w:webHidden/>
          </w:rPr>
          <w:instrText xml:space="preserve"> PAGEREF _Toc527451203 \h </w:instrText>
        </w:r>
        <w:r>
          <w:rPr>
            <w:noProof/>
            <w:webHidden/>
          </w:rPr>
        </w:r>
        <w:r>
          <w:rPr>
            <w:noProof/>
            <w:webHidden/>
          </w:rPr>
          <w:fldChar w:fldCharType="separate"/>
        </w:r>
        <w:r>
          <w:rPr>
            <w:noProof/>
            <w:webHidden/>
          </w:rPr>
          <w:t>8</w:t>
        </w:r>
        <w:r>
          <w:rPr>
            <w:noProof/>
            <w:webHidden/>
          </w:rPr>
          <w:fldChar w:fldCharType="end"/>
        </w:r>
      </w:hyperlink>
    </w:p>
    <w:p w14:paraId="23F2E2CE" w14:textId="320E85F2"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04" w:history="1">
        <w:r w:rsidRPr="002943AA">
          <w:rPr>
            <w:rStyle w:val="Hyperlink"/>
            <w:b/>
            <w:noProof/>
          </w:rPr>
          <w:t>5.1.1</w:t>
        </w:r>
        <w:r>
          <w:rPr>
            <w:rFonts w:asciiTheme="minorHAnsi" w:eastAsiaTheme="minorEastAsia" w:hAnsiTheme="minorHAnsi" w:cstheme="minorBidi"/>
            <w:i w:val="0"/>
            <w:noProof/>
            <w:kern w:val="0"/>
            <w:sz w:val="24"/>
            <w:szCs w:val="24"/>
            <w:lang w:val="en-US" w:eastAsia="en-US"/>
          </w:rPr>
          <w:tab/>
        </w:r>
        <w:r w:rsidRPr="002943AA">
          <w:rPr>
            <w:rStyle w:val="Hyperlink"/>
            <w:noProof/>
          </w:rPr>
          <w:t>Confusion Matrix Evaluation Metrics</w:t>
        </w:r>
        <w:r>
          <w:rPr>
            <w:noProof/>
            <w:webHidden/>
          </w:rPr>
          <w:tab/>
        </w:r>
        <w:r>
          <w:rPr>
            <w:noProof/>
            <w:webHidden/>
          </w:rPr>
          <w:fldChar w:fldCharType="begin"/>
        </w:r>
        <w:r>
          <w:rPr>
            <w:noProof/>
            <w:webHidden/>
          </w:rPr>
          <w:instrText xml:space="preserve"> PAGEREF _Toc527451204 \h </w:instrText>
        </w:r>
        <w:r>
          <w:rPr>
            <w:noProof/>
            <w:webHidden/>
          </w:rPr>
        </w:r>
        <w:r>
          <w:rPr>
            <w:noProof/>
            <w:webHidden/>
          </w:rPr>
          <w:fldChar w:fldCharType="separate"/>
        </w:r>
        <w:r>
          <w:rPr>
            <w:noProof/>
            <w:webHidden/>
          </w:rPr>
          <w:t>8</w:t>
        </w:r>
        <w:r>
          <w:rPr>
            <w:noProof/>
            <w:webHidden/>
          </w:rPr>
          <w:fldChar w:fldCharType="end"/>
        </w:r>
      </w:hyperlink>
    </w:p>
    <w:p w14:paraId="37F3B42E" w14:textId="1862AF30"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05" w:history="1">
        <w:r w:rsidRPr="002943AA">
          <w:rPr>
            <w:rStyle w:val="Hyperlink"/>
            <w:b/>
            <w:noProof/>
          </w:rPr>
          <w:t>5.1.2</w:t>
        </w:r>
        <w:r>
          <w:rPr>
            <w:rFonts w:asciiTheme="minorHAnsi" w:eastAsiaTheme="minorEastAsia" w:hAnsiTheme="minorHAnsi" w:cstheme="minorBidi"/>
            <w:i w:val="0"/>
            <w:noProof/>
            <w:kern w:val="0"/>
            <w:sz w:val="24"/>
            <w:szCs w:val="24"/>
            <w:lang w:val="en-US" w:eastAsia="en-US"/>
          </w:rPr>
          <w:tab/>
        </w:r>
        <w:r w:rsidRPr="002943AA">
          <w:rPr>
            <w:rStyle w:val="Hyperlink"/>
            <w:noProof/>
          </w:rPr>
          <w:t>ROC Curve</w:t>
        </w:r>
        <w:r>
          <w:rPr>
            <w:noProof/>
            <w:webHidden/>
          </w:rPr>
          <w:tab/>
        </w:r>
        <w:r>
          <w:rPr>
            <w:noProof/>
            <w:webHidden/>
          </w:rPr>
          <w:fldChar w:fldCharType="begin"/>
        </w:r>
        <w:r>
          <w:rPr>
            <w:noProof/>
            <w:webHidden/>
          </w:rPr>
          <w:instrText xml:space="preserve"> PAGEREF _Toc527451205 \h </w:instrText>
        </w:r>
        <w:r>
          <w:rPr>
            <w:noProof/>
            <w:webHidden/>
          </w:rPr>
        </w:r>
        <w:r>
          <w:rPr>
            <w:noProof/>
            <w:webHidden/>
          </w:rPr>
          <w:fldChar w:fldCharType="separate"/>
        </w:r>
        <w:r>
          <w:rPr>
            <w:noProof/>
            <w:webHidden/>
          </w:rPr>
          <w:t>8</w:t>
        </w:r>
        <w:r>
          <w:rPr>
            <w:noProof/>
            <w:webHidden/>
          </w:rPr>
          <w:fldChar w:fldCharType="end"/>
        </w:r>
      </w:hyperlink>
    </w:p>
    <w:p w14:paraId="1B541D28" w14:textId="75AC0706"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06" w:history="1">
        <w:r w:rsidRPr="002943AA">
          <w:rPr>
            <w:rStyle w:val="Hyperlink"/>
            <w:b/>
            <w:noProof/>
          </w:rPr>
          <w:t>5.1.3</w:t>
        </w:r>
        <w:r>
          <w:rPr>
            <w:rFonts w:asciiTheme="minorHAnsi" w:eastAsiaTheme="minorEastAsia" w:hAnsiTheme="minorHAnsi" w:cstheme="minorBidi"/>
            <w:i w:val="0"/>
            <w:noProof/>
            <w:kern w:val="0"/>
            <w:sz w:val="24"/>
            <w:szCs w:val="24"/>
            <w:lang w:val="en-US" w:eastAsia="en-US"/>
          </w:rPr>
          <w:tab/>
        </w:r>
        <w:r w:rsidRPr="002943AA">
          <w:rPr>
            <w:rStyle w:val="Hyperlink"/>
            <w:noProof/>
          </w:rPr>
          <w:t>Cross Validation Score</w:t>
        </w:r>
        <w:r>
          <w:rPr>
            <w:noProof/>
            <w:webHidden/>
          </w:rPr>
          <w:tab/>
        </w:r>
        <w:r>
          <w:rPr>
            <w:noProof/>
            <w:webHidden/>
          </w:rPr>
          <w:fldChar w:fldCharType="begin"/>
        </w:r>
        <w:r>
          <w:rPr>
            <w:noProof/>
            <w:webHidden/>
          </w:rPr>
          <w:instrText xml:space="preserve"> PAGEREF _Toc527451206 \h </w:instrText>
        </w:r>
        <w:r>
          <w:rPr>
            <w:noProof/>
            <w:webHidden/>
          </w:rPr>
        </w:r>
        <w:r>
          <w:rPr>
            <w:noProof/>
            <w:webHidden/>
          </w:rPr>
          <w:fldChar w:fldCharType="separate"/>
        </w:r>
        <w:r>
          <w:rPr>
            <w:noProof/>
            <w:webHidden/>
          </w:rPr>
          <w:t>8</w:t>
        </w:r>
        <w:r>
          <w:rPr>
            <w:noProof/>
            <w:webHidden/>
          </w:rPr>
          <w:fldChar w:fldCharType="end"/>
        </w:r>
      </w:hyperlink>
    </w:p>
    <w:p w14:paraId="04EF5636" w14:textId="591A2796"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07" w:history="1">
        <w:r w:rsidRPr="002943AA">
          <w:rPr>
            <w:rStyle w:val="Hyperlink"/>
            <w:b/>
            <w:noProof/>
            <w:lang w:val="en-US"/>
          </w:rPr>
          <w:t>5.1.4</w:t>
        </w:r>
        <w:r>
          <w:rPr>
            <w:rFonts w:asciiTheme="minorHAnsi" w:eastAsiaTheme="minorEastAsia" w:hAnsiTheme="minorHAnsi" w:cstheme="minorBidi"/>
            <w:i w:val="0"/>
            <w:noProof/>
            <w:kern w:val="0"/>
            <w:sz w:val="24"/>
            <w:szCs w:val="24"/>
            <w:lang w:val="en-US" w:eastAsia="en-US"/>
          </w:rPr>
          <w:tab/>
        </w:r>
        <w:r w:rsidRPr="002943AA">
          <w:rPr>
            <w:rStyle w:val="Hyperlink"/>
            <w:noProof/>
            <w:lang w:val="en-US"/>
          </w:rPr>
          <w:t>IBM Watson Studio Model Evaluation</w:t>
        </w:r>
        <w:r>
          <w:rPr>
            <w:noProof/>
            <w:webHidden/>
          </w:rPr>
          <w:tab/>
        </w:r>
        <w:r>
          <w:rPr>
            <w:noProof/>
            <w:webHidden/>
          </w:rPr>
          <w:fldChar w:fldCharType="begin"/>
        </w:r>
        <w:r>
          <w:rPr>
            <w:noProof/>
            <w:webHidden/>
          </w:rPr>
          <w:instrText xml:space="preserve"> PAGEREF _Toc527451207 \h </w:instrText>
        </w:r>
        <w:r>
          <w:rPr>
            <w:noProof/>
            <w:webHidden/>
          </w:rPr>
        </w:r>
        <w:r>
          <w:rPr>
            <w:noProof/>
            <w:webHidden/>
          </w:rPr>
          <w:fldChar w:fldCharType="separate"/>
        </w:r>
        <w:r>
          <w:rPr>
            <w:noProof/>
            <w:webHidden/>
          </w:rPr>
          <w:t>8</w:t>
        </w:r>
        <w:r>
          <w:rPr>
            <w:noProof/>
            <w:webHidden/>
          </w:rPr>
          <w:fldChar w:fldCharType="end"/>
        </w:r>
      </w:hyperlink>
    </w:p>
    <w:p w14:paraId="6CCAFE73" w14:textId="60147617"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208" w:history="1">
        <w:r w:rsidRPr="002943AA">
          <w:rPr>
            <w:rStyle w:val="Hyperlink"/>
            <w:noProof/>
            <w:lang w:val="en-US"/>
          </w:rPr>
          <w:t>5.2</w:t>
        </w:r>
        <w:r>
          <w:rPr>
            <w:rFonts w:asciiTheme="minorHAnsi" w:eastAsiaTheme="minorEastAsia" w:hAnsiTheme="minorHAnsi" w:cstheme="minorBidi"/>
            <w:noProof/>
            <w:kern w:val="0"/>
            <w:sz w:val="24"/>
            <w:szCs w:val="24"/>
            <w:lang w:val="en-US" w:eastAsia="en-US"/>
          </w:rPr>
          <w:tab/>
        </w:r>
        <w:r w:rsidRPr="002943AA">
          <w:rPr>
            <w:rStyle w:val="Hyperlink"/>
            <w:noProof/>
            <w:lang w:val="en-US"/>
          </w:rPr>
          <w:t>DecisionTreeClassifier</w:t>
        </w:r>
        <w:r>
          <w:rPr>
            <w:noProof/>
            <w:webHidden/>
          </w:rPr>
          <w:tab/>
        </w:r>
        <w:r>
          <w:rPr>
            <w:noProof/>
            <w:webHidden/>
          </w:rPr>
          <w:fldChar w:fldCharType="begin"/>
        </w:r>
        <w:r>
          <w:rPr>
            <w:noProof/>
            <w:webHidden/>
          </w:rPr>
          <w:instrText xml:space="preserve"> PAGEREF _Toc527451208 \h </w:instrText>
        </w:r>
        <w:r>
          <w:rPr>
            <w:noProof/>
            <w:webHidden/>
          </w:rPr>
        </w:r>
        <w:r>
          <w:rPr>
            <w:noProof/>
            <w:webHidden/>
          </w:rPr>
          <w:fldChar w:fldCharType="separate"/>
        </w:r>
        <w:r>
          <w:rPr>
            <w:noProof/>
            <w:webHidden/>
          </w:rPr>
          <w:t>8</w:t>
        </w:r>
        <w:r>
          <w:rPr>
            <w:noProof/>
            <w:webHidden/>
          </w:rPr>
          <w:fldChar w:fldCharType="end"/>
        </w:r>
      </w:hyperlink>
    </w:p>
    <w:p w14:paraId="429081C1" w14:textId="3B96F941"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09" w:history="1">
        <w:r w:rsidRPr="002943AA">
          <w:rPr>
            <w:rStyle w:val="Hyperlink"/>
            <w:b/>
            <w:noProof/>
            <w:lang w:val="en-US"/>
          </w:rPr>
          <w:t>5.2.1</w:t>
        </w:r>
        <w:r>
          <w:rPr>
            <w:rFonts w:asciiTheme="minorHAnsi" w:eastAsiaTheme="minorEastAsia" w:hAnsiTheme="minorHAnsi" w:cstheme="minorBidi"/>
            <w:i w:val="0"/>
            <w:noProof/>
            <w:kern w:val="0"/>
            <w:sz w:val="24"/>
            <w:szCs w:val="24"/>
            <w:lang w:val="en-US" w:eastAsia="en-US"/>
          </w:rPr>
          <w:tab/>
        </w:r>
        <w:r w:rsidRPr="002943AA">
          <w:rPr>
            <w:rStyle w:val="Hyperlink"/>
            <w:noProof/>
          </w:rPr>
          <w:t>Confusion Matrix Evaluation Metric</w:t>
        </w:r>
        <w:r w:rsidRPr="002943AA">
          <w:rPr>
            <w:rStyle w:val="Hyperlink"/>
            <w:noProof/>
            <w:lang w:val="en-US"/>
          </w:rPr>
          <w:t>s</w:t>
        </w:r>
        <w:r>
          <w:rPr>
            <w:noProof/>
            <w:webHidden/>
          </w:rPr>
          <w:tab/>
        </w:r>
        <w:r>
          <w:rPr>
            <w:noProof/>
            <w:webHidden/>
          </w:rPr>
          <w:fldChar w:fldCharType="begin"/>
        </w:r>
        <w:r>
          <w:rPr>
            <w:noProof/>
            <w:webHidden/>
          </w:rPr>
          <w:instrText xml:space="preserve"> PAGEREF _Toc527451209 \h </w:instrText>
        </w:r>
        <w:r>
          <w:rPr>
            <w:noProof/>
            <w:webHidden/>
          </w:rPr>
        </w:r>
        <w:r>
          <w:rPr>
            <w:noProof/>
            <w:webHidden/>
          </w:rPr>
          <w:fldChar w:fldCharType="separate"/>
        </w:r>
        <w:r>
          <w:rPr>
            <w:noProof/>
            <w:webHidden/>
          </w:rPr>
          <w:t>9</w:t>
        </w:r>
        <w:r>
          <w:rPr>
            <w:noProof/>
            <w:webHidden/>
          </w:rPr>
          <w:fldChar w:fldCharType="end"/>
        </w:r>
      </w:hyperlink>
    </w:p>
    <w:p w14:paraId="3CCEAC3E" w14:textId="1A861175"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0" w:history="1">
        <w:r w:rsidRPr="002943AA">
          <w:rPr>
            <w:rStyle w:val="Hyperlink"/>
            <w:b/>
            <w:noProof/>
            <w:lang w:val="en-US"/>
          </w:rPr>
          <w:t>5.2.2</w:t>
        </w:r>
        <w:r>
          <w:rPr>
            <w:rFonts w:asciiTheme="minorHAnsi" w:eastAsiaTheme="minorEastAsia" w:hAnsiTheme="minorHAnsi" w:cstheme="minorBidi"/>
            <w:i w:val="0"/>
            <w:noProof/>
            <w:kern w:val="0"/>
            <w:sz w:val="24"/>
            <w:szCs w:val="24"/>
            <w:lang w:val="en-US" w:eastAsia="en-US"/>
          </w:rPr>
          <w:tab/>
        </w:r>
        <w:r w:rsidRPr="002943AA">
          <w:rPr>
            <w:rStyle w:val="Hyperlink"/>
            <w:noProof/>
            <w:lang w:val="en-US"/>
          </w:rPr>
          <w:t>ROC Curve</w:t>
        </w:r>
        <w:r>
          <w:rPr>
            <w:noProof/>
            <w:webHidden/>
          </w:rPr>
          <w:tab/>
        </w:r>
        <w:r>
          <w:rPr>
            <w:noProof/>
            <w:webHidden/>
          </w:rPr>
          <w:fldChar w:fldCharType="begin"/>
        </w:r>
        <w:r>
          <w:rPr>
            <w:noProof/>
            <w:webHidden/>
          </w:rPr>
          <w:instrText xml:space="preserve"> PAGEREF _Toc527451210 \h </w:instrText>
        </w:r>
        <w:r>
          <w:rPr>
            <w:noProof/>
            <w:webHidden/>
          </w:rPr>
        </w:r>
        <w:r>
          <w:rPr>
            <w:noProof/>
            <w:webHidden/>
          </w:rPr>
          <w:fldChar w:fldCharType="separate"/>
        </w:r>
        <w:r>
          <w:rPr>
            <w:noProof/>
            <w:webHidden/>
          </w:rPr>
          <w:t>9</w:t>
        </w:r>
        <w:r>
          <w:rPr>
            <w:noProof/>
            <w:webHidden/>
          </w:rPr>
          <w:fldChar w:fldCharType="end"/>
        </w:r>
      </w:hyperlink>
    </w:p>
    <w:p w14:paraId="5FB2AC46" w14:textId="24EA0A5A"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1" w:history="1">
        <w:r w:rsidRPr="002943AA">
          <w:rPr>
            <w:rStyle w:val="Hyperlink"/>
            <w:b/>
            <w:noProof/>
          </w:rPr>
          <w:t>5.2.3</w:t>
        </w:r>
        <w:r>
          <w:rPr>
            <w:rFonts w:asciiTheme="minorHAnsi" w:eastAsiaTheme="minorEastAsia" w:hAnsiTheme="minorHAnsi" w:cstheme="minorBidi"/>
            <w:i w:val="0"/>
            <w:noProof/>
            <w:kern w:val="0"/>
            <w:sz w:val="24"/>
            <w:szCs w:val="24"/>
            <w:lang w:val="en-US" w:eastAsia="en-US"/>
          </w:rPr>
          <w:tab/>
        </w:r>
        <w:r w:rsidRPr="002943AA">
          <w:rPr>
            <w:rStyle w:val="Hyperlink"/>
            <w:noProof/>
          </w:rPr>
          <w:t>Cross Validation Score</w:t>
        </w:r>
        <w:r>
          <w:rPr>
            <w:noProof/>
            <w:webHidden/>
          </w:rPr>
          <w:tab/>
        </w:r>
        <w:r>
          <w:rPr>
            <w:noProof/>
            <w:webHidden/>
          </w:rPr>
          <w:fldChar w:fldCharType="begin"/>
        </w:r>
        <w:r>
          <w:rPr>
            <w:noProof/>
            <w:webHidden/>
          </w:rPr>
          <w:instrText xml:space="preserve"> PAGEREF _Toc527451211 \h </w:instrText>
        </w:r>
        <w:r>
          <w:rPr>
            <w:noProof/>
            <w:webHidden/>
          </w:rPr>
        </w:r>
        <w:r>
          <w:rPr>
            <w:noProof/>
            <w:webHidden/>
          </w:rPr>
          <w:fldChar w:fldCharType="separate"/>
        </w:r>
        <w:r>
          <w:rPr>
            <w:noProof/>
            <w:webHidden/>
          </w:rPr>
          <w:t>9</w:t>
        </w:r>
        <w:r>
          <w:rPr>
            <w:noProof/>
            <w:webHidden/>
          </w:rPr>
          <w:fldChar w:fldCharType="end"/>
        </w:r>
      </w:hyperlink>
    </w:p>
    <w:p w14:paraId="6487ECE4" w14:textId="1196DB69"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212" w:history="1">
        <w:r w:rsidRPr="002943AA">
          <w:rPr>
            <w:rStyle w:val="Hyperlink"/>
            <w:noProof/>
            <w:lang w:val="en-US"/>
          </w:rPr>
          <w:t>5.3</w:t>
        </w:r>
        <w:r>
          <w:rPr>
            <w:rFonts w:asciiTheme="minorHAnsi" w:eastAsiaTheme="minorEastAsia" w:hAnsiTheme="minorHAnsi" w:cstheme="minorBidi"/>
            <w:noProof/>
            <w:kern w:val="0"/>
            <w:sz w:val="24"/>
            <w:szCs w:val="24"/>
            <w:lang w:val="en-US" w:eastAsia="en-US"/>
          </w:rPr>
          <w:tab/>
        </w:r>
        <w:r w:rsidRPr="002943AA">
          <w:rPr>
            <w:rStyle w:val="Hyperlink"/>
            <w:noProof/>
            <w:lang w:val="en-US"/>
          </w:rPr>
          <w:t>RandomForestClassifier</w:t>
        </w:r>
        <w:r>
          <w:rPr>
            <w:noProof/>
            <w:webHidden/>
          </w:rPr>
          <w:tab/>
        </w:r>
        <w:r>
          <w:rPr>
            <w:noProof/>
            <w:webHidden/>
          </w:rPr>
          <w:fldChar w:fldCharType="begin"/>
        </w:r>
        <w:r>
          <w:rPr>
            <w:noProof/>
            <w:webHidden/>
          </w:rPr>
          <w:instrText xml:space="preserve"> PAGEREF _Toc527451212 \h </w:instrText>
        </w:r>
        <w:r>
          <w:rPr>
            <w:noProof/>
            <w:webHidden/>
          </w:rPr>
        </w:r>
        <w:r>
          <w:rPr>
            <w:noProof/>
            <w:webHidden/>
          </w:rPr>
          <w:fldChar w:fldCharType="separate"/>
        </w:r>
        <w:r>
          <w:rPr>
            <w:noProof/>
            <w:webHidden/>
          </w:rPr>
          <w:t>9</w:t>
        </w:r>
        <w:r>
          <w:rPr>
            <w:noProof/>
            <w:webHidden/>
          </w:rPr>
          <w:fldChar w:fldCharType="end"/>
        </w:r>
      </w:hyperlink>
    </w:p>
    <w:p w14:paraId="4D97E382" w14:textId="0797F26B"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3" w:history="1">
        <w:r w:rsidRPr="002943AA">
          <w:rPr>
            <w:rStyle w:val="Hyperlink"/>
            <w:b/>
            <w:noProof/>
            <w:lang w:val="en-US"/>
          </w:rPr>
          <w:t>5.3.1</w:t>
        </w:r>
        <w:r>
          <w:rPr>
            <w:rFonts w:asciiTheme="minorHAnsi" w:eastAsiaTheme="minorEastAsia" w:hAnsiTheme="minorHAnsi" w:cstheme="minorBidi"/>
            <w:i w:val="0"/>
            <w:noProof/>
            <w:kern w:val="0"/>
            <w:sz w:val="24"/>
            <w:szCs w:val="24"/>
            <w:lang w:val="en-US" w:eastAsia="en-US"/>
          </w:rPr>
          <w:tab/>
        </w:r>
        <w:r w:rsidRPr="002943AA">
          <w:rPr>
            <w:rStyle w:val="Hyperlink"/>
            <w:noProof/>
          </w:rPr>
          <w:t>Confusion Matrix Evaluation Metric</w:t>
        </w:r>
        <w:r w:rsidRPr="002943AA">
          <w:rPr>
            <w:rStyle w:val="Hyperlink"/>
            <w:noProof/>
            <w:lang w:val="en-US"/>
          </w:rPr>
          <w:t>s</w:t>
        </w:r>
        <w:r>
          <w:rPr>
            <w:noProof/>
            <w:webHidden/>
          </w:rPr>
          <w:tab/>
        </w:r>
        <w:r>
          <w:rPr>
            <w:noProof/>
            <w:webHidden/>
          </w:rPr>
          <w:fldChar w:fldCharType="begin"/>
        </w:r>
        <w:r>
          <w:rPr>
            <w:noProof/>
            <w:webHidden/>
          </w:rPr>
          <w:instrText xml:space="preserve"> PAGEREF _Toc527451213 \h </w:instrText>
        </w:r>
        <w:r>
          <w:rPr>
            <w:noProof/>
            <w:webHidden/>
          </w:rPr>
        </w:r>
        <w:r>
          <w:rPr>
            <w:noProof/>
            <w:webHidden/>
          </w:rPr>
          <w:fldChar w:fldCharType="separate"/>
        </w:r>
        <w:r>
          <w:rPr>
            <w:noProof/>
            <w:webHidden/>
          </w:rPr>
          <w:t>9</w:t>
        </w:r>
        <w:r>
          <w:rPr>
            <w:noProof/>
            <w:webHidden/>
          </w:rPr>
          <w:fldChar w:fldCharType="end"/>
        </w:r>
      </w:hyperlink>
    </w:p>
    <w:p w14:paraId="56FFD5A8" w14:textId="100409C0"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4" w:history="1">
        <w:r w:rsidRPr="002943AA">
          <w:rPr>
            <w:rStyle w:val="Hyperlink"/>
            <w:b/>
            <w:noProof/>
            <w:lang w:val="en-US"/>
          </w:rPr>
          <w:t>5.3.2</w:t>
        </w:r>
        <w:r>
          <w:rPr>
            <w:rFonts w:asciiTheme="minorHAnsi" w:eastAsiaTheme="minorEastAsia" w:hAnsiTheme="minorHAnsi" w:cstheme="minorBidi"/>
            <w:i w:val="0"/>
            <w:noProof/>
            <w:kern w:val="0"/>
            <w:sz w:val="24"/>
            <w:szCs w:val="24"/>
            <w:lang w:val="en-US" w:eastAsia="en-US"/>
          </w:rPr>
          <w:tab/>
        </w:r>
        <w:r w:rsidRPr="002943AA">
          <w:rPr>
            <w:rStyle w:val="Hyperlink"/>
            <w:noProof/>
            <w:lang w:val="en-US"/>
          </w:rPr>
          <w:t>ROC Curve</w:t>
        </w:r>
        <w:r>
          <w:rPr>
            <w:noProof/>
            <w:webHidden/>
          </w:rPr>
          <w:tab/>
        </w:r>
        <w:r>
          <w:rPr>
            <w:noProof/>
            <w:webHidden/>
          </w:rPr>
          <w:fldChar w:fldCharType="begin"/>
        </w:r>
        <w:r>
          <w:rPr>
            <w:noProof/>
            <w:webHidden/>
          </w:rPr>
          <w:instrText xml:space="preserve"> PAGEREF _Toc527451214 \h </w:instrText>
        </w:r>
        <w:r>
          <w:rPr>
            <w:noProof/>
            <w:webHidden/>
          </w:rPr>
        </w:r>
        <w:r>
          <w:rPr>
            <w:noProof/>
            <w:webHidden/>
          </w:rPr>
          <w:fldChar w:fldCharType="separate"/>
        </w:r>
        <w:r>
          <w:rPr>
            <w:noProof/>
            <w:webHidden/>
          </w:rPr>
          <w:t>9</w:t>
        </w:r>
        <w:r>
          <w:rPr>
            <w:noProof/>
            <w:webHidden/>
          </w:rPr>
          <w:fldChar w:fldCharType="end"/>
        </w:r>
      </w:hyperlink>
    </w:p>
    <w:p w14:paraId="2FB4694C" w14:textId="14FE1EAC"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5" w:history="1">
        <w:r w:rsidRPr="002943AA">
          <w:rPr>
            <w:rStyle w:val="Hyperlink"/>
            <w:b/>
            <w:noProof/>
          </w:rPr>
          <w:t>5.3.3</w:t>
        </w:r>
        <w:r>
          <w:rPr>
            <w:rFonts w:asciiTheme="minorHAnsi" w:eastAsiaTheme="minorEastAsia" w:hAnsiTheme="minorHAnsi" w:cstheme="minorBidi"/>
            <w:i w:val="0"/>
            <w:noProof/>
            <w:kern w:val="0"/>
            <w:sz w:val="24"/>
            <w:szCs w:val="24"/>
            <w:lang w:val="en-US" w:eastAsia="en-US"/>
          </w:rPr>
          <w:tab/>
        </w:r>
        <w:r w:rsidRPr="002943AA">
          <w:rPr>
            <w:rStyle w:val="Hyperlink"/>
            <w:noProof/>
          </w:rPr>
          <w:t>Cross Validation Score</w:t>
        </w:r>
        <w:r>
          <w:rPr>
            <w:noProof/>
            <w:webHidden/>
          </w:rPr>
          <w:tab/>
        </w:r>
        <w:r>
          <w:rPr>
            <w:noProof/>
            <w:webHidden/>
          </w:rPr>
          <w:fldChar w:fldCharType="begin"/>
        </w:r>
        <w:r>
          <w:rPr>
            <w:noProof/>
            <w:webHidden/>
          </w:rPr>
          <w:instrText xml:space="preserve"> PAGEREF _Toc527451215 \h </w:instrText>
        </w:r>
        <w:r>
          <w:rPr>
            <w:noProof/>
            <w:webHidden/>
          </w:rPr>
        </w:r>
        <w:r>
          <w:rPr>
            <w:noProof/>
            <w:webHidden/>
          </w:rPr>
          <w:fldChar w:fldCharType="separate"/>
        </w:r>
        <w:r>
          <w:rPr>
            <w:noProof/>
            <w:webHidden/>
          </w:rPr>
          <w:t>9</w:t>
        </w:r>
        <w:r>
          <w:rPr>
            <w:noProof/>
            <w:webHidden/>
          </w:rPr>
          <w:fldChar w:fldCharType="end"/>
        </w:r>
      </w:hyperlink>
    </w:p>
    <w:p w14:paraId="3738453A" w14:textId="708B58C9"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6" w:history="1">
        <w:r w:rsidRPr="002943AA">
          <w:rPr>
            <w:rStyle w:val="Hyperlink"/>
            <w:b/>
            <w:noProof/>
            <w:lang w:val="en-US"/>
          </w:rPr>
          <w:t>5.3.4</w:t>
        </w:r>
        <w:r>
          <w:rPr>
            <w:rFonts w:asciiTheme="minorHAnsi" w:eastAsiaTheme="minorEastAsia" w:hAnsiTheme="minorHAnsi" w:cstheme="minorBidi"/>
            <w:i w:val="0"/>
            <w:noProof/>
            <w:kern w:val="0"/>
            <w:sz w:val="24"/>
            <w:szCs w:val="24"/>
            <w:lang w:val="en-US" w:eastAsia="en-US"/>
          </w:rPr>
          <w:tab/>
        </w:r>
        <w:r w:rsidRPr="002943AA">
          <w:rPr>
            <w:rStyle w:val="Hyperlink"/>
            <w:noProof/>
            <w:lang w:val="en-US"/>
          </w:rPr>
          <w:t>IBM Watson Studio Model Evaluation</w:t>
        </w:r>
        <w:r>
          <w:rPr>
            <w:noProof/>
            <w:webHidden/>
          </w:rPr>
          <w:tab/>
        </w:r>
        <w:r>
          <w:rPr>
            <w:noProof/>
            <w:webHidden/>
          </w:rPr>
          <w:fldChar w:fldCharType="begin"/>
        </w:r>
        <w:r>
          <w:rPr>
            <w:noProof/>
            <w:webHidden/>
          </w:rPr>
          <w:instrText xml:space="preserve"> PAGEREF _Toc527451216 \h </w:instrText>
        </w:r>
        <w:r>
          <w:rPr>
            <w:noProof/>
            <w:webHidden/>
          </w:rPr>
        </w:r>
        <w:r>
          <w:rPr>
            <w:noProof/>
            <w:webHidden/>
          </w:rPr>
          <w:fldChar w:fldCharType="separate"/>
        </w:r>
        <w:r>
          <w:rPr>
            <w:noProof/>
            <w:webHidden/>
          </w:rPr>
          <w:t>10</w:t>
        </w:r>
        <w:r>
          <w:rPr>
            <w:noProof/>
            <w:webHidden/>
          </w:rPr>
          <w:fldChar w:fldCharType="end"/>
        </w:r>
      </w:hyperlink>
    </w:p>
    <w:p w14:paraId="04C499E4" w14:textId="08E54D1E"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217" w:history="1">
        <w:r w:rsidRPr="002943AA">
          <w:rPr>
            <w:rStyle w:val="Hyperlink"/>
            <w:noProof/>
            <w:lang w:val="en-US"/>
          </w:rPr>
          <w:t>5.4</w:t>
        </w:r>
        <w:r>
          <w:rPr>
            <w:rFonts w:asciiTheme="minorHAnsi" w:eastAsiaTheme="minorEastAsia" w:hAnsiTheme="minorHAnsi" w:cstheme="minorBidi"/>
            <w:noProof/>
            <w:kern w:val="0"/>
            <w:sz w:val="24"/>
            <w:szCs w:val="24"/>
            <w:lang w:val="en-US" w:eastAsia="en-US"/>
          </w:rPr>
          <w:tab/>
        </w:r>
        <w:r w:rsidRPr="002943AA">
          <w:rPr>
            <w:rStyle w:val="Hyperlink"/>
            <w:noProof/>
            <w:lang w:val="en-US"/>
          </w:rPr>
          <w:t>GradientBoostingClassifier</w:t>
        </w:r>
        <w:r>
          <w:rPr>
            <w:noProof/>
            <w:webHidden/>
          </w:rPr>
          <w:tab/>
        </w:r>
        <w:r>
          <w:rPr>
            <w:noProof/>
            <w:webHidden/>
          </w:rPr>
          <w:fldChar w:fldCharType="begin"/>
        </w:r>
        <w:r>
          <w:rPr>
            <w:noProof/>
            <w:webHidden/>
          </w:rPr>
          <w:instrText xml:space="preserve"> PAGEREF _Toc527451217 \h </w:instrText>
        </w:r>
        <w:r>
          <w:rPr>
            <w:noProof/>
            <w:webHidden/>
          </w:rPr>
        </w:r>
        <w:r>
          <w:rPr>
            <w:noProof/>
            <w:webHidden/>
          </w:rPr>
          <w:fldChar w:fldCharType="separate"/>
        </w:r>
        <w:r>
          <w:rPr>
            <w:noProof/>
            <w:webHidden/>
          </w:rPr>
          <w:t>10</w:t>
        </w:r>
        <w:r>
          <w:rPr>
            <w:noProof/>
            <w:webHidden/>
          </w:rPr>
          <w:fldChar w:fldCharType="end"/>
        </w:r>
      </w:hyperlink>
    </w:p>
    <w:p w14:paraId="05506ED0" w14:textId="14F688AF"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8" w:history="1">
        <w:r w:rsidRPr="002943AA">
          <w:rPr>
            <w:rStyle w:val="Hyperlink"/>
            <w:b/>
            <w:noProof/>
          </w:rPr>
          <w:t>5.4.1</w:t>
        </w:r>
        <w:r>
          <w:rPr>
            <w:rFonts w:asciiTheme="minorHAnsi" w:eastAsiaTheme="minorEastAsia" w:hAnsiTheme="minorHAnsi" w:cstheme="minorBidi"/>
            <w:i w:val="0"/>
            <w:noProof/>
            <w:kern w:val="0"/>
            <w:sz w:val="24"/>
            <w:szCs w:val="24"/>
            <w:lang w:val="en-US" w:eastAsia="en-US"/>
          </w:rPr>
          <w:tab/>
        </w:r>
        <w:r w:rsidRPr="002943AA">
          <w:rPr>
            <w:rStyle w:val="Hyperlink"/>
            <w:noProof/>
          </w:rPr>
          <w:t>Confusion Matrix Evaluation Metrics</w:t>
        </w:r>
        <w:r>
          <w:rPr>
            <w:noProof/>
            <w:webHidden/>
          </w:rPr>
          <w:tab/>
        </w:r>
        <w:r>
          <w:rPr>
            <w:noProof/>
            <w:webHidden/>
          </w:rPr>
          <w:fldChar w:fldCharType="begin"/>
        </w:r>
        <w:r>
          <w:rPr>
            <w:noProof/>
            <w:webHidden/>
          </w:rPr>
          <w:instrText xml:space="preserve"> PAGEREF _Toc527451218 \h </w:instrText>
        </w:r>
        <w:r>
          <w:rPr>
            <w:noProof/>
            <w:webHidden/>
          </w:rPr>
        </w:r>
        <w:r>
          <w:rPr>
            <w:noProof/>
            <w:webHidden/>
          </w:rPr>
          <w:fldChar w:fldCharType="separate"/>
        </w:r>
        <w:r>
          <w:rPr>
            <w:noProof/>
            <w:webHidden/>
          </w:rPr>
          <w:t>10</w:t>
        </w:r>
        <w:r>
          <w:rPr>
            <w:noProof/>
            <w:webHidden/>
          </w:rPr>
          <w:fldChar w:fldCharType="end"/>
        </w:r>
      </w:hyperlink>
    </w:p>
    <w:p w14:paraId="79B7D0C4" w14:textId="7D345C02"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19" w:history="1">
        <w:r w:rsidRPr="002943AA">
          <w:rPr>
            <w:rStyle w:val="Hyperlink"/>
            <w:b/>
            <w:noProof/>
            <w:lang w:val="en-US"/>
          </w:rPr>
          <w:t>5.4.2</w:t>
        </w:r>
        <w:r>
          <w:rPr>
            <w:rFonts w:asciiTheme="minorHAnsi" w:eastAsiaTheme="minorEastAsia" w:hAnsiTheme="minorHAnsi" w:cstheme="minorBidi"/>
            <w:i w:val="0"/>
            <w:noProof/>
            <w:kern w:val="0"/>
            <w:sz w:val="24"/>
            <w:szCs w:val="24"/>
            <w:lang w:val="en-US" w:eastAsia="en-US"/>
          </w:rPr>
          <w:tab/>
        </w:r>
        <w:r w:rsidRPr="002943AA">
          <w:rPr>
            <w:rStyle w:val="Hyperlink"/>
            <w:noProof/>
            <w:lang w:val="en-US"/>
          </w:rPr>
          <w:t>ROC Curve</w:t>
        </w:r>
        <w:r>
          <w:rPr>
            <w:noProof/>
            <w:webHidden/>
          </w:rPr>
          <w:tab/>
        </w:r>
        <w:r>
          <w:rPr>
            <w:noProof/>
            <w:webHidden/>
          </w:rPr>
          <w:fldChar w:fldCharType="begin"/>
        </w:r>
        <w:r>
          <w:rPr>
            <w:noProof/>
            <w:webHidden/>
          </w:rPr>
          <w:instrText xml:space="preserve"> PAGEREF _Toc527451219 \h </w:instrText>
        </w:r>
        <w:r>
          <w:rPr>
            <w:noProof/>
            <w:webHidden/>
          </w:rPr>
        </w:r>
        <w:r>
          <w:rPr>
            <w:noProof/>
            <w:webHidden/>
          </w:rPr>
          <w:fldChar w:fldCharType="separate"/>
        </w:r>
        <w:r>
          <w:rPr>
            <w:noProof/>
            <w:webHidden/>
          </w:rPr>
          <w:t>10</w:t>
        </w:r>
        <w:r>
          <w:rPr>
            <w:noProof/>
            <w:webHidden/>
          </w:rPr>
          <w:fldChar w:fldCharType="end"/>
        </w:r>
      </w:hyperlink>
    </w:p>
    <w:p w14:paraId="1BD0D9AE" w14:textId="56EB19F5"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20" w:history="1">
        <w:r w:rsidRPr="002943AA">
          <w:rPr>
            <w:rStyle w:val="Hyperlink"/>
            <w:b/>
            <w:noProof/>
          </w:rPr>
          <w:t>5.4.3</w:t>
        </w:r>
        <w:r>
          <w:rPr>
            <w:rFonts w:asciiTheme="minorHAnsi" w:eastAsiaTheme="minorEastAsia" w:hAnsiTheme="minorHAnsi" w:cstheme="minorBidi"/>
            <w:i w:val="0"/>
            <w:noProof/>
            <w:kern w:val="0"/>
            <w:sz w:val="24"/>
            <w:szCs w:val="24"/>
            <w:lang w:val="en-US" w:eastAsia="en-US"/>
          </w:rPr>
          <w:tab/>
        </w:r>
        <w:r w:rsidRPr="002943AA">
          <w:rPr>
            <w:rStyle w:val="Hyperlink"/>
            <w:noProof/>
          </w:rPr>
          <w:t>Cross Validation Score</w:t>
        </w:r>
        <w:r>
          <w:rPr>
            <w:noProof/>
            <w:webHidden/>
          </w:rPr>
          <w:tab/>
        </w:r>
        <w:r>
          <w:rPr>
            <w:noProof/>
            <w:webHidden/>
          </w:rPr>
          <w:fldChar w:fldCharType="begin"/>
        </w:r>
        <w:r>
          <w:rPr>
            <w:noProof/>
            <w:webHidden/>
          </w:rPr>
          <w:instrText xml:space="preserve"> PAGEREF _Toc527451220 \h </w:instrText>
        </w:r>
        <w:r>
          <w:rPr>
            <w:noProof/>
            <w:webHidden/>
          </w:rPr>
        </w:r>
        <w:r>
          <w:rPr>
            <w:noProof/>
            <w:webHidden/>
          </w:rPr>
          <w:fldChar w:fldCharType="separate"/>
        </w:r>
        <w:r>
          <w:rPr>
            <w:noProof/>
            <w:webHidden/>
          </w:rPr>
          <w:t>10</w:t>
        </w:r>
        <w:r>
          <w:rPr>
            <w:noProof/>
            <w:webHidden/>
          </w:rPr>
          <w:fldChar w:fldCharType="end"/>
        </w:r>
      </w:hyperlink>
    </w:p>
    <w:p w14:paraId="363BA009" w14:textId="37FB0F31"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21" w:history="1">
        <w:r w:rsidRPr="002943AA">
          <w:rPr>
            <w:rStyle w:val="Hyperlink"/>
            <w:b/>
            <w:noProof/>
            <w:lang w:val="en-US"/>
          </w:rPr>
          <w:t>5.4.4</w:t>
        </w:r>
        <w:r>
          <w:rPr>
            <w:rFonts w:asciiTheme="minorHAnsi" w:eastAsiaTheme="minorEastAsia" w:hAnsiTheme="minorHAnsi" w:cstheme="minorBidi"/>
            <w:i w:val="0"/>
            <w:noProof/>
            <w:kern w:val="0"/>
            <w:sz w:val="24"/>
            <w:szCs w:val="24"/>
            <w:lang w:val="en-US" w:eastAsia="en-US"/>
          </w:rPr>
          <w:tab/>
        </w:r>
        <w:r w:rsidRPr="002943AA">
          <w:rPr>
            <w:rStyle w:val="Hyperlink"/>
            <w:noProof/>
            <w:lang w:val="en-US"/>
          </w:rPr>
          <w:t>IBM Watson Studio Model Evaluation</w:t>
        </w:r>
        <w:r>
          <w:rPr>
            <w:noProof/>
            <w:webHidden/>
          </w:rPr>
          <w:tab/>
        </w:r>
        <w:r>
          <w:rPr>
            <w:noProof/>
            <w:webHidden/>
          </w:rPr>
          <w:fldChar w:fldCharType="begin"/>
        </w:r>
        <w:r>
          <w:rPr>
            <w:noProof/>
            <w:webHidden/>
          </w:rPr>
          <w:instrText xml:space="preserve"> PAGEREF _Toc527451221 \h </w:instrText>
        </w:r>
        <w:r>
          <w:rPr>
            <w:noProof/>
            <w:webHidden/>
          </w:rPr>
        </w:r>
        <w:r>
          <w:rPr>
            <w:noProof/>
            <w:webHidden/>
          </w:rPr>
          <w:fldChar w:fldCharType="separate"/>
        </w:r>
        <w:r>
          <w:rPr>
            <w:noProof/>
            <w:webHidden/>
          </w:rPr>
          <w:t>10</w:t>
        </w:r>
        <w:r>
          <w:rPr>
            <w:noProof/>
            <w:webHidden/>
          </w:rPr>
          <w:fldChar w:fldCharType="end"/>
        </w:r>
      </w:hyperlink>
    </w:p>
    <w:p w14:paraId="2877391C" w14:textId="0449DD49" w:rsidR="001C4BF2" w:rsidRDefault="001C4BF2">
      <w:pPr>
        <w:pStyle w:val="TOC2"/>
        <w:tabs>
          <w:tab w:val="left" w:pos="800"/>
        </w:tabs>
        <w:rPr>
          <w:rFonts w:asciiTheme="minorHAnsi" w:eastAsiaTheme="minorEastAsia" w:hAnsiTheme="minorHAnsi" w:cstheme="minorBidi"/>
          <w:noProof/>
          <w:kern w:val="0"/>
          <w:sz w:val="24"/>
          <w:szCs w:val="24"/>
          <w:lang w:val="en-US" w:eastAsia="en-US"/>
        </w:rPr>
      </w:pPr>
      <w:hyperlink w:anchor="_Toc527451222" w:history="1">
        <w:r w:rsidRPr="002943AA">
          <w:rPr>
            <w:rStyle w:val="Hyperlink"/>
            <w:noProof/>
          </w:rPr>
          <w:t>5.5</w:t>
        </w:r>
        <w:r>
          <w:rPr>
            <w:rFonts w:asciiTheme="minorHAnsi" w:eastAsiaTheme="minorEastAsia" w:hAnsiTheme="minorHAnsi" w:cstheme="minorBidi"/>
            <w:noProof/>
            <w:kern w:val="0"/>
            <w:sz w:val="24"/>
            <w:szCs w:val="24"/>
            <w:lang w:val="en-US" w:eastAsia="en-US"/>
          </w:rPr>
          <w:tab/>
        </w:r>
        <w:r w:rsidRPr="002943AA">
          <w:rPr>
            <w:rStyle w:val="Hyperlink"/>
            <w:noProof/>
          </w:rPr>
          <w:t>KNeighbors</w:t>
        </w:r>
        <w:r>
          <w:rPr>
            <w:noProof/>
            <w:webHidden/>
          </w:rPr>
          <w:tab/>
        </w:r>
        <w:r>
          <w:rPr>
            <w:noProof/>
            <w:webHidden/>
          </w:rPr>
          <w:fldChar w:fldCharType="begin"/>
        </w:r>
        <w:r>
          <w:rPr>
            <w:noProof/>
            <w:webHidden/>
          </w:rPr>
          <w:instrText xml:space="preserve"> PAGEREF _Toc527451222 \h </w:instrText>
        </w:r>
        <w:r>
          <w:rPr>
            <w:noProof/>
            <w:webHidden/>
          </w:rPr>
        </w:r>
        <w:r>
          <w:rPr>
            <w:noProof/>
            <w:webHidden/>
          </w:rPr>
          <w:fldChar w:fldCharType="separate"/>
        </w:r>
        <w:r>
          <w:rPr>
            <w:noProof/>
            <w:webHidden/>
          </w:rPr>
          <w:t>10</w:t>
        </w:r>
        <w:r>
          <w:rPr>
            <w:noProof/>
            <w:webHidden/>
          </w:rPr>
          <w:fldChar w:fldCharType="end"/>
        </w:r>
      </w:hyperlink>
    </w:p>
    <w:p w14:paraId="00D6B7B9" w14:textId="562F9FF7"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23" w:history="1">
        <w:r w:rsidRPr="002943AA">
          <w:rPr>
            <w:rStyle w:val="Hyperlink"/>
            <w:b/>
            <w:noProof/>
          </w:rPr>
          <w:t>5.5.1</w:t>
        </w:r>
        <w:r>
          <w:rPr>
            <w:rFonts w:asciiTheme="minorHAnsi" w:eastAsiaTheme="minorEastAsia" w:hAnsiTheme="minorHAnsi" w:cstheme="minorBidi"/>
            <w:i w:val="0"/>
            <w:noProof/>
            <w:kern w:val="0"/>
            <w:sz w:val="24"/>
            <w:szCs w:val="24"/>
            <w:lang w:val="en-US" w:eastAsia="en-US"/>
          </w:rPr>
          <w:tab/>
        </w:r>
        <w:r w:rsidRPr="002943AA">
          <w:rPr>
            <w:rStyle w:val="Hyperlink"/>
            <w:noProof/>
          </w:rPr>
          <w:t>Confusion Matrix Evaluation Metrics</w:t>
        </w:r>
        <w:r>
          <w:rPr>
            <w:noProof/>
            <w:webHidden/>
          </w:rPr>
          <w:tab/>
        </w:r>
        <w:r>
          <w:rPr>
            <w:noProof/>
            <w:webHidden/>
          </w:rPr>
          <w:fldChar w:fldCharType="begin"/>
        </w:r>
        <w:r>
          <w:rPr>
            <w:noProof/>
            <w:webHidden/>
          </w:rPr>
          <w:instrText xml:space="preserve"> PAGEREF _Toc527451223 \h </w:instrText>
        </w:r>
        <w:r>
          <w:rPr>
            <w:noProof/>
            <w:webHidden/>
          </w:rPr>
        </w:r>
        <w:r>
          <w:rPr>
            <w:noProof/>
            <w:webHidden/>
          </w:rPr>
          <w:fldChar w:fldCharType="separate"/>
        </w:r>
        <w:r>
          <w:rPr>
            <w:noProof/>
            <w:webHidden/>
          </w:rPr>
          <w:t>11</w:t>
        </w:r>
        <w:r>
          <w:rPr>
            <w:noProof/>
            <w:webHidden/>
          </w:rPr>
          <w:fldChar w:fldCharType="end"/>
        </w:r>
      </w:hyperlink>
    </w:p>
    <w:p w14:paraId="4852F1CC" w14:textId="4955FB04"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24" w:history="1">
        <w:r w:rsidRPr="002943AA">
          <w:rPr>
            <w:rStyle w:val="Hyperlink"/>
            <w:b/>
            <w:noProof/>
          </w:rPr>
          <w:t>5.5.2</w:t>
        </w:r>
        <w:r>
          <w:rPr>
            <w:rFonts w:asciiTheme="minorHAnsi" w:eastAsiaTheme="minorEastAsia" w:hAnsiTheme="minorHAnsi" w:cstheme="minorBidi"/>
            <w:i w:val="0"/>
            <w:noProof/>
            <w:kern w:val="0"/>
            <w:sz w:val="24"/>
            <w:szCs w:val="24"/>
            <w:lang w:val="en-US" w:eastAsia="en-US"/>
          </w:rPr>
          <w:tab/>
        </w:r>
        <w:r w:rsidRPr="002943AA">
          <w:rPr>
            <w:rStyle w:val="Hyperlink"/>
            <w:noProof/>
          </w:rPr>
          <w:t>ROC Curve</w:t>
        </w:r>
        <w:r>
          <w:rPr>
            <w:noProof/>
            <w:webHidden/>
          </w:rPr>
          <w:tab/>
        </w:r>
        <w:r>
          <w:rPr>
            <w:noProof/>
            <w:webHidden/>
          </w:rPr>
          <w:fldChar w:fldCharType="begin"/>
        </w:r>
        <w:r>
          <w:rPr>
            <w:noProof/>
            <w:webHidden/>
          </w:rPr>
          <w:instrText xml:space="preserve"> PAGEREF _Toc527451224 \h </w:instrText>
        </w:r>
        <w:r>
          <w:rPr>
            <w:noProof/>
            <w:webHidden/>
          </w:rPr>
        </w:r>
        <w:r>
          <w:rPr>
            <w:noProof/>
            <w:webHidden/>
          </w:rPr>
          <w:fldChar w:fldCharType="separate"/>
        </w:r>
        <w:r>
          <w:rPr>
            <w:noProof/>
            <w:webHidden/>
          </w:rPr>
          <w:t>11</w:t>
        </w:r>
        <w:r>
          <w:rPr>
            <w:noProof/>
            <w:webHidden/>
          </w:rPr>
          <w:fldChar w:fldCharType="end"/>
        </w:r>
      </w:hyperlink>
    </w:p>
    <w:p w14:paraId="311304CA" w14:textId="0F785ECA" w:rsidR="001C4BF2" w:rsidRDefault="001C4BF2">
      <w:pPr>
        <w:pStyle w:val="TOC3"/>
        <w:tabs>
          <w:tab w:val="left" w:pos="1000"/>
        </w:tabs>
        <w:rPr>
          <w:rFonts w:asciiTheme="minorHAnsi" w:eastAsiaTheme="minorEastAsia" w:hAnsiTheme="minorHAnsi" w:cstheme="minorBidi"/>
          <w:i w:val="0"/>
          <w:noProof/>
          <w:kern w:val="0"/>
          <w:sz w:val="24"/>
          <w:szCs w:val="24"/>
          <w:lang w:val="en-US" w:eastAsia="en-US"/>
        </w:rPr>
      </w:pPr>
      <w:hyperlink w:anchor="_Toc527451225" w:history="1">
        <w:r w:rsidRPr="002943AA">
          <w:rPr>
            <w:rStyle w:val="Hyperlink"/>
            <w:b/>
            <w:noProof/>
          </w:rPr>
          <w:t>5.5.3</w:t>
        </w:r>
        <w:r>
          <w:rPr>
            <w:rFonts w:asciiTheme="minorHAnsi" w:eastAsiaTheme="minorEastAsia" w:hAnsiTheme="minorHAnsi" w:cstheme="minorBidi"/>
            <w:i w:val="0"/>
            <w:noProof/>
            <w:kern w:val="0"/>
            <w:sz w:val="24"/>
            <w:szCs w:val="24"/>
            <w:lang w:val="en-US" w:eastAsia="en-US"/>
          </w:rPr>
          <w:tab/>
        </w:r>
        <w:r w:rsidRPr="002943AA">
          <w:rPr>
            <w:rStyle w:val="Hyperlink"/>
            <w:noProof/>
          </w:rPr>
          <w:t>Cross Validation Score</w:t>
        </w:r>
        <w:r>
          <w:rPr>
            <w:noProof/>
            <w:webHidden/>
          </w:rPr>
          <w:tab/>
        </w:r>
        <w:r>
          <w:rPr>
            <w:noProof/>
            <w:webHidden/>
          </w:rPr>
          <w:fldChar w:fldCharType="begin"/>
        </w:r>
        <w:r>
          <w:rPr>
            <w:noProof/>
            <w:webHidden/>
          </w:rPr>
          <w:instrText xml:space="preserve"> PAGEREF _Toc527451225 \h </w:instrText>
        </w:r>
        <w:r>
          <w:rPr>
            <w:noProof/>
            <w:webHidden/>
          </w:rPr>
        </w:r>
        <w:r>
          <w:rPr>
            <w:noProof/>
            <w:webHidden/>
          </w:rPr>
          <w:fldChar w:fldCharType="separate"/>
        </w:r>
        <w:r>
          <w:rPr>
            <w:noProof/>
            <w:webHidden/>
          </w:rPr>
          <w:t>11</w:t>
        </w:r>
        <w:r>
          <w:rPr>
            <w:noProof/>
            <w:webHidden/>
          </w:rPr>
          <w:fldChar w:fldCharType="end"/>
        </w:r>
      </w:hyperlink>
    </w:p>
    <w:p w14:paraId="41AB8AFB" w14:textId="7B66D37A" w:rsidR="001C4BF2" w:rsidRDefault="001C4BF2">
      <w:pPr>
        <w:pStyle w:val="TOC1"/>
        <w:tabs>
          <w:tab w:val="left" w:pos="400"/>
        </w:tabs>
        <w:rPr>
          <w:rFonts w:asciiTheme="minorHAnsi" w:eastAsiaTheme="minorEastAsia" w:hAnsiTheme="minorHAnsi" w:cstheme="minorBidi"/>
          <w:noProof/>
          <w:kern w:val="0"/>
          <w:sz w:val="24"/>
          <w:szCs w:val="24"/>
          <w:lang w:val="en-US" w:eastAsia="en-US"/>
        </w:rPr>
      </w:pPr>
      <w:hyperlink w:anchor="_Toc527451226" w:history="1">
        <w:r w:rsidRPr="002943AA">
          <w:rPr>
            <w:rStyle w:val="Hyperlink"/>
            <w:noProof/>
          </w:rPr>
          <w:t>6</w:t>
        </w:r>
        <w:r>
          <w:rPr>
            <w:rFonts w:asciiTheme="minorHAnsi" w:eastAsiaTheme="minorEastAsia" w:hAnsiTheme="minorHAnsi" w:cstheme="minorBidi"/>
            <w:noProof/>
            <w:kern w:val="0"/>
            <w:sz w:val="24"/>
            <w:szCs w:val="24"/>
            <w:lang w:val="en-US" w:eastAsia="en-US"/>
          </w:rPr>
          <w:tab/>
        </w:r>
        <w:r w:rsidRPr="002943AA">
          <w:rPr>
            <w:rStyle w:val="Hyperlink"/>
            <w:noProof/>
          </w:rPr>
          <w:t>Evaluate the Model</w:t>
        </w:r>
        <w:r>
          <w:rPr>
            <w:noProof/>
            <w:webHidden/>
          </w:rPr>
          <w:tab/>
        </w:r>
        <w:r>
          <w:rPr>
            <w:noProof/>
            <w:webHidden/>
          </w:rPr>
          <w:fldChar w:fldCharType="begin"/>
        </w:r>
        <w:r>
          <w:rPr>
            <w:noProof/>
            <w:webHidden/>
          </w:rPr>
          <w:instrText xml:space="preserve"> PAGEREF _Toc527451226 \h </w:instrText>
        </w:r>
        <w:r>
          <w:rPr>
            <w:noProof/>
            <w:webHidden/>
          </w:rPr>
        </w:r>
        <w:r>
          <w:rPr>
            <w:noProof/>
            <w:webHidden/>
          </w:rPr>
          <w:fldChar w:fldCharType="separate"/>
        </w:r>
        <w:r>
          <w:rPr>
            <w:noProof/>
            <w:webHidden/>
          </w:rPr>
          <w:t>12</w:t>
        </w:r>
        <w:r>
          <w:rPr>
            <w:noProof/>
            <w:webHidden/>
          </w:rPr>
          <w:fldChar w:fldCharType="end"/>
        </w:r>
      </w:hyperlink>
    </w:p>
    <w:p w14:paraId="6CFF919A" w14:textId="5D6DB824" w:rsidR="001C4BF2" w:rsidRDefault="001C4BF2">
      <w:pPr>
        <w:pStyle w:val="TOC1"/>
        <w:tabs>
          <w:tab w:val="left" w:pos="400"/>
        </w:tabs>
        <w:rPr>
          <w:rFonts w:asciiTheme="minorHAnsi" w:eastAsiaTheme="minorEastAsia" w:hAnsiTheme="minorHAnsi" w:cstheme="minorBidi"/>
          <w:noProof/>
          <w:kern w:val="0"/>
          <w:sz w:val="24"/>
          <w:szCs w:val="24"/>
          <w:lang w:val="en-US" w:eastAsia="en-US"/>
        </w:rPr>
      </w:pPr>
      <w:hyperlink w:anchor="_Toc527451227" w:history="1">
        <w:r w:rsidRPr="002943AA">
          <w:rPr>
            <w:rStyle w:val="Hyperlink"/>
            <w:noProof/>
          </w:rPr>
          <w:t>7</w:t>
        </w:r>
        <w:r>
          <w:rPr>
            <w:rFonts w:asciiTheme="minorHAnsi" w:eastAsiaTheme="minorEastAsia" w:hAnsiTheme="minorHAnsi" w:cstheme="minorBidi"/>
            <w:noProof/>
            <w:kern w:val="0"/>
            <w:sz w:val="24"/>
            <w:szCs w:val="24"/>
            <w:lang w:val="en-US" w:eastAsia="en-US"/>
          </w:rPr>
          <w:tab/>
        </w:r>
        <w:r w:rsidRPr="002943AA">
          <w:rPr>
            <w:rStyle w:val="Hyperlink"/>
            <w:noProof/>
          </w:rPr>
          <w:t>Risks and Limitations</w:t>
        </w:r>
        <w:r>
          <w:rPr>
            <w:noProof/>
            <w:webHidden/>
          </w:rPr>
          <w:tab/>
        </w:r>
        <w:r>
          <w:rPr>
            <w:noProof/>
            <w:webHidden/>
          </w:rPr>
          <w:fldChar w:fldCharType="begin"/>
        </w:r>
        <w:r>
          <w:rPr>
            <w:noProof/>
            <w:webHidden/>
          </w:rPr>
          <w:instrText xml:space="preserve"> PAGEREF _Toc527451227 \h </w:instrText>
        </w:r>
        <w:r>
          <w:rPr>
            <w:noProof/>
            <w:webHidden/>
          </w:rPr>
        </w:r>
        <w:r>
          <w:rPr>
            <w:noProof/>
            <w:webHidden/>
          </w:rPr>
          <w:fldChar w:fldCharType="separate"/>
        </w:r>
        <w:r>
          <w:rPr>
            <w:noProof/>
            <w:webHidden/>
          </w:rPr>
          <w:t>13</w:t>
        </w:r>
        <w:r>
          <w:rPr>
            <w:noProof/>
            <w:webHidden/>
          </w:rPr>
          <w:fldChar w:fldCharType="end"/>
        </w:r>
      </w:hyperlink>
    </w:p>
    <w:p w14:paraId="2381B9A8" w14:textId="06BF1867" w:rsidR="001C4BF2" w:rsidRDefault="001C4BF2">
      <w:pPr>
        <w:pStyle w:val="TOC1"/>
        <w:tabs>
          <w:tab w:val="left" w:pos="400"/>
        </w:tabs>
        <w:rPr>
          <w:rFonts w:asciiTheme="minorHAnsi" w:eastAsiaTheme="minorEastAsia" w:hAnsiTheme="minorHAnsi" w:cstheme="minorBidi"/>
          <w:noProof/>
          <w:kern w:val="0"/>
          <w:sz w:val="24"/>
          <w:szCs w:val="24"/>
          <w:lang w:val="en-US" w:eastAsia="en-US"/>
        </w:rPr>
      </w:pPr>
      <w:hyperlink w:anchor="_Toc527451228" w:history="1">
        <w:r w:rsidRPr="002943AA">
          <w:rPr>
            <w:rStyle w:val="Hyperlink"/>
            <w:noProof/>
          </w:rPr>
          <w:t>8</w:t>
        </w:r>
        <w:r>
          <w:rPr>
            <w:rFonts w:asciiTheme="minorHAnsi" w:eastAsiaTheme="minorEastAsia" w:hAnsiTheme="minorHAnsi" w:cstheme="minorBidi"/>
            <w:noProof/>
            <w:kern w:val="0"/>
            <w:sz w:val="24"/>
            <w:szCs w:val="24"/>
            <w:lang w:val="en-US" w:eastAsia="en-US"/>
          </w:rPr>
          <w:tab/>
        </w:r>
        <w:r w:rsidRPr="002943AA">
          <w:rPr>
            <w:rStyle w:val="Hyperlink"/>
            <w:noProof/>
          </w:rPr>
          <w:t>Answer the Problem</w:t>
        </w:r>
        <w:r>
          <w:rPr>
            <w:noProof/>
            <w:webHidden/>
          </w:rPr>
          <w:tab/>
        </w:r>
        <w:r>
          <w:rPr>
            <w:noProof/>
            <w:webHidden/>
          </w:rPr>
          <w:fldChar w:fldCharType="begin"/>
        </w:r>
        <w:r>
          <w:rPr>
            <w:noProof/>
            <w:webHidden/>
          </w:rPr>
          <w:instrText xml:space="preserve"> PAGEREF _Toc527451228 \h </w:instrText>
        </w:r>
        <w:r>
          <w:rPr>
            <w:noProof/>
            <w:webHidden/>
          </w:rPr>
        </w:r>
        <w:r>
          <w:rPr>
            <w:noProof/>
            <w:webHidden/>
          </w:rPr>
          <w:fldChar w:fldCharType="separate"/>
        </w:r>
        <w:r>
          <w:rPr>
            <w:noProof/>
            <w:webHidden/>
          </w:rPr>
          <w:t>14</w:t>
        </w:r>
        <w:r>
          <w:rPr>
            <w:noProof/>
            <w:webHidden/>
          </w:rPr>
          <w:fldChar w:fldCharType="end"/>
        </w:r>
      </w:hyperlink>
    </w:p>
    <w:p w14:paraId="5A600C9E" w14:textId="36FECF6E" w:rsidR="00BB5F7E" w:rsidRDefault="00BB5F7E" w:rsidP="00BB5F7E">
      <w:pPr>
        <w:pStyle w:val="Heading1"/>
      </w:pPr>
      <w:r>
        <w:lastRenderedPageBreak/>
        <w:fldChar w:fldCharType="end"/>
      </w:r>
      <w:bookmarkStart w:id="0" w:name="_Toc527451191"/>
      <w:r>
        <w:t>Problem Statement</w:t>
      </w:r>
      <w:bookmarkEnd w:id="0"/>
    </w:p>
    <w:p w14:paraId="31D0E94F" w14:textId="5EE2A9BD" w:rsidR="00BB5F7E" w:rsidRDefault="00BB5F7E" w:rsidP="00BB5F7E">
      <w:r>
        <w:t>Debt is a large problem in the United States. Many people have fallen into large amounts of debt much of which have a staggering interest rate</w:t>
      </w:r>
      <w:r w:rsidR="000D761C">
        <w:t>s</w:t>
      </w:r>
      <w:r>
        <w:t xml:space="preserve"> attached to it. A significant number of these people have chosen not to repay this debt. This can be attributed to any number of reasons (loss of employment, other costs taking precedence, with the interest being so high they don't see any reduction in the principle amount, etc…) After a period of time trying to collect on the debt creditors will write this debt off and sell it in hopes of recouping some of what is owed. The process by which debt is sold comes in the form of </w:t>
      </w:r>
      <w:r w:rsidR="000D761C">
        <w:t xml:space="preserve">debt </w:t>
      </w:r>
      <w:r w:rsidR="002B6FD8">
        <w:t>portfolio</w:t>
      </w:r>
      <w:r>
        <w:t xml:space="preserve">s i.e., a number of different debtors are bound together and sold as a percentage of the total amount owed. This could me pennies on the dollar, but the amount paid varies on the amount of information given to the buyer about the debtors included in the </w:t>
      </w:r>
      <w:r w:rsidR="002B6FD8">
        <w:t>portfolio</w:t>
      </w:r>
      <w:r>
        <w:t xml:space="preserve">. For instance, all statements and correspondence each debtor has had with the selling creditor. The more data provided the more the </w:t>
      </w:r>
      <w:r w:rsidR="002B6FD8">
        <w:t xml:space="preserve">portfolio </w:t>
      </w:r>
      <w:r>
        <w:t>will cost, however the more data you have the better you will be able to predict if someone will eventually repay what is owed.</w:t>
      </w:r>
    </w:p>
    <w:p w14:paraId="3693425C" w14:textId="77777777" w:rsidR="00BB5F7E" w:rsidRDefault="00BB5F7E" w:rsidP="00BB5F7E"/>
    <w:p w14:paraId="4A6581E9" w14:textId="7DEE6C10" w:rsidR="00BB5F7E" w:rsidRDefault="00BB5F7E" w:rsidP="00BB5F7E">
      <w:r>
        <w:t xml:space="preserve">Getting people who have a demonstrated </w:t>
      </w:r>
      <w:r w:rsidR="00D3586C">
        <w:t xml:space="preserve">a </w:t>
      </w:r>
      <w:r>
        <w:t xml:space="preserve">propensity of ignoring their debts to pay is the key to success when purchasing </w:t>
      </w:r>
      <w:r w:rsidR="002B6FD8">
        <w:t xml:space="preserve">portfolio </w:t>
      </w:r>
      <w:r>
        <w:t>s of debt. How then do we do this? It is our belief that people in this position would like a way out. Either to just have the load of the debt off their shoulders, or to get the</w:t>
      </w:r>
      <w:r w:rsidR="00D3586C">
        <w:t>ir</w:t>
      </w:r>
      <w:r>
        <w:t xml:space="preserve"> credit back so they my buy a house, car, etc… </w:t>
      </w:r>
      <w:r w:rsidR="00DD4D4F">
        <w:t xml:space="preserve">This was implemented successfully </w:t>
      </w:r>
      <w:r w:rsidR="000D761C">
        <w:t xml:space="preserve">with this portfolio </w:t>
      </w:r>
      <w:r w:rsidR="00DD4D4F">
        <w:t xml:space="preserve">by </w:t>
      </w:r>
      <w:r w:rsidR="000D761C">
        <w:t xml:space="preserve">forgiving the interest and fees currently associated with the loan and </w:t>
      </w:r>
      <w:r w:rsidR="00DD4D4F">
        <w:t>reducing</w:t>
      </w:r>
      <w:r>
        <w:t xml:space="preserve"> the interest rate to prime plus 3 for debtors meeting the following criteria:</w:t>
      </w:r>
    </w:p>
    <w:p w14:paraId="11BE7690" w14:textId="77777777" w:rsidR="003A02C8" w:rsidRDefault="003A02C8" w:rsidP="00BB5F7E"/>
    <w:p w14:paraId="3335B437" w14:textId="55967AD1" w:rsidR="00152BF4" w:rsidRDefault="00D3586C" w:rsidP="00152BF4">
      <w:pPr>
        <w:pStyle w:val="DefaultText"/>
        <w:numPr>
          <w:ilvl w:val="0"/>
          <w:numId w:val="14"/>
        </w:numPr>
      </w:pPr>
      <w:r>
        <w:t>Pass a b</w:t>
      </w:r>
      <w:r w:rsidR="00152BF4">
        <w:t>ankruptcy check</w:t>
      </w:r>
    </w:p>
    <w:p w14:paraId="2E4F8363" w14:textId="0F88A42D" w:rsidR="00152BF4" w:rsidRDefault="00D3586C" w:rsidP="00152BF4">
      <w:pPr>
        <w:pStyle w:val="DefaultText"/>
        <w:numPr>
          <w:ilvl w:val="0"/>
          <w:numId w:val="14"/>
        </w:numPr>
      </w:pPr>
      <w:r>
        <w:t xml:space="preserve">Lives in the </w:t>
      </w:r>
      <w:r w:rsidR="00152BF4">
        <w:t>Denver metro local</w:t>
      </w:r>
    </w:p>
    <w:p w14:paraId="5E1C95B6" w14:textId="77777777" w:rsidR="00152BF4" w:rsidRDefault="00152BF4" w:rsidP="00152BF4">
      <w:pPr>
        <w:pStyle w:val="DefaultText"/>
        <w:numPr>
          <w:ilvl w:val="0"/>
          <w:numId w:val="14"/>
        </w:numPr>
      </w:pPr>
      <w:r>
        <w:t>Remaining balance &lt; 15k</w:t>
      </w:r>
    </w:p>
    <w:p w14:paraId="09A85B2F" w14:textId="77777777" w:rsidR="00152BF4" w:rsidRDefault="00152BF4" w:rsidP="00152BF4">
      <w:pPr>
        <w:pStyle w:val="DefaultText"/>
        <w:numPr>
          <w:ilvl w:val="0"/>
          <w:numId w:val="14"/>
        </w:numPr>
      </w:pPr>
      <w:r>
        <w:t>Didn’t look at interest rates of 8%</w:t>
      </w:r>
    </w:p>
    <w:p w14:paraId="1ABEDB6A" w14:textId="77777777" w:rsidR="00152BF4" w:rsidRPr="00BB5F7E" w:rsidRDefault="00152BF4" w:rsidP="00152BF4">
      <w:pPr>
        <w:pStyle w:val="DefaultText"/>
        <w:numPr>
          <w:ilvl w:val="0"/>
          <w:numId w:val="14"/>
        </w:numPr>
      </w:pPr>
      <w:r>
        <w:t>Married and own their home</w:t>
      </w:r>
    </w:p>
    <w:p w14:paraId="26F433F9" w14:textId="77777777" w:rsidR="00BB5F7E" w:rsidRDefault="00BB5F7E" w:rsidP="00BB5F7E"/>
    <w:p w14:paraId="017A8F5C" w14:textId="6A36A2C4" w:rsidR="00BB5F7E" w:rsidRDefault="00BB5F7E" w:rsidP="00BB5F7E">
      <w:r>
        <w:t xml:space="preserve">Can we accurately </w:t>
      </w:r>
      <w:r w:rsidR="005F3E87">
        <w:t xml:space="preserve">identify if the </w:t>
      </w:r>
      <w:r w:rsidR="002B6FD8">
        <w:t xml:space="preserve">portfolio </w:t>
      </w:r>
      <w:r w:rsidR="005F3E87">
        <w:t>is good one to purchase</w:t>
      </w:r>
      <w:r w:rsidR="00FC5395">
        <w:t xml:space="preserve"> by determining the </w:t>
      </w:r>
      <w:r w:rsidR="00FC5395" w:rsidRPr="00FC5395">
        <w:t>Likelihood of someone repaying their debt</w:t>
      </w:r>
      <w:r w:rsidR="00BF3D6B">
        <w:t>?</w:t>
      </w:r>
    </w:p>
    <w:p w14:paraId="3A68251F" w14:textId="4864D979" w:rsidR="00FC5395" w:rsidRDefault="00FC5395" w:rsidP="00BB5F7E"/>
    <w:p w14:paraId="36B77F35" w14:textId="77777777" w:rsidR="00FC5395" w:rsidRPr="00FC5395" w:rsidRDefault="00FC5395" w:rsidP="00FC5395">
      <w:pPr>
        <w:numPr>
          <w:ilvl w:val="0"/>
          <w:numId w:val="19"/>
        </w:numPr>
        <w:spacing w:before="60" w:after="100" w:afterAutospacing="1"/>
        <w:rPr>
          <w:rFonts w:cs="Arial"/>
          <w:color w:val="24292E"/>
          <w:szCs w:val="22"/>
        </w:rPr>
      </w:pPr>
      <w:r w:rsidRPr="00FC5395">
        <w:rPr>
          <w:rFonts w:cs="Arial"/>
          <w:color w:val="24292E"/>
          <w:szCs w:val="22"/>
        </w:rPr>
        <w:t>What were your findings?</w:t>
      </w:r>
    </w:p>
    <w:p w14:paraId="3897DB83" w14:textId="77777777" w:rsidR="00FC5395" w:rsidRPr="00FC5395" w:rsidRDefault="00FC5395" w:rsidP="00FC5395">
      <w:pPr>
        <w:numPr>
          <w:ilvl w:val="0"/>
          <w:numId w:val="19"/>
        </w:numPr>
        <w:spacing w:before="60" w:after="100" w:afterAutospacing="1"/>
        <w:rPr>
          <w:rFonts w:cs="Arial"/>
          <w:color w:val="24292E"/>
          <w:szCs w:val="22"/>
        </w:rPr>
      </w:pPr>
      <w:r w:rsidRPr="00FC5395">
        <w:rPr>
          <w:rFonts w:cs="Arial"/>
          <w:color w:val="24292E"/>
          <w:szCs w:val="22"/>
        </w:rPr>
        <w:t>What risks/limitations/assumptions affect these findings?</w:t>
      </w:r>
    </w:p>
    <w:p w14:paraId="5FF7CE2C" w14:textId="77777777" w:rsidR="00FC5395" w:rsidRDefault="00FC5395" w:rsidP="00BB5F7E"/>
    <w:p w14:paraId="55DA5CDD" w14:textId="77777777" w:rsidR="00BB5F7E" w:rsidRDefault="00BB5F7E" w:rsidP="00BB5F7E"/>
    <w:p w14:paraId="35297D14" w14:textId="77777777" w:rsidR="00BB5F7E" w:rsidRDefault="00BB5F7E" w:rsidP="00BB5F7E">
      <w:pPr>
        <w:pStyle w:val="Heading1"/>
      </w:pPr>
      <w:bookmarkStart w:id="1" w:name="_Toc527451192"/>
      <w:r>
        <w:lastRenderedPageBreak/>
        <w:t>Gather Data</w:t>
      </w:r>
      <w:bookmarkEnd w:id="1"/>
    </w:p>
    <w:p w14:paraId="13B031B3" w14:textId="080F0694" w:rsidR="00BB5F7E" w:rsidRDefault="00BB5F7E" w:rsidP="00BB5F7E">
      <w:r>
        <w:t xml:space="preserve">We have a </w:t>
      </w:r>
      <w:r w:rsidR="002B6FD8">
        <w:t xml:space="preserve">portfolio </w:t>
      </w:r>
      <w:r w:rsidR="009B3F33">
        <w:t xml:space="preserve">of debt that was purchased on October 24, </w:t>
      </w:r>
      <w:r>
        <w:t xml:space="preserve">2008. This </w:t>
      </w:r>
      <w:r w:rsidR="002B6FD8">
        <w:t xml:space="preserve">portfolio </w:t>
      </w:r>
      <w:r>
        <w:t xml:space="preserve">is comprised of 42 debtors with a total debt amount of $182,222.36. The cost of the </w:t>
      </w:r>
      <w:r w:rsidR="002B6FD8">
        <w:t xml:space="preserve">portfolio </w:t>
      </w:r>
      <w:r>
        <w:t xml:space="preserve">was $6,000. </w:t>
      </w:r>
    </w:p>
    <w:p w14:paraId="696F53CD" w14:textId="77777777" w:rsidR="00BB5F7E" w:rsidRDefault="00BB5F7E" w:rsidP="00BB5F7E">
      <w:pPr>
        <w:pStyle w:val="DefaultText"/>
      </w:pPr>
    </w:p>
    <w:p w14:paraId="6EEECD04" w14:textId="771B6C19" w:rsidR="00BB5F7E" w:rsidRDefault="00BB5F7E" w:rsidP="00BB5F7E">
      <w:r>
        <w:t xml:space="preserve">The data came in the form of two paper spreadsheets. I used </w:t>
      </w:r>
      <w:proofErr w:type="spellStart"/>
      <w:r>
        <w:t>Abbyy</w:t>
      </w:r>
      <w:proofErr w:type="spellEnd"/>
      <w:r>
        <w:t xml:space="preserve"> FineReader, which is an optical character recognition (OCR) piece of software that allowed me to read the paper documents into a .csv file. From there I needed to separate several columns that the software merged together because of several reasons; some of the cells were highlighted</w:t>
      </w:r>
      <w:r w:rsidR="00D3586C">
        <w:t>, there were several hand written notes</w:t>
      </w:r>
      <w:r>
        <w:t>,</w:t>
      </w:r>
      <w:r w:rsidR="00D3586C">
        <w:t xml:space="preserve"> </w:t>
      </w:r>
      <w:proofErr w:type="gramStart"/>
      <w:r w:rsidR="00D3586C">
        <w:t xml:space="preserve">and </w:t>
      </w:r>
      <w:r>
        <w:t xml:space="preserve"> the</w:t>
      </w:r>
      <w:proofErr w:type="gramEnd"/>
      <w:r>
        <w:t xml:space="preserve"> pages were taped together so that the rows could be seen with all the columns. I also needed to fix several of the date, name, and address fields for the same reasons as above.</w:t>
      </w:r>
    </w:p>
    <w:p w14:paraId="5A3C01B8" w14:textId="77777777" w:rsidR="00BB5F7E" w:rsidRDefault="00866201" w:rsidP="00BB5F7E">
      <w:pPr>
        <w:pStyle w:val="Heading1"/>
        <w:rPr>
          <w:lang w:val="en-US"/>
        </w:rPr>
      </w:pPr>
      <w:bookmarkStart w:id="2" w:name="_Toc527451193"/>
      <w:r>
        <w:rPr>
          <w:lang w:val="en-US"/>
        </w:rPr>
        <w:lastRenderedPageBreak/>
        <w:t>Exploratory Data Analysis (EDA)</w:t>
      </w:r>
      <w:bookmarkEnd w:id="2"/>
    </w:p>
    <w:p w14:paraId="4B1AE601" w14:textId="44CDA5A1" w:rsidR="00BB5F7E" w:rsidRDefault="00866201" w:rsidP="00866201">
      <w:r>
        <w:t xml:space="preserve">Upon the initial look at the two spreadsheets it became clear that they were the same group of accounts. When the </w:t>
      </w:r>
      <w:r w:rsidR="002B6FD8">
        <w:t xml:space="preserve">portfolio </w:t>
      </w:r>
      <w:r>
        <w:t>was purchased two people were doing the analysis. I’m guessing that the two spreadsheets were each individual’s work product. The first data set ha</w:t>
      </w:r>
      <w:r w:rsidR="00D3586C">
        <w:t>d</w:t>
      </w:r>
      <w:r>
        <w:t xml:space="preserve"> </w:t>
      </w:r>
      <w:proofErr w:type="gramStart"/>
      <w:r>
        <w:t>less</w:t>
      </w:r>
      <w:proofErr w:type="gramEnd"/>
      <w:r>
        <w:t xml:space="preserve"> missing data so we chose to work with it.</w:t>
      </w:r>
    </w:p>
    <w:p w14:paraId="61F69F5C" w14:textId="77777777" w:rsidR="00866201" w:rsidRDefault="00866201" w:rsidP="00866201">
      <w:pPr>
        <w:pStyle w:val="Heading2"/>
      </w:pPr>
      <w:bookmarkStart w:id="3" w:name="_Toc527451194"/>
      <w:r>
        <w:t>Data Dictionary</w:t>
      </w:r>
      <w:bookmarkEnd w:id="3"/>
    </w:p>
    <w:p w14:paraId="4D4C74F2" w14:textId="77777777" w:rsidR="00952627" w:rsidRDefault="00866201" w:rsidP="00866201">
      <w:pPr>
        <w:pStyle w:val="DefaultText"/>
      </w:pPr>
      <w:r>
        <w:t>There are 42 rows of data with 28 columns</w:t>
      </w:r>
    </w:p>
    <w:tbl>
      <w:tblPr>
        <w:tblStyle w:val="TableGrid"/>
        <w:tblW w:w="9715" w:type="dxa"/>
        <w:tblLook w:val="04A0" w:firstRow="1" w:lastRow="0" w:firstColumn="1" w:lastColumn="0" w:noHBand="0" w:noVBand="1"/>
      </w:tblPr>
      <w:tblGrid>
        <w:gridCol w:w="2223"/>
        <w:gridCol w:w="1776"/>
        <w:gridCol w:w="5716"/>
      </w:tblGrid>
      <w:tr w:rsidR="00866201" w14:paraId="3DDDA4B8" w14:textId="77777777" w:rsidTr="00523A83">
        <w:tc>
          <w:tcPr>
            <w:tcW w:w="2223" w:type="dxa"/>
            <w:vAlign w:val="center"/>
          </w:tcPr>
          <w:p w14:paraId="092F50AB" w14:textId="77777777" w:rsidR="00866201" w:rsidRDefault="00866201" w:rsidP="00523A83">
            <w:pPr>
              <w:pStyle w:val="DefaultText"/>
            </w:pPr>
            <w:r>
              <w:t>Column Name</w:t>
            </w:r>
          </w:p>
        </w:tc>
        <w:tc>
          <w:tcPr>
            <w:tcW w:w="1776" w:type="dxa"/>
            <w:vAlign w:val="center"/>
          </w:tcPr>
          <w:p w14:paraId="7736610C" w14:textId="77777777" w:rsidR="00866201" w:rsidRDefault="00866201" w:rsidP="00523A83">
            <w:pPr>
              <w:pStyle w:val="DefaultText"/>
            </w:pPr>
            <w:r>
              <w:t>Data Type</w:t>
            </w:r>
          </w:p>
        </w:tc>
        <w:tc>
          <w:tcPr>
            <w:tcW w:w="5716" w:type="dxa"/>
            <w:vAlign w:val="center"/>
          </w:tcPr>
          <w:p w14:paraId="7C35FAA6" w14:textId="77777777" w:rsidR="00866201" w:rsidRDefault="00866201" w:rsidP="00523A83">
            <w:pPr>
              <w:pStyle w:val="DefaultText"/>
            </w:pPr>
            <w:r>
              <w:t>Description</w:t>
            </w:r>
          </w:p>
        </w:tc>
      </w:tr>
      <w:tr w:rsidR="00866201" w14:paraId="561C9CE1" w14:textId="77777777" w:rsidTr="00523A83">
        <w:tc>
          <w:tcPr>
            <w:tcW w:w="2223" w:type="dxa"/>
            <w:vAlign w:val="center"/>
          </w:tcPr>
          <w:p w14:paraId="7B050EC4" w14:textId="77777777" w:rsidR="00866201" w:rsidRDefault="00866201" w:rsidP="00523A83">
            <w:pPr>
              <w:pStyle w:val="NormalWeb"/>
            </w:pPr>
            <w:r>
              <w:t>Account Number</w:t>
            </w:r>
          </w:p>
        </w:tc>
        <w:tc>
          <w:tcPr>
            <w:tcW w:w="1776" w:type="dxa"/>
            <w:vAlign w:val="center"/>
          </w:tcPr>
          <w:p w14:paraId="0C1472F0" w14:textId="77777777" w:rsidR="00866201" w:rsidRDefault="00523A83" w:rsidP="00523A83">
            <w:pPr>
              <w:pStyle w:val="NormalWeb"/>
            </w:pPr>
            <w:r>
              <w:t>int64</w:t>
            </w:r>
          </w:p>
        </w:tc>
        <w:tc>
          <w:tcPr>
            <w:tcW w:w="5716" w:type="dxa"/>
            <w:vAlign w:val="center"/>
          </w:tcPr>
          <w:p w14:paraId="078A0CE0" w14:textId="77777777" w:rsidR="00866201" w:rsidRDefault="00523A83" w:rsidP="00523A83">
            <w:pPr>
              <w:pStyle w:val="DefaultText"/>
            </w:pPr>
            <w:r>
              <w:t xml:space="preserve">Issuers account number </w:t>
            </w:r>
          </w:p>
        </w:tc>
      </w:tr>
      <w:tr w:rsidR="00866201" w14:paraId="0B5EC01F" w14:textId="77777777" w:rsidTr="00523A83">
        <w:tc>
          <w:tcPr>
            <w:tcW w:w="2223" w:type="dxa"/>
            <w:vAlign w:val="center"/>
          </w:tcPr>
          <w:p w14:paraId="22BB43B9" w14:textId="77777777" w:rsidR="00866201" w:rsidRDefault="00866201" w:rsidP="00523A83">
            <w:pPr>
              <w:pStyle w:val="NormalWeb"/>
            </w:pPr>
            <w:proofErr w:type="spellStart"/>
            <w:r>
              <w:t>PortID</w:t>
            </w:r>
            <w:proofErr w:type="spellEnd"/>
          </w:p>
        </w:tc>
        <w:tc>
          <w:tcPr>
            <w:tcW w:w="1776" w:type="dxa"/>
            <w:vAlign w:val="center"/>
          </w:tcPr>
          <w:p w14:paraId="0521DDD6" w14:textId="77777777" w:rsidR="00866201" w:rsidRDefault="00523A83" w:rsidP="00523A83">
            <w:pPr>
              <w:pStyle w:val="NormalWeb"/>
            </w:pPr>
            <w:r>
              <w:t>object</w:t>
            </w:r>
          </w:p>
        </w:tc>
        <w:tc>
          <w:tcPr>
            <w:tcW w:w="5716" w:type="dxa"/>
            <w:vAlign w:val="center"/>
          </w:tcPr>
          <w:p w14:paraId="7F48151C" w14:textId="77777777" w:rsidR="00866201" w:rsidRDefault="00B7296D" w:rsidP="00523A83">
            <w:pPr>
              <w:pStyle w:val="DefaultText"/>
            </w:pPr>
            <w:r>
              <w:t>Issuer id</w:t>
            </w:r>
          </w:p>
        </w:tc>
      </w:tr>
      <w:tr w:rsidR="00866201" w14:paraId="0AEAEAA6" w14:textId="77777777" w:rsidTr="00523A83">
        <w:tc>
          <w:tcPr>
            <w:tcW w:w="2223" w:type="dxa"/>
            <w:vAlign w:val="center"/>
          </w:tcPr>
          <w:p w14:paraId="4CFD1CEF" w14:textId="77777777" w:rsidR="00866201" w:rsidRDefault="00866201" w:rsidP="00523A83">
            <w:pPr>
              <w:pStyle w:val="NormalWeb"/>
            </w:pPr>
            <w:r>
              <w:t>Remaining Balance</w:t>
            </w:r>
          </w:p>
        </w:tc>
        <w:tc>
          <w:tcPr>
            <w:tcW w:w="1776" w:type="dxa"/>
            <w:vAlign w:val="center"/>
          </w:tcPr>
          <w:p w14:paraId="254BD517" w14:textId="77777777" w:rsidR="00866201" w:rsidRDefault="00523A83" w:rsidP="00523A83">
            <w:pPr>
              <w:pStyle w:val="NormalWeb"/>
            </w:pPr>
            <w:r>
              <w:t>float64</w:t>
            </w:r>
          </w:p>
        </w:tc>
        <w:tc>
          <w:tcPr>
            <w:tcW w:w="5716" w:type="dxa"/>
            <w:vAlign w:val="center"/>
          </w:tcPr>
          <w:p w14:paraId="693AAC25" w14:textId="77777777" w:rsidR="00866201" w:rsidRDefault="00523A83" w:rsidP="00523A83">
            <w:pPr>
              <w:pStyle w:val="DefaultText"/>
            </w:pPr>
            <w:r>
              <w:t>The remaining balance owed</w:t>
            </w:r>
          </w:p>
        </w:tc>
      </w:tr>
      <w:tr w:rsidR="00866201" w14:paraId="54491B58" w14:textId="77777777" w:rsidTr="00523A83">
        <w:tc>
          <w:tcPr>
            <w:tcW w:w="2223" w:type="dxa"/>
            <w:vAlign w:val="center"/>
          </w:tcPr>
          <w:p w14:paraId="7138A8A9" w14:textId="77777777" w:rsidR="00866201" w:rsidRDefault="00866201" w:rsidP="00523A83">
            <w:pPr>
              <w:pStyle w:val="NormalWeb"/>
            </w:pPr>
            <w:r>
              <w:t>Interests Fees</w:t>
            </w:r>
          </w:p>
        </w:tc>
        <w:tc>
          <w:tcPr>
            <w:tcW w:w="1776" w:type="dxa"/>
            <w:vAlign w:val="center"/>
          </w:tcPr>
          <w:p w14:paraId="25AB4ABD" w14:textId="77777777" w:rsidR="00866201" w:rsidRDefault="00523A83" w:rsidP="00523A83">
            <w:pPr>
              <w:pStyle w:val="NormalWeb"/>
            </w:pPr>
            <w:r>
              <w:t>float64</w:t>
            </w:r>
          </w:p>
        </w:tc>
        <w:tc>
          <w:tcPr>
            <w:tcW w:w="5716" w:type="dxa"/>
            <w:vAlign w:val="center"/>
          </w:tcPr>
          <w:p w14:paraId="375F0B81" w14:textId="77777777" w:rsidR="00866201" w:rsidRDefault="000D362D" w:rsidP="00523A83">
            <w:pPr>
              <w:pStyle w:val="DefaultText"/>
            </w:pPr>
            <w:r>
              <w:t>Interest and fees associated with the account</w:t>
            </w:r>
          </w:p>
        </w:tc>
      </w:tr>
      <w:tr w:rsidR="00866201" w14:paraId="7A07ED3E" w14:textId="77777777" w:rsidTr="00523A83">
        <w:tc>
          <w:tcPr>
            <w:tcW w:w="2223" w:type="dxa"/>
            <w:vAlign w:val="center"/>
          </w:tcPr>
          <w:p w14:paraId="13AAE3C0" w14:textId="77777777" w:rsidR="00866201" w:rsidRDefault="00866201" w:rsidP="00523A83">
            <w:pPr>
              <w:pStyle w:val="NormalWeb"/>
            </w:pPr>
            <w:r>
              <w:t>Date Opened</w:t>
            </w:r>
          </w:p>
        </w:tc>
        <w:tc>
          <w:tcPr>
            <w:tcW w:w="1776" w:type="dxa"/>
            <w:vAlign w:val="center"/>
          </w:tcPr>
          <w:p w14:paraId="1DEFFBFE" w14:textId="77777777" w:rsidR="00866201" w:rsidRDefault="00523A83" w:rsidP="00523A83">
            <w:pPr>
              <w:pStyle w:val="NormalWeb"/>
            </w:pPr>
            <w:r>
              <w:t>datetime64[ns]</w:t>
            </w:r>
          </w:p>
        </w:tc>
        <w:tc>
          <w:tcPr>
            <w:tcW w:w="5716" w:type="dxa"/>
            <w:vAlign w:val="center"/>
          </w:tcPr>
          <w:p w14:paraId="1AA2FE71" w14:textId="77777777" w:rsidR="00866201" w:rsidRDefault="00523A83" w:rsidP="00523A83">
            <w:pPr>
              <w:pStyle w:val="DefaultText"/>
            </w:pPr>
            <w:r>
              <w:t xml:space="preserve">Opening date for the </w:t>
            </w:r>
            <w:r w:rsidR="000D362D">
              <w:t>card</w:t>
            </w:r>
          </w:p>
        </w:tc>
      </w:tr>
      <w:tr w:rsidR="00866201" w14:paraId="7B92E00C" w14:textId="77777777" w:rsidTr="00523A83">
        <w:tc>
          <w:tcPr>
            <w:tcW w:w="2223" w:type="dxa"/>
            <w:vAlign w:val="center"/>
          </w:tcPr>
          <w:p w14:paraId="1D256C92" w14:textId="77777777" w:rsidR="00866201" w:rsidRDefault="00866201" w:rsidP="00523A83">
            <w:pPr>
              <w:pStyle w:val="NormalWeb"/>
            </w:pPr>
            <w:r>
              <w:t>Charge Off Date</w:t>
            </w:r>
          </w:p>
        </w:tc>
        <w:tc>
          <w:tcPr>
            <w:tcW w:w="1776" w:type="dxa"/>
            <w:vAlign w:val="center"/>
          </w:tcPr>
          <w:p w14:paraId="3FC2D90F" w14:textId="77777777" w:rsidR="00866201" w:rsidRDefault="00523A83" w:rsidP="00523A83">
            <w:pPr>
              <w:pStyle w:val="NormalWeb"/>
            </w:pPr>
            <w:r>
              <w:t>datetime64[ns]</w:t>
            </w:r>
          </w:p>
        </w:tc>
        <w:tc>
          <w:tcPr>
            <w:tcW w:w="5716" w:type="dxa"/>
            <w:vAlign w:val="center"/>
          </w:tcPr>
          <w:p w14:paraId="310DDAE2" w14:textId="77777777" w:rsidR="00866201" w:rsidRDefault="000D362D" w:rsidP="00523A83">
            <w:pPr>
              <w:pStyle w:val="DefaultText"/>
            </w:pPr>
            <w:r>
              <w:t>When account was written off by the issuer</w:t>
            </w:r>
          </w:p>
        </w:tc>
      </w:tr>
      <w:tr w:rsidR="00866201" w14:paraId="5FA30A86" w14:textId="77777777" w:rsidTr="00523A83">
        <w:tc>
          <w:tcPr>
            <w:tcW w:w="2223" w:type="dxa"/>
            <w:vAlign w:val="center"/>
          </w:tcPr>
          <w:p w14:paraId="4CAA254B" w14:textId="77777777" w:rsidR="00866201" w:rsidRDefault="00866201" w:rsidP="00523A83">
            <w:pPr>
              <w:pStyle w:val="NormalWeb"/>
            </w:pPr>
            <w:r>
              <w:t>Last Pay Date</w:t>
            </w:r>
          </w:p>
        </w:tc>
        <w:tc>
          <w:tcPr>
            <w:tcW w:w="1776" w:type="dxa"/>
            <w:vAlign w:val="center"/>
          </w:tcPr>
          <w:p w14:paraId="36658EAE" w14:textId="77777777" w:rsidR="00866201" w:rsidRDefault="00523A83" w:rsidP="00523A83">
            <w:pPr>
              <w:pStyle w:val="NormalWeb"/>
            </w:pPr>
            <w:r>
              <w:t>datetime64[ns]</w:t>
            </w:r>
          </w:p>
        </w:tc>
        <w:tc>
          <w:tcPr>
            <w:tcW w:w="5716" w:type="dxa"/>
            <w:vAlign w:val="center"/>
          </w:tcPr>
          <w:p w14:paraId="711F7A48" w14:textId="77777777" w:rsidR="00866201" w:rsidRDefault="00523A83" w:rsidP="00523A83">
            <w:pPr>
              <w:pStyle w:val="DefaultText"/>
            </w:pPr>
            <w:r>
              <w:t>Last date a payment was made on the loan</w:t>
            </w:r>
          </w:p>
        </w:tc>
      </w:tr>
      <w:tr w:rsidR="00866201" w14:paraId="082B9031" w14:textId="77777777" w:rsidTr="00523A83">
        <w:tc>
          <w:tcPr>
            <w:tcW w:w="2223" w:type="dxa"/>
            <w:vAlign w:val="center"/>
          </w:tcPr>
          <w:p w14:paraId="0CD7A5F4" w14:textId="77777777" w:rsidR="00866201" w:rsidRDefault="00866201" w:rsidP="00523A83">
            <w:pPr>
              <w:pStyle w:val="NormalWeb"/>
            </w:pPr>
            <w:r>
              <w:t>Last Pay Amount</w:t>
            </w:r>
          </w:p>
        </w:tc>
        <w:tc>
          <w:tcPr>
            <w:tcW w:w="1776" w:type="dxa"/>
            <w:vAlign w:val="center"/>
          </w:tcPr>
          <w:p w14:paraId="48062B00" w14:textId="77777777" w:rsidR="00866201" w:rsidRDefault="00523A83" w:rsidP="00523A83">
            <w:pPr>
              <w:pStyle w:val="NormalWeb"/>
            </w:pPr>
            <w:r>
              <w:t>float64</w:t>
            </w:r>
          </w:p>
        </w:tc>
        <w:tc>
          <w:tcPr>
            <w:tcW w:w="5716" w:type="dxa"/>
            <w:vAlign w:val="center"/>
          </w:tcPr>
          <w:p w14:paraId="2FAC8308" w14:textId="77777777" w:rsidR="00866201" w:rsidRDefault="000D362D" w:rsidP="00523A83">
            <w:pPr>
              <w:pStyle w:val="DefaultText"/>
            </w:pPr>
            <w:r>
              <w:t>The amount last paid</w:t>
            </w:r>
          </w:p>
        </w:tc>
      </w:tr>
      <w:tr w:rsidR="00866201" w14:paraId="583B4366" w14:textId="77777777" w:rsidTr="00523A83">
        <w:tc>
          <w:tcPr>
            <w:tcW w:w="2223" w:type="dxa"/>
            <w:vAlign w:val="center"/>
          </w:tcPr>
          <w:p w14:paraId="0A4769D1" w14:textId="77777777" w:rsidR="00866201" w:rsidRDefault="00866201" w:rsidP="00523A83">
            <w:pPr>
              <w:pStyle w:val="NormalWeb"/>
            </w:pPr>
            <w:r>
              <w:t>Last Activity Date</w:t>
            </w:r>
          </w:p>
        </w:tc>
        <w:tc>
          <w:tcPr>
            <w:tcW w:w="1776" w:type="dxa"/>
            <w:vAlign w:val="center"/>
          </w:tcPr>
          <w:p w14:paraId="70B32B5F" w14:textId="77777777" w:rsidR="00866201" w:rsidRDefault="00523A83" w:rsidP="00523A83">
            <w:pPr>
              <w:pStyle w:val="NormalWeb"/>
            </w:pPr>
            <w:r>
              <w:t>datetime64[ns]</w:t>
            </w:r>
          </w:p>
        </w:tc>
        <w:tc>
          <w:tcPr>
            <w:tcW w:w="5716" w:type="dxa"/>
            <w:vAlign w:val="center"/>
          </w:tcPr>
          <w:p w14:paraId="2493E169" w14:textId="77777777" w:rsidR="00866201" w:rsidRDefault="000D362D" w:rsidP="00523A83">
            <w:pPr>
              <w:pStyle w:val="DefaultText"/>
            </w:pPr>
            <w:r>
              <w:t>The date of the last payment</w:t>
            </w:r>
          </w:p>
        </w:tc>
      </w:tr>
      <w:tr w:rsidR="00866201" w14:paraId="21FA558E" w14:textId="77777777" w:rsidTr="00523A83">
        <w:tc>
          <w:tcPr>
            <w:tcW w:w="2223" w:type="dxa"/>
            <w:vAlign w:val="center"/>
          </w:tcPr>
          <w:p w14:paraId="74957A1E" w14:textId="77777777" w:rsidR="00866201" w:rsidRDefault="00866201" w:rsidP="00523A83">
            <w:pPr>
              <w:pStyle w:val="NormalWeb"/>
            </w:pPr>
            <w:r>
              <w:t>Interest Rate %</w:t>
            </w:r>
          </w:p>
        </w:tc>
        <w:tc>
          <w:tcPr>
            <w:tcW w:w="1776" w:type="dxa"/>
            <w:vAlign w:val="center"/>
          </w:tcPr>
          <w:p w14:paraId="257AB77A" w14:textId="77777777" w:rsidR="00866201" w:rsidRDefault="00523A83" w:rsidP="00523A83">
            <w:pPr>
              <w:pStyle w:val="NormalWeb"/>
            </w:pPr>
            <w:r>
              <w:t>float64</w:t>
            </w:r>
          </w:p>
        </w:tc>
        <w:tc>
          <w:tcPr>
            <w:tcW w:w="5716" w:type="dxa"/>
            <w:vAlign w:val="center"/>
          </w:tcPr>
          <w:p w14:paraId="6FDD906B" w14:textId="77777777" w:rsidR="00866201" w:rsidRDefault="00523A83" w:rsidP="00523A83">
            <w:pPr>
              <w:pStyle w:val="DefaultText"/>
            </w:pPr>
            <w:r>
              <w:t>Interest rate of the loan</w:t>
            </w:r>
          </w:p>
        </w:tc>
      </w:tr>
      <w:tr w:rsidR="00866201" w14:paraId="53E621F1" w14:textId="77777777" w:rsidTr="00523A83">
        <w:tc>
          <w:tcPr>
            <w:tcW w:w="2223" w:type="dxa"/>
            <w:vAlign w:val="center"/>
          </w:tcPr>
          <w:p w14:paraId="1BB0E5A8" w14:textId="77777777" w:rsidR="00866201" w:rsidRDefault="00866201" w:rsidP="00523A83">
            <w:pPr>
              <w:pStyle w:val="NormalWeb"/>
            </w:pPr>
            <w:r>
              <w:t>Issuer</w:t>
            </w:r>
          </w:p>
        </w:tc>
        <w:tc>
          <w:tcPr>
            <w:tcW w:w="1776" w:type="dxa"/>
            <w:vAlign w:val="center"/>
          </w:tcPr>
          <w:p w14:paraId="6C6712EE" w14:textId="77777777" w:rsidR="00866201" w:rsidRDefault="00523A83" w:rsidP="00523A83">
            <w:pPr>
              <w:pStyle w:val="NormalWeb"/>
            </w:pPr>
            <w:r>
              <w:t>object</w:t>
            </w:r>
          </w:p>
        </w:tc>
        <w:tc>
          <w:tcPr>
            <w:tcW w:w="5716" w:type="dxa"/>
            <w:vAlign w:val="center"/>
          </w:tcPr>
          <w:p w14:paraId="494E1771" w14:textId="77777777" w:rsidR="00866201" w:rsidRDefault="00523A83" w:rsidP="00523A83">
            <w:pPr>
              <w:pStyle w:val="DefaultText"/>
            </w:pPr>
            <w:r>
              <w:t>The</w:t>
            </w:r>
            <w:r w:rsidR="000D362D">
              <w:t xml:space="preserve"> issuer of the credit card i.e., Chase</w:t>
            </w:r>
            <w:r w:rsidR="00B7296D">
              <w:t>, or some other bank</w:t>
            </w:r>
          </w:p>
        </w:tc>
      </w:tr>
      <w:tr w:rsidR="00866201" w14:paraId="59D2783E" w14:textId="77777777" w:rsidTr="00523A83">
        <w:tc>
          <w:tcPr>
            <w:tcW w:w="2223" w:type="dxa"/>
            <w:vAlign w:val="center"/>
          </w:tcPr>
          <w:p w14:paraId="3EB0F6DD" w14:textId="77777777" w:rsidR="00866201" w:rsidRDefault="00866201" w:rsidP="00523A83">
            <w:pPr>
              <w:pStyle w:val="NormalWeb"/>
            </w:pPr>
            <w:r>
              <w:t>Merchant</w:t>
            </w:r>
          </w:p>
        </w:tc>
        <w:tc>
          <w:tcPr>
            <w:tcW w:w="1776" w:type="dxa"/>
            <w:vAlign w:val="center"/>
          </w:tcPr>
          <w:p w14:paraId="25FB4DBC" w14:textId="77777777" w:rsidR="00866201" w:rsidRDefault="00523A83" w:rsidP="00523A83">
            <w:pPr>
              <w:pStyle w:val="NormalWeb"/>
            </w:pPr>
            <w:r>
              <w:t>object</w:t>
            </w:r>
          </w:p>
        </w:tc>
        <w:tc>
          <w:tcPr>
            <w:tcW w:w="5716" w:type="dxa"/>
            <w:vAlign w:val="center"/>
          </w:tcPr>
          <w:p w14:paraId="34E1E9C8" w14:textId="77777777" w:rsidR="00866201" w:rsidRDefault="000D362D" w:rsidP="00523A83">
            <w:pPr>
              <w:pStyle w:val="DefaultText"/>
            </w:pPr>
            <w:r>
              <w:t>This is the company that offers the card to its customers i.e., United Airlines Mileage Plus</w:t>
            </w:r>
            <w:r w:rsidR="00B7296D">
              <w:t xml:space="preserve"> or the bank itself</w:t>
            </w:r>
          </w:p>
        </w:tc>
      </w:tr>
      <w:tr w:rsidR="00866201" w14:paraId="7CE73FF0" w14:textId="77777777" w:rsidTr="00523A83">
        <w:tc>
          <w:tcPr>
            <w:tcW w:w="2223" w:type="dxa"/>
            <w:vAlign w:val="center"/>
          </w:tcPr>
          <w:p w14:paraId="7A5BD383" w14:textId="77777777" w:rsidR="00866201" w:rsidRDefault="00866201" w:rsidP="00523A83">
            <w:pPr>
              <w:pStyle w:val="NormalWeb"/>
            </w:pPr>
            <w:r>
              <w:t>FCFRA Date</w:t>
            </w:r>
          </w:p>
        </w:tc>
        <w:tc>
          <w:tcPr>
            <w:tcW w:w="1776" w:type="dxa"/>
            <w:vAlign w:val="center"/>
          </w:tcPr>
          <w:p w14:paraId="2FCE457F" w14:textId="77777777" w:rsidR="00866201" w:rsidRDefault="00523A83" w:rsidP="00523A83">
            <w:pPr>
              <w:pStyle w:val="NormalWeb"/>
            </w:pPr>
            <w:r>
              <w:t>datetime64[ns]</w:t>
            </w:r>
          </w:p>
        </w:tc>
        <w:tc>
          <w:tcPr>
            <w:tcW w:w="5716" w:type="dxa"/>
            <w:vAlign w:val="center"/>
          </w:tcPr>
          <w:p w14:paraId="174CEB30" w14:textId="77777777" w:rsidR="00866201" w:rsidRDefault="00BC743A" w:rsidP="00523A83">
            <w:pPr>
              <w:pStyle w:val="DefaultText"/>
            </w:pPr>
            <w:r>
              <w:t>Fair Credit Reporting Act</w:t>
            </w:r>
            <w:r w:rsidR="00B7296D">
              <w:t xml:space="preserve"> – This is the last time the issuer reported to the credit bureau.</w:t>
            </w:r>
          </w:p>
        </w:tc>
      </w:tr>
      <w:tr w:rsidR="00866201" w14:paraId="16AFBA13" w14:textId="77777777" w:rsidTr="00523A83">
        <w:tc>
          <w:tcPr>
            <w:tcW w:w="2223" w:type="dxa"/>
            <w:vAlign w:val="center"/>
          </w:tcPr>
          <w:p w14:paraId="4E8CE089" w14:textId="77777777" w:rsidR="00866201" w:rsidRDefault="00866201" w:rsidP="00523A83">
            <w:pPr>
              <w:pStyle w:val="NormalWeb"/>
            </w:pPr>
            <w:r>
              <w:t>OOS Date</w:t>
            </w:r>
          </w:p>
        </w:tc>
        <w:tc>
          <w:tcPr>
            <w:tcW w:w="1776" w:type="dxa"/>
            <w:vAlign w:val="center"/>
          </w:tcPr>
          <w:p w14:paraId="0D8EB579" w14:textId="77777777" w:rsidR="00866201" w:rsidRDefault="00523A83" w:rsidP="00523A83">
            <w:pPr>
              <w:pStyle w:val="NormalWeb"/>
            </w:pPr>
            <w:r>
              <w:t>datetime64[ns]</w:t>
            </w:r>
          </w:p>
        </w:tc>
        <w:tc>
          <w:tcPr>
            <w:tcW w:w="5716" w:type="dxa"/>
            <w:vAlign w:val="center"/>
          </w:tcPr>
          <w:p w14:paraId="36D4A44C" w14:textId="77777777" w:rsidR="00866201" w:rsidRDefault="00B7296D" w:rsidP="00523A83">
            <w:pPr>
              <w:pStyle w:val="DefaultText"/>
            </w:pPr>
            <w:r>
              <w:t xml:space="preserve">Out of Statute – Six years after the last payment made by the </w:t>
            </w:r>
            <w:r w:rsidR="00F736F7">
              <w:t>consumer</w:t>
            </w:r>
          </w:p>
        </w:tc>
      </w:tr>
      <w:tr w:rsidR="00866201" w14:paraId="7EFFF753" w14:textId="77777777" w:rsidTr="00523A83">
        <w:tc>
          <w:tcPr>
            <w:tcW w:w="2223" w:type="dxa"/>
            <w:vAlign w:val="center"/>
          </w:tcPr>
          <w:p w14:paraId="6E8222CC" w14:textId="77777777" w:rsidR="00866201" w:rsidRDefault="00866201" w:rsidP="00523A83">
            <w:pPr>
              <w:pStyle w:val="NormalWeb"/>
            </w:pPr>
            <w:r>
              <w:t>Account Type</w:t>
            </w:r>
          </w:p>
        </w:tc>
        <w:tc>
          <w:tcPr>
            <w:tcW w:w="1776" w:type="dxa"/>
            <w:vAlign w:val="center"/>
          </w:tcPr>
          <w:p w14:paraId="117DD948" w14:textId="77777777" w:rsidR="00866201" w:rsidRDefault="00523A83" w:rsidP="00523A83">
            <w:pPr>
              <w:pStyle w:val="NormalWeb"/>
            </w:pPr>
            <w:r>
              <w:t>object</w:t>
            </w:r>
          </w:p>
        </w:tc>
        <w:tc>
          <w:tcPr>
            <w:tcW w:w="5716" w:type="dxa"/>
            <w:vAlign w:val="center"/>
          </w:tcPr>
          <w:p w14:paraId="24056BA9" w14:textId="3282E1BB" w:rsidR="00866201" w:rsidRDefault="00B7296D" w:rsidP="00523A83">
            <w:pPr>
              <w:pStyle w:val="DefaultText"/>
            </w:pPr>
            <w:r>
              <w:t xml:space="preserve">Type of debt </w:t>
            </w:r>
            <w:r w:rsidR="002B6FD8">
              <w:t xml:space="preserve">portfolio </w:t>
            </w:r>
          </w:p>
        </w:tc>
      </w:tr>
      <w:tr w:rsidR="00866201" w14:paraId="4EC6219F" w14:textId="77777777" w:rsidTr="00523A83">
        <w:tc>
          <w:tcPr>
            <w:tcW w:w="2223" w:type="dxa"/>
            <w:vAlign w:val="center"/>
          </w:tcPr>
          <w:p w14:paraId="3CC02F8D" w14:textId="77777777" w:rsidR="00866201" w:rsidRDefault="00866201" w:rsidP="00523A83">
            <w:pPr>
              <w:pStyle w:val="NormalWeb"/>
            </w:pPr>
            <w:r>
              <w:t>Last Name</w:t>
            </w:r>
          </w:p>
        </w:tc>
        <w:tc>
          <w:tcPr>
            <w:tcW w:w="1776" w:type="dxa"/>
            <w:vAlign w:val="center"/>
          </w:tcPr>
          <w:p w14:paraId="33ED0C90" w14:textId="77777777" w:rsidR="00866201" w:rsidRDefault="00523A83" w:rsidP="00523A83">
            <w:pPr>
              <w:pStyle w:val="NormalWeb"/>
            </w:pPr>
            <w:r>
              <w:t>object</w:t>
            </w:r>
          </w:p>
        </w:tc>
        <w:tc>
          <w:tcPr>
            <w:tcW w:w="5716" w:type="dxa"/>
            <w:vAlign w:val="center"/>
          </w:tcPr>
          <w:p w14:paraId="2807D013" w14:textId="77777777" w:rsidR="00866201" w:rsidRDefault="00523A83" w:rsidP="00523A83">
            <w:pPr>
              <w:pStyle w:val="DefaultText"/>
            </w:pPr>
            <w:r>
              <w:t>Debtors last name</w:t>
            </w:r>
          </w:p>
        </w:tc>
      </w:tr>
      <w:tr w:rsidR="00866201" w14:paraId="4A1764B8" w14:textId="77777777" w:rsidTr="00523A83">
        <w:tc>
          <w:tcPr>
            <w:tcW w:w="2223" w:type="dxa"/>
            <w:vAlign w:val="center"/>
          </w:tcPr>
          <w:p w14:paraId="2204BDDC" w14:textId="77777777" w:rsidR="00866201" w:rsidRDefault="00866201" w:rsidP="00523A83">
            <w:pPr>
              <w:pStyle w:val="NormalWeb"/>
            </w:pPr>
            <w:r>
              <w:t>First Name</w:t>
            </w:r>
          </w:p>
        </w:tc>
        <w:tc>
          <w:tcPr>
            <w:tcW w:w="1776" w:type="dxa"/>
            <w:vAlign w:val="center"/>
          </w:tcPr>
          <w:p w14:paraId="2AF46662" w14:textId="77777777" w:rsidR="00866201" w:rsidRDefault="00523A83" w:rsidP="00523A83">
            <w:pPr>
              <w:pStyle w:val="NormalWeb"/>
            </w:pPr>
            <w:r>
              <w:t>object</w:t>
            </w:r>
          </w:p>
        </w:tc>
        <w:tc>
          <w:tcPr>
            <w:tcW w:w="5716" w:type="dxa"/>
            <w:vAlign w:val="center"/>
          </w:tcPr>
          <w:p w14:paraId="7D087FAF" w14:textId="77777777" w:rsidR="00866201" w:rsidRDefault="00523A83" w:rsidP="00523A83">
            <w:pPr>
              <w:pStyle w:val="DefaultText"/>
            </w:pPr>
            <w:r>
              <w:t>Debtors first name</w:t>
            </w:r>
          </w:p>
        </w:tc>
      </w:tr>
      <w:tr w:rsidR="00866201" w14:paraId="6A009B7A" w14:textId="77777777" w:rsidTr="00523A83">
        <w:tc>
          <w:tcPr>
            <w:tcW w:w="2223" w:type="dxa"/>
            <w:vAlign w:val="center"/>
          </w:tcPr>
          <w:p w14:paraId="7E7FC254" w14:textId="77777777" w:rsidR="00866201" w:rsidRDefault="00866201" w:rsidP="00523A83">
            <w:pPr>
              <w:pStyle w:val="NormalWeb"/>
            </w:pPr>
            <w:r>
              <w:t>Middle Name</w:t>
            </w:r>
          </w:p>
        </w:tc>
        <w:tc>
          <w:tcPr>
            <w:tcW w:w="1776" w:type="dxa"/>
            <w:vAlign w:val="center"/>
          </w:tcPr>
          <w:p w14:paraId="064F0868" w14:textId="77777777" w:rsidR="00866201" w:rsidRDefault="00523A83" w:rsidP="00523A83">
            <w:pPr>
              <w:pStyle w:val="NormalWeb"/>
            </w:pPr>
            <w:r>
              <w:t>object</w:t>
            </w:r>
          </w:p>
        </w:tc>
        <w:tc>
          <w:tcPr>
            <w:tcW w:w="5716" w:type="dxa"/>
            <w:vAlign w:val="center"/>
          </w:tcPr>
          <w:p w14:paraId="210222DF" w14:textId="77777777" w:rsidR="00866201" w:rsidRDefault="00523A83" w:rsidP="00523A83">
            <w:pPr>
              <w:pStyle w:val="DefaultText"/>
            </w:pPr>
            <w:r>
              <w:t>Debtors middle name</w:t>
            </w:r>
          </w:p>
        </w:tc>
      </w:tr>
      <w:tr w:rsidR="00866201" w14:paraId="78B9D911" w14:textId="77777777" w:rsidTr="00523A83">
        <w:tc>
          <w:tcPr>
            <w:tcW w:w="2223" w:type="dxa"/>
            <w:vAlign w:val="center"/>
          </w:tcPr>
          <w:p w14:paraId="345988B0" w14:textId="77777777" w:rsidR="00866201" w:rsidRDefault="00866201" w:rsidP="00523A83">
            <w:pPr>
              <w:pStyle w:val="NormalWeb"/>
            </w:pPr>
            <w:r>
              <w:t>Address</w:t>
            </w:r>
          </w:p>
        </w:tc>
        <w:tc>
          <w:tcPr>
            <w:tcW w:w="1776" w:type="dxa"/>
            <w:vAlign w:val="center"/>
          </w:tcPr>
          <w:p w14:paraId="69DD9AF5" w14:textId="77777777" w:rsidR="00866201" w:rsidRDefault="00523A83" w:rsidP="00523A83">
            <w:pPr>
              <w:pStyle w:val="NormalWeb"/>
            </w:pPr>
            <w:r>
              <w:t>object</w:t>
            </w:r>
          </w:p>
        </w:tc>
        <w:tc>
          <w:tcPr>
            <w:tcW w:w="5716" w:type="dxa"/>
            <w:vAlign w:val="center"/>
          </w:tcPr>
          <w:p w14:paraId="758E8CBB" w14:textId="77777777" w:rsidR="00866201" w:rsidRDefault="00523A83" w:rsidP="00523A83">
            <w:pPr>
              <w:pStyle w:val="DefaultText"/>
            </w:pPr>
            <w:r>
              <w:t>Debtors address</w:t>
            </w:r>
          </w:p>
        </w:tc>
      </w:tr>
      <w:tr w:rsidR="00523A83" w14:paraId="48841828" w14:textId="77777777" w:rsidTr="00523A83">
        <w:tc>
          <w:tcPr>
            <w:tcW w:w="2223" w:type="dxa"/>
            <w:vAlign w:val="center"/>
          </w:tcPr>
          <w:p w14:paraId="0CC95A30" w14:textId="77777777" w:rsidR="00523A83" w:rsidRDefault="00523A83" w:rsidP="00523A83">
            <w:pPr>
              <w:pStyle w:val="NormalWeb"/>
            </w:pPr>
            <w:r>
              <w:lastRenderedPageBreak/>
              <w:t>City</w:t>
            </w:r>
          </w:p>
          <w:p w14:paraId="2395A467" w14:textId="77777777" w:rsidR="00523A83" w:rsidRDefault="00523A83" w:rsidP="00523A83">
            <w:pPr>
              <w:pStyle w:val="NormalWeb"/>
            </w:pPr>
          </w:p>
        </w:tc>
        <w:tc>
          <w:tcPr>
            <w:tcW w:w="1776" w:type="dxa"/>
            <w:vAlign w:val="center"/>
          </w:tcPr>
          <w:p w14:paraId="3ED0C967" w14:textId="77777777" w:rsidR="005C350A" w:rsidRDefault="005C350A" w:rsidP="005C350A">
            <w:pPr>
              <w:pStyle w:val="NormalWeb"/>
            </w:pPr>
            <w:r>
              <w:t>object</w:t>
            </w:r>
          </w:p>
          <w:p w14:paraId="6ACB40EB" w14:textId="77777777" w:rsidR="00523A83" w:rsidRDefault="00523A83" w:rsidP="00523A83">
            <w:pPr>
              <w:pStyle w:val="NormalWeb"/>
            </w:pPr>
          </w:p>
        </w:tc>
        <w:tc>
          <w:tcPr>
            <w:tcW w:w="5716" w:type="dxa"/>
            <w:vAlign w:val="center"/>
          </w:tcPr>
          <w:p w14:paraId="128662AC" w14:textId="77777777" w:rsidR="00523A83" w:rsidRDefault="005C350A" w:rsidP="00523A83">
            <w:pPr>
              <w:pStyle w:val="DefaultText"/>
            </w:pPr>
            <w:r>
              <w:t>Debtors city of residence</w:t>
            </w:r>
          </w:p>
        </w:tc>
      </w:tr>
      <w:tr w:rsidR="00523A83" w14:paraId="751FB132" w14:textId="77777777" w:rsidTr="00523A83">
        <w:tc>
          <w:tcPr>
            <w:tcW w:w="2223" w:type="dxa"/>
            <w:vAlign w:val="center"/>
          </w:tcPr>
          <w:p w14:paraId="0E9F8ECD" w14:textId="77777777" w:rsidR="00523A83" w:rsidRDefault="00523A83" w:rsidP="00523A83">
            <w:pPr>
              <w:pStyle w:val="NormalWeb"/>
            </w:pPr>
            <w:r>
              <w:t>State</w:t>
            </w:r>
          </w:p>
        </w:tc>
        <w:tc>
          <w:tcPr>
            <w:tcW w:w="1776" w:type="dxa"/>
            <w:vAlign w:val="center"/>
          </w:tcPr>
          <w:p w14:paraId="1A3600E7" w14:textId="77777777" w:rsidR="00523A83" w:rsidRDefault="00523A83" w:rsidP="00523A83">
            <w:pPr>
              <w:pStyle w:val="NormalWeb"/>
            </w:pPr>
            <w:r>
              <w:t>object</w:t>
            </w:r>
          </w:p>
        </w:tc>
        <w:tc>
          <w:tcPr>
            <w:tcW w:w="5716" w:type="dxa"/>
            <w:vAlign w:val="center"/>
          </w:tcPr>
          <w:p w14:paraId="24CD5AC3" w14:textId="77777777" w:rsidR="00523A83" w:rsidRDefault="005C350A" w:rsidP="00523A83">
            <w:pPr>
              <w:pStyle w:val="DefaultText"/>
            </w:pPr>
            <w:r>
              <w:t>Debtors home state</w:t>
            </w:r>
          </w:p>
        </w:tc>
      </w:tr>
      <w:tr w:rsidR="00866201" w14:paraId="6557FA98" w14:textId="77777777" w:rsidTr="00523A83">
        <w:tc>
          <w:tcPr>
            <w:tcW w:w="2223" w:type="dxa"/>
            <w:vAlign w:val="center"/>
          </w:tcPr>
          <w:p w14:paraId="5BDDBA82" w14:textId="77777777" w:rsidR="00866201" w:rsidRDefault="00866201" w:rsidP="00523A83">
            <w:pPr>
              <w:pStyle w:val="NormalWeb"/>
            </w:pPr>
            <w:r>
              <w:t>Zip</w:t>
            </w:r>
          </w:p>
        </w:tc>
        <w:tc>
          <w:tcPr>
            <w:tcW w:w="1776" w:type="dxa"/>
            <w:vAlign w:val="center"/>
          </w:tcPr>
          <w:p w14:paraId="6448E411" w14:textId="77777777" w:rsidR="00866201" w:rsidRDefault="00523A83" w:rsidP="00523A83">
            <w:pPr>
              <w:pStyle w:val="NormalWeb"/>
            </w:pPr>
            <w:r>
              <w:t>object</w:t>
            </w:r>
          </w:p>
        </w:tc>
        <w:tc>
          <w:tcPr>
            <w:tcW w:w="5716" w:type="dxa"/>
            <w:vAlign w:val="center"/>
          </w:tcPr>
          <w:p w14:paraId="5B624E05" w14:textId="00BB4C98" w:rsidR="00866201" w:rsidRDefault="005C350A" w:rsidP="00523A83">
            <w:pPr>
              <w:pStyle w:val="DefaultText"/>
            </w:pPr>
            <w:r>
              <w:t>Debtors zip</w:t>
            </w:r>
            <w:r w:rsidR="0053022F">
              <w:t xml:space="preserve"> </w:t>
            </w:r>
            <w:r>
              <w:t>code</w:t>
            </w:r>
          </w:p>
        </w:tc>
      </w:tr>
      <w:tr w:rsidR="00866201" w14:paraId="0F49429A" w14:textId="77777777" w:rsidTr="00523A83">
        <w:tc>
          <w:tcPr>
            <w:tcW w:w="2223" w:type="dxa"/>
            <w:vAlign w:val="center"/>
          </w:tcPr>
          <w:p w14:paraId="7B357ED1" w14:textId="77777777" w:rsidR="00866201" w:rsidRDefault="00866201" w:rsidP="00523A83">
            <w:pPr>
              <w:pStyle w:val="NormalWeb"/>
            </w:pPr>
            <w:r>
              <w:t>County</w:t>
            </w:r>
          </w:p>
        </w:tc>
        <w:tc>
          <w:tcPr>
            <w:tcW w:w="1776" w:type="dxa"/>
            <w:vAlign w:val="center"/>
          </w:tcPr>
          <w:p w14:paraId="4E4F23D1" w14:textId="77777777" w:rsidR="00866201" w:rsidRDefault="00523A83" w:rsidP="00523A83">
            <w:pPr>
              <w:pStyle w:val="NormalWeb"/>
            </w:pPr>
            <w:r>
              <w:t>object</w:t>
            </w:r>
          </w:p>
        </w:tc>
        <w:tc>
          <w:tcPr>
            <w:tcW w:w="5716" w:type="dxa"/>
            <w:vAlign w:val="center"/>
          </w:tcPr>
          <w:p w14:paraId="4D1DE78F" w14:textId="77777777" w:rsidR="00866201" w:rsidRDefault="00BC743A" w:rsidP="00523A83">
            <w:pPr>
              <w:pStyle w:val="DefaultText"/>
            </w:pPr>
            <w:r>
              <w:t>Debtors home county</w:t>
            </w:r>
          </w:p>
        </w:tc>
      </w:tr>
      <w:tr w:rsidR="00866201" w14:paraId="33578E79" w14:textId="77777777" w:rsidTr="00523A83">
        <w:tc>
          <w:tcPr>
            <w:tcW w:w="2223" w:type="dxa"/>
            <w:vAlign w:val="center"/>
          </w:tcPr>
          <w:p w14:paraId="088CC5C5" w14:textId="77777777" w:rsidR="00866201" w:rsidRDefault="00866201" w:rsidP="00523A83">
            <w:pPr>
              <w:pStyle w:val="NormalWeb"/>
            </w:pPr>
            <w:r>
              <w:t>SSN</w:t>
            </w:r>
          </w:p>
        </w:tc>
        <w:tc>
          <w:tcPr>
            <w:tcW w:w="1776" w:type="dxa"/>
            <w:vAlign w:val="center"/>
          </w:tcPr>
          <w:p w14:paraId="1B8BD668" w14:textId="77777777" w:rsidR="00866201" w:rsidRDefault="00523A83" w:rsidP="00523A83">
            <w:pPr>
              <w:pStyle w:val="NormalWeb"/>
            </w:pPr>
            <w:r>
              <w:t>float64</w:t>
            </w:r>
          </w:p>
        </w:tc>
        <w:tc>
          <w:tcPr>
            <w:tcW w:w="5716" w:type="dxa"/>
            <w:vAlign w:val="center"/>
          </w:tcPr>
          <w:p w14:paraId="5EAD2454" w14:textId="77777777" w:rsidR="00866201" w:rsidRDefault="00BC743A" w:rsidP="00523A83">
            <w:pPr>
              <w:pStyle w:val="DefaultText"/>
            </w:pPr>
            <w:r>
              <w:t>Debtors social security number</w:t>
            </w:r>
          </w:p>
        </w:tc>
      </w:tr>
      <w:tr w:rsidR="00866201" w14:paraId="00B98CE2" w14:textId="77777777" w:rsidTr="00523A83">
        <w:tc>
          <w:tcPr>
            <w:tcW w:w="2223" w:type="dxa"/>
            <w:vAlign w:val="center"/>
          </w:tcPr>
          <w:p w14:paraId="41017746" w14:textId="77777777" w:rsidR="00866201" w:rsidRDefault="00866201" w:rsidP="00523A83">
            <w:pPr>
              <w:pStyle w:val="NormalWeb"/>
            </w:pPr>
            <w:r>
              <w:t>Home Phone</w:t>
            </w:r>
          </w:p>
        </w:tc>
        <w:tc>
          <w:tcPr>
            <w:tcW w:w="1776" w:type="dxa"/>
            <w:vAlign w:val="center"/>
          </w:tcPr>
          <w:p w14:paraId="70497E8F" w14:textId="77777777" w:rsidR="00866201" w:rsidRDefault="00523A83" w:rsidP="00523A83">
            <w:pPr>
              <w:pStyle w:val="NormalWeb"/>
            </w:pPr>
            <w:r>
              <w:t>float64</w:t>
            </w:r>
          </w:p>
        </w:tc>
        <w:tc>
          <w:tcPr>
            <w:tcW w:w="5716" w:type="dxa"/>
            <w:vAlign w:val="center"/>
          </w:tcPr>
          <w:p w14:paraId="4E8934C0" w14:textId="77777777" w:rsidR="00866201" w:rsidRDefault="00BC743A" w:rsidP="00523A83">
            <w:pPr>
              <w:pStyle w:val="DefaultText"/>
            </w:pPr>
            <w:r>
              <w:t>Debtors home phone number</w:t>
            </w:r>
          </w:p>
        </w:tc>
      </w:tr>
      <w:tr w:rsidR="00866201" w14:paraId="79BA9BF1" w14:textId="77777777" w:rsidTr="00523A83">
        <w:tc>
          <w:tcPr>
            <w:tcW w:w="2223" w:type="dxa"/>
            <w:vAlign w:val="center"/>
          </w:tcPr>
          <w:p w14:paraId="695E797D" w14:textId="77777777" w:rsidR="00866201" w:rsidRDefault="00866201" w:rsidP="00523A83">
            <w:pPr>
              <w:pStyle w:val="NormalWeb"/>
            </w:pPr>
            <w:r>
              <w:t>Employer Phone</w:t>
            </w:r>
          </w:p>
        </w:tc>
        <w:tc>
          <w:tcPr>
            <w:tcW w:w="1776" w:type="dxa"/>
            <w:vAlign w:val="center"/>
          </w:tcPr>
          <w:p w14:paraId="6867A3E0" w14:textId="77777777" w:rsidR="00866201" w:rsidRDefault="00523A83" w:rsidP="00523A83">
            <w:pPr>
              <w:pStyle w:val="NormalWeb"/>
            </w:pPr>
            <w:r>
              <w:t>float64</w:t>
            </w:r>
          </w:p>
        </w:tc>
        <w:tc>
          <w:tcPr>
            <w:tcW w:w="5716" w:type="dxa"/>
            <w:vAlign w:val="center"/>
          </w:tcPr>
          <w:p w14:paraId="6B06AA27" w14:textId="77777777" w:rsidR="00866201" w:rsidRDefault="00BC743A" w:rsidP="00523A83">
            <w:pPr>
              <w:pStyle w:val="DefaultText"/>
            </w:pPr>
            <w:r>
              <w:t>Debtors employers phone number</w:t>
            </w:r>
          </w:p>
        </w:tc>
      </w:tr>
      <w:tr w:rsidR="00866201" w14:paraId="72A0A3E5" w14:textId="77777777" w:rsidTr="00523A83">
        <w:tc>
          <w:tcPr>
            <w:tcW w:w="2223" w:type="dxa"/>
            <w:vAlign w:val="center"/>
          </w:tcPr>
          <w:p w14:paraId="06FD5D79" w14:textId="77777777" w:rsidR="00866201" w:rsidRDefault="00866201" w:rsidP="00523A83">
            <w:pPr>
              <w:pStyle w:val="NormalWeb"/>
            </w:pPr>
            <w:r>
              <w:t>Cycle</w:t>
            </w:r>
          </w:p>
        </w:tc>
        <w:tc>
          <w:tcPr>
            <w:tcW w:w="1776" w:type="dxa"/>
            <w:vAlign w:val="center"/>
          </w:tcPr>
          <w:p w14:paraId="40F7943E" w14:textId="77777777" w:rsidR="00866201" w:rsidRDefault="00523A83" w:rsidP="00523A83">
            <w:pPr>
              <w:pStyle w:val="NormalWeb"/>
            </w:pPr>
            <w:r>
              <w:t>object</w:t>
            </w:r>
          </w:p>
        </w:tc>
        <w:tc>
          <w:tcPr>
            <w:tcW w:w="5716" w:type="dxa"/>
            <w:vAlign w:val="center"/>
          </w:tcPr>
          <w:p w14:paraId="74FEEB95" w14:textId="6DEE4628" w:rsidR="00866201" w:rsidRDefault="00B7296D" w:rsidP="00523A83">
            <w:pPr>
              <w:pStyle w:val="DefaultText"/>
            </w:pPr>
            <w:r>
              <w:t>How “fresh the account is i.e</w:t>
            </w:r>
            <w:r w:rsidR="0053022F">
              <w:t>.</w:t>
            </w:r>
            <w:r>
              <w:t>, how many times did the issuer send it out to a collection agency prior to sale</w:t>
            </w:r>
          </w:p>
        </w:tc>
      </w:tr>
      <w:tr w:rsidR="00866201" w14:paraId="06F3562D" w14:textId="77777777" w:rsidTr="00523A83">
        <w:tc>
          <w:tcPr>
            <w:tcW w:w="2223" w:type="dxa"/>
            <w:vAlign w:val="center"/>
          </w:tcPr>
          <w:p w14:paraId="17BC7045" w14:textId="77777777" w:rsidR="00866201" w:rsidRDefault="00866201" w:rsidP="00523A83">
            <w:pPr>
              <w:pStyle w:val="NormalWeb"/>
            </w:pPr>
            <w:r>
              <w:t>Paid</w:t>
            </w:r>
          </w:p>
        </w:tc>
        <w:tc>
          <w:tcPr>
            <w:tcW w:w="1776" w:type="dxa"/>
            <w:vAlign w:val="center"/>
          </w:tcPr>
          <w:p w14:paraId="332BC615" w14:textId="77777777" w:rsidR="00866201" w:rsidRDefault="00523A83" w:rsidP="00523A83">
            <w:pPr>
              <w:pStyle w:val="NormalWeb"/>
            </w:pPr>
            <w:r>
              <w:t>int64</w:t>
            </w:r>
          </w:p>
        </w:tc>
        <w:tc>
          <w:tcPr>
            <w:tcW w:w="5716" w:type="dxa"/>
            <w:vAlign w:val="center"/>
          </w:tcPr>
          <w:p w14:paraId="315AE441" w14:textId="77777777" w:rsidR="00952627" w:rsidRDefault="00BC743A" w:rsidP="00523A83">
            <w:pPr>
              <w:pStyle w:val="DefaultText"/>
            </w:pPr>
            <w:r>
              <w:t>Was the debt paid</w:t>
            </w:r>
          </w:p>
        </w:tc>
      </w:tr>
    </w:tbl>
    <w:p w14:paraId="403DB78B" w14:textId="2057D84C" w:rsidR="00866201" w:rsidRDefault="00C6393C" w:rsidP="00952627">
      <w:pPr>
        <w:pStyle w:val="Heading2"/>
      </w:pPr>
      <w:bookmarkStart w:id="4" w:name="_Toc527451195"/>
      <w:r>
        <w:t>Data interpretation and the workflow</w:t>
      </w:r>
      <w:bookmarkEnd w:id="4"/>
    </w:p>
    <w:p w14:paraId="6511A809" w14:textId="320B90B5" w:rsidR="00D3586C" w:rsidRPr="00D3586C" w:rsidRDefault="00D3586C" w:rsidP="00D3586C">
      <w:pPr>
        <w:pStyle w:val="DefaultText"/>
      </w:pPr>
      <w:r>
        <w:t>In doing the manual analysis my SME</w:t>
      </w:r>
      <w:r w:rsidR="0053022F">
        <w:t xml:space="preserve"> took the following into account:</w:t>
      </w:r>
    </w:p>
    <w:p w14:paraId="1AB71602" w14:textId="77777777" w:rsidR="00932E8C" w:rsidRDefault="00932E8C" w:rsidP="00C6393C">
      <w:pPr>
        <w:pStyle w:val="DefaultText"/>
        <w:numPr>
          <w:ilvl w:val="0"/>
          <w:numId w:val="15"/>
        </w:numPr>
      </w:pPr>
      <w:r>
        <w:t>Bankruptcy check</w:t>
      </w:r>
    </w:p>
    <w:p w14:paraId="7CD3FB47" w14:textId="77777777" w:rsidR="00932E8C" w:rsidRDefault="00932E8C" w:rsidP="00932E8C">
      <w:pPr>
        <w:pStyle w:val="DefaultText"/>
        <w:numPr>
          <w:ilvl w:val="0"/>
          <w:numId w:val="15"/>
        </w:numPr>
      </w:pPr>
      <w:r>
        <w:t>Denver metro local</w:t>
      </w:r>
    </w:p>
    <w:p w14:paraId="6B5BC79B" w14:textId="77777777" w:rsidR="00932E8C" w:rsidRDefault="00932E8C" w:rsidP="00932E8C">
      <w:pPr>
        <w:pStyle w:val="DefaultText"/>
        <w:numPr>
          <w:ilvl w:val="0"/>
          <w:numId w:val="15"/>
        </w:numPr>
      </w:pPr>
      <w:r>
        <w:t>Home owner weighted higher then renters</w:t>
      </w:r>
    </w:p>
    <w:p w14:paraId="3B05660B" w14:textId="77777777" w:rsidR="00932E8C" w:rsidRDefault="00932E8C" w:rsidP="00932E8C">
      <w:pPr>
        <w:pStyle w:val="DefaultText"/>
        <w:numPr>
          <w:ilvl w:val="0"/>
          <w:numId w:val="15"/>
        </w:numPr>
      </w:pPr>
      <w:r>
        <w:t>Remaining balance &lt; 15k</w:t>
      </w:r>
    </w:p>
    <w:p w14:paraId="59287AA7" w14:textId="77777777" w:rsidR="00932E8C" w:rsidRDefault="00932E8C" w:rsidP="00932E8C">
      <w:pPr>
        <w:pStyle w:val="DefaultText"/>
        <w:numPr>
          <w:ilvl w:val="0"/>
          <w:numId w:val="15"/>
        </w:numPr>
      </w:pPr>
      <w:r>
        <w:t>Didn’t look at interest rates of 8%</w:t>
      </w:r>
    </w:p>
    <w:p w14:paraId="00F63D87" w14:textId="2C7618B8" w:rsidR="003820E7" w:rsidRDefault="003820E7" w:rsidP="00932E8C">
      <w:pPr>
        <w:pStyle w:val="DefaultText"/>
        <w:numPr>
          <w:ilvl w:val="0"/>
          <w:numId w:val="15"/>
        </w:numPr>
      </w:pPr>
      <w:r>
        <w:t>Look to see if they were married</w:t>
      </w:r>
    </w:p>
    <w:p w14:paraId="341AC0B4" w14:textId="77777777" w:rsidR="0053022F" w:rsidRDefault="0053022F" w:rsidP="0053022F">
      <w:pPr>
        <w:pStyle w:val="DefaultText"/>
        <w:numPr>
          <w:ilvl w:val="0"/>
          <w:numId w:val="15"/>
        </w:numPr>
      </w:pPr>
      <w:r>
        <w:t>Looked at the cycle the loan was in</w:t>
      </w:r>
    </w:p>
    <w:p w14:paraId="336FBD89" w14:textId="5738AB91" w:rsidR="0053022F" w:rsidRDefault="0053022F" w:rsidP="0053022F">
      <w:pPr>
        <w:pStyle w:val="DefaultText"/>
        <w:numPr>
          <w:ilvl w:val="0"/>
          <w:numId w:val="15"/>
        </w:numPr>
      </w:pPr>
      <w:r>
        <w:t>Calls were also made to each of the debtors and questions were asked to determine their current financial situation.</w:t>
      </w:r>
    </w:p>
    <w:p w14:paraId="01A303E4" w14:textId="77777777" w:rsidR="009B3F33" w:rsidRDefault="009B3F33" w:rsidP="009B3F33">
      <w:pPr>
        <w:pStyle w:val="Heading2"/>
      </w:pPr>
      <w:bookmarkStart w:id="5" w:name="_Toc527451196"/>
      <w:r>
        <w:t>Feature Engineering</w:t>
      </w:r>
      <w:bookmarkEnd w:id="5"/>
    </w:p>
    <w:p w14:paraId="65D8FCDF" w14:textId="69E58268" w:rsidR="009B3F33" w:rsidRDefault="009B3F33" w:rsidP="009B3F33">
      <w:pPr>
        <w:pStyle w:val="DefaultText"/>
        <w:numPr>
          <w:ilvl w:val="0"/>
          <w:numId w:val="16"/>
        </w:numPr>
      </w:pPr>
      <w:r>
        <w:t xml:space="preserve">Because the Out of Statute date is an important date I subtracted the date the </w:t>
      </w:r>
      <w:r w:rsidR="002B6FD8">
        <w:t xml:space="preserve">portfolio </w:t>
      </w:r>
      <w:r>
        <w:t xml:space="preserve">was purchased from it to determine how many days remained until the loan was out of statute, and then added a column to the </w:t>
      </w:r>
      <w:proofErr w:type="spellStart"/>
      <w:r>
        <w:t>dataframe</w:t>
      </w:r>
      <w:proofErr w:type="spellEnd"/>
      <w:r>
        <w:t>.</w:t>
      </w:r>
    </w:p>
    <w:p w14:paraId="5069E172" w14:textId="11B3D295" w:rsidR="009B3F33" w:rsidRPr="00002894" w:rsidRDefault="009B3F33" w:rsidP="00002894">
      <w:pPr>
        <w:pStyle w:val="DefaultText"/>
        <w:numPr>
          <w:ilvl w:val="0"/>
          <w:numId w:val="16"/>
        </w:numPr>
        <w:rPr>
          <w:lang w:val="en-US"/>
        </w:rPr>
      </w:pPr>
      <w:r>
        <w:t>The Cycle is also an important column in determining if someone will pay back the debt. I created dummy values for this column</w:t>
      </w:r>
      <w:r w:rsidR="00002894">
        <w:t xml:space="preserve"> which generated three new columns; </w:t>
      </w:r>
      <w:r w:rsidR="00002894" w:rsidRPr="00002894">
        <w:rPr>
          <w:lang w:val="en-US"/>
        </w:rPr>
        <w:t>'</w:t>
      </w:r>
      <w:proofErr w:type="spellStart"/>
      <w:r w:rsidR="00002894" w:rsidRPr="00002894">
        <w:rPr>
          <w:lang w:val="en-US"/>
        </w:rPr>
        <w:t>Cycle_QUATERNARY</w:t>
      </w:r>
      <w:proofErr w:type="spellEnd"/>
      <w:r w:rsidR="00002894" w:rsidRPr="00002894">
        <w:rPr>
          <w:lang w:val="en-US"/>
        </w:rPr>
        <w:t>', '</w:t>
      </w:r>
      <w:proofErr w:type="spellStart"/>
      <w:r w:rsidR="00002894" w:rsidRPr="00002894">
        <w:rPr>
          <w:lang w:val="en-US"/>
        </w:rPr>
        <w:t>Cycle_SECONDARY</w:t>
      </w:r>
      <w:proofErr w:type="spellEnd"/>
      <w:r w:rsidR="00002894" w:rsidRPr="00002894">
        <w:rPr>
          <w:lang w:val="en-US"/>
        </w:rPr>
        <w:t>', '</w:t>
      </w:r>
      <w:proofErr w:type="spellStart"/>
      <w:r w:rsidR="00002894" w:rsidRPr="00002894">
        <w:rPr>
          <w:lang w:val="en-US"/>
        </w:rPr>
        <w:t>Cycle_TERTIARY</w:t>
      </w:r>
      <w:proofErr w:type="spellEnd"/>
      <w:r w:rsidR="00002894" w:rsidRPr="00002894">
        <w:rPr>
          <w:lang w:val="en-US"/>
        </w:rPr>
        <w:t>'</w:t>
      </w:r>
    </w:p>
    <w:p w14:paraId="0995EC16" w14:textId="0C12D056" w:rsidR="006B48A3" w:rsidRDefault="006B48A3" w:rsidP="006B48A3">
      <w:pPr>
        <w:pStyle w:val="Heading1"/>
      </w:pPr>
      <w:bookmarkStart w:id="6" w:name="_Toc527451197"/>
      <w:r>
        <w:lastRenderedPageBreak/>
        <w:t>Model Pre-processing</w:t>
      </w:r>
      <w:bookmarkEnd w:id="6"/>
    </w:p>
    <w:p w14:paraId="6A8E8AD6" w14:textId="573AA44C" w:rsidR="006B48A3" w:rsidRDefault="006B48A3" w:rsidP="006B48A3">
      <w:pPr>
        <w:pStyle w:val="DefaultText"/>
      </w:pPr>
      <w:r>
        <w:t>Prior to fitting any models some pre-processing of the data will help build better models.</w:t>
      </w:r>
    </w:p>
    <w:p w14:paraId="7FBDCFA6" w14:textId="27A6AF39" w:rsidR="006B48A3" w:rsidRDefault="006B48A3" w:rsidP="006B48A3">
      <w:pPr>
        <w:pStyle w:val="Heading2"/>
      </w:pPr>
      <w:bookmarkStart w:id="7" w:name="_Toc527451198"/>
      <w:r>
        <w:t>Scaling Data</w:t>
      </w:r>
      <w:bookmarkEnd w:id="7"/>
    </w:p>
    <w:p w14:paraId="7BBB9866" w14:textId="24C0C78F" w:rsidR="006B48A3" w:rsidRDefault="006B48A3" w:rsidP="006B48A3">
      <w:pPr>
        <w:rPr>
          <w:rFonts w:cs="Arial"/>
          <w:spacing w:val="-1"/>
          <w:szCs w:val="22"/>
          <w:shd w:val="clear" w:color="auto" w:fill="FFFFFF"/>
        </w:rPr>
      </w:pPr>
      <w:r w:rsidRPr="006B48A3">
        <w:rPr>
          <w:rFonts w:cs="Arial"/>
          <w:spacing w:val="-1"/>
          <w:szCs w:val="22"/>
          <w:shd w:val="clear" w:color="auto" w:fill="FFFFFF"/>
        </w:rPr>
        <w:t>Feature scaling can vary your results a lot while using certain algorithms and have a minimal or no effect in others.</w:t>
      </w:r>
      <w:r>
        <w:rPr>
          <w:rFonts w:cs="Arial"/>
          <w:spacing w:val="-1"/>
          <w:szCs w:val="22"/>
          <w:shd w:val="clear" w:color="auto" w:fill="FFFFFF"/>
        </w:rPr>
        <w:t xml:space="preserve"> Because many of the models I will be building are based on the distance between two data points. Not having scaled data will cause problems.</w:t>
      </w:r>
    </w:p>
    <w:p w14:paraId="12B47A5D" w14:textId="0DD25316" w:rsidR="00383571" w:rsidRDefault="00383571" w:rsidP="00383571">
      <w:pPr>
        <w:pStyle w:val="Heading2"/>
        <w:rPr>
          <w:shd w:val="clear" w:color="auto" w:fill="FFFFFF"/>
          <w:lang w:val="en-US"/>
        </w:rPr>
      </w:pPr>
      <w:bookmarkStart w:id="8" w:name="_Toc527451199"/>
      <w:r>
        <w:rPr>
          <w:shd w:val="clear" w:color="auto" w:fill="FFFFFF"/>
          <w:lang w:val="en-US"/>
        </w:rPr>
        <w:t>Leave-One-Out Cross Validation</w:t>
      </w:r>
      <w:bookmarkEnd w:id="8"/>
    </w:p>
    <w:p w14:paraId="5D9AB80B" w14:textId="7387A6F7" w:rsidR="00383571" w:rsidRPr="00383571" w:rsidRDefault="0049368F" w:rsidP="00383571">
      <w:r>
        <w:rPr>
          <w:bCs/>
        </w:rPr>
        <w:t xml:space="preserve">Because my data set is very small I incorporated the leave-on-out cross validation. </w:t>
      </w:r>
      <w:r w:rsidR="00383571" w:rsidRPr="00383571">
        <w:rPr>
          <w:bCs/>
        </w:rPr>
        <w:t>Leave-one-out cross validation</w:t>
      </w:r>
      <w:r w:rsidR="00383571">
        <w:t> is K-fold cross validation taken to its logical extreme, with K equal to N, the number of data points in the set. That means that N separate times, the function approximator is trained on all the data except for one point and a prediction is made for that point.</w:t>
      </w:r>
    </w:p>
    <w:p w14:paraId="5C1194DC" w14:textId="321C3F59" w:rsidR="00B84757" w:rsidRDefault="00B84757" w:rsidP="00B84757">
      <w:pPr>
        <w:pStyle w:val="Heading2"/>
      </w:pPr>
      <w:bookmarkStart w:id="9" w:name="_Toc527451200"/>
      <w:r>
        <w:t>SMOTE (Synthetic Minority Over-sampling Technique)</w:t>
      </w:r>
      <w:bookmarkEnd w:id="9"/>
    </w:p>
    <w:p w14:paraId="329A8DF4" w14:textId="5B0C8E2C" w:rsidR="00B84757" w:rsidRDefault="00B84757" w:rsidP="00B84757">
      <w:pPr>
        <w:pStyle w:val="DefaultText"/>
        <w:rPr>
          <w:lang w:val="en-US"/>
        </w:rPr>
      </w:pPr>
      <w:r>
        <w:rPr>
          <w:lang w:val="en-US"/>
        </w:rPr>
        <w:t xml:space="preserve">Because there is not a lot of data we need to over-sample the data to get more samples of the minority class. </w:t>
      </w:r>
      <w:r w:rsidRPr="00B84757">
        <w:rPr>
          <w:lang w:val="en-US"/>
        </w:rPr>
        <w:t>SMOTE is an oversampling method which creates “synthetic” example rather than oversampling by replacements. The minority class is over-sampled by taking each minority class sample and introducing synthetic examples along the line segments joining any/all of the k minority class nearest neighbors. Depending upon the amount of over-sampling required, neighbors from the k nearest neighbors are randomly chosen.</w:t>
      </w:r>
    </w:p>
    <w:p w14:paraId="0BB715C3" w14:textId="47C5D527" w:rsidR="00B84757" w:rsidRDefault="00B84757" w:rsidP="00B84757">
      <w:pPr>
        <w:pStyle w:val="Heading2"/>
        <w:rPr>
          <w:lang w:val="en-US"/>
        </w:rPr>
      </w:pPr>
      <w:bookmarkStart w:id="10" w:name="_Toc527451201"/>
      <w:proofErr w:type="spellStart"/>
      <w:r>
        <w:rPr>
          <w:lang w:val="en-US"/>
        </w:rPr>
        <w:t>GridSearch</w:t>
      </w:r>
      <w:bookmarkEnd w:id="10"/>
      <w:proofErr w:type="spellEnd"/>
    </w:p>
    <w:p w14:paraId="0B8F05D3" w14:textId="0929F2B5" w:rsidR="00B84757" w:rsidRPr="00B84757" w:rsidRDefault="00B84757" w:rsidP="00B84757">
      <w:pPr>
        <w:pStyle w:val="DefaultText"/>
        <w:rPr>
          <w:lang w:val="en-US"/>
        </w:rPr>
      </w:pPr>
      <w:r>
        <w:rPr>
          <w:lang w:val="en-US"/>
        </w:rPr>
        <w:t xml:space="preserve">Prior to fitting any </w:t>
      </w:r>
      <w:r w:rsidR="00C23E8D">
        <w:rPr>
          <w:lang w:val="en-US"/>
        </w:rPr>
        <w:t>models,</w:t>
      </w:r>
      <w:r>
        <w:rPr>
          <w:lang w:val="en-US"/>
        </w:rPr>
        <w:t xml:space="preserve"> I ran a grid search looking to fine the best hyper-parameters.</w:t>
      </w:r>
    </w:p>
    <w:p w14:paraId="00B7180C" w14:textId="0F7DBA61" w:rsidR="00B84757" w:rsidRPr="00B84757" w:rsidRDefault="00B84757" w:rsidP="00B84757">
      <w:pPr>
        <w:pStyle w:val="DefaultText"/>
        <w:rPr>
          <w:lang w:val="en-US"/>
        </w:rPr>
      </w:pPr>
      <w:r>
        <w:rPr>
          <w:lang w:val="en-US"/>
        </w:rPr>
        <w:t xml:space="preserve"> </w:t>
      </w:r>
    </w:p>
    <w:p w14:paraId="409CE111" w14:textId="77777777" w:rsidR="006B48A3" w:rsidRPr="006B48A3" w:rsidRDefault="006B48A3" w:rsidP="006B48A3">
      <w:pPr>
        <w:pStyle w:val="DefaultText"/>
      </w:pPr>
    </w:p>
    <w:p w14:paraId="08FAA942" w14:textId="551F867B" w:rsidR="00952627" w:rsidRDefault="00952627" w:rsidP="00952627">
      <w:pPr>
        <w:pStyle w:val="Heading1"/>
      </w:pPr>
      <w:bookmarkStart w:id="11" w:name="_Toc527451202"/>
      <w:r>
        <w:lastRenderedPageBreak/>
        <w:t>Model the data</w:t>
      </w:r>
      <w:bookmarkEnd w:id="11"/>
    </w:p>
    <w:p w14:paraId="133C1076" w14:textId="43365374" w:rsidR="000E4BD6" w:rsidRDefault="000E4BD6" w:rsidP="00AA1B95">
      <w:pPr>
        <w:pStyle w:val="DefaultText"/>
      </w:pPr>
    </w:p>
    <w:p w14:paraId="02503D49" w14:textId="77777777" w:rsidR="009B3F33" w:rsidRDefault="009B3F33" w:rsidP="009B3F33">
      <w:pPr>
        <w:pStyle w:val="Heading2"/>
      </w:pPr>
      <w:bookmarkStart w:id="12" w:name="_Toc527451203"/>
      <w:r>
        <w:t>Logist</w:t>
      </w:r>
      <w:r w:rsidR="004033E0">
        <w:t>ic Regression</w:t>
      </w:r>
      <w:bookmarkEnd w:id="12"/>
    </w:p>
    <w:p w14:paraId="5C99FCDC" w14:textId="77777777" w:rsidR="00CA2AAE" w:rsidRDefault="004033E0" w:rsidP="004033E0">
      <w:pPr>
        <w:pStyle w:val="DefaultText"/>
      </w:pPr>
      <w:r>
        <w:t xml:space="preserve">The first model I tried was a logistic regression. </w:t>
      </w:r>
    </w:p>
    <w:p w14:paraId="5B4BD8C2" w14:textId="348A9CAE" w:rsidR="004033E0" w:rsidRPr="00CA2AAE" w:rsidRDefault="00CA2AAE" w:rsidP="004033E0">
      <w:pPr>
        <w:pStyle w:val="DefaultText"/>
        <w:rPr>
          <w:lang w:val="en-US"/>
        </w:rPr>
      </w:pPr>
      <w:r w:rsidRPr="00CA2AAE">
        <w:rPr>
          <w:lang w:val="en-US"/>
        </w:rPr>
        <w:t>Based on all the scores I think that this might be a good model, even though the test set was 100%. The observations from the test set might come from the fact that there is only one observation in that set</w:t>
      </w:r>
      <w:r>
        <w:rPr>
          <w:lang w:val="en-US"/>
        </w:rPr>
        <w:t>.</w:t>
      </w:r>
    </w:p>
    <w:p w14:paraId="07C77003" w14:textId="77777777" w:rsidR="004033E0" w:rsidRDefault="004033E0" w:rsidP="004033E0">
      <w:pPr>
        <w:pStyle w:val="Heading3"/>
      </w:pPr>
      <w:bookmarkStart w:id="13" w:name="_Toc527451204"/>
      <w:r>
        <w:t>Confusion Matrix Evaluation Metrics</w:t>
      </w:r>
      <w:bookmarkEnd w:id="13"/>
    </w:p>
    <w:p w14:paraId="7A0001BC" w14:textId="7E371CB0" w:rsidR="0049368F" w:rsidRPr="0049368F" w:rsidRDefault="00BF3D6B" w:rsidP="0049368F">
      <w:pPr>
        <w:rPr>
          <w:rFonts w:ascii="Arial" w:hAnsi="Arial" w:cs="Arial"/>
          <w:sz w:val="22"/>
          <w:szCs w:val="22"/>
        </w:rPr>
      </w:pPr>
      <w:r w:rsidRPr="0049368F">
        <w:rPr>
          <w:rFonts w:ascii="Arial" w:hAnsi="Arial" w:cs="Arial"/>
          <w:sz w:val="22"/>
          <w:szCs w:val="22"/>
        </w:rPr>
        <w:t xml:space="preserve">I evaluated </w:t>
      </w:r>
      <w:r w:rsidR="004033E0" w:rsidRPr="0049368F">
        <w:rPr>
          <w:rFonts w:ascii="Arial" w:hAnsi="Arial" w:cs="Arial"/>
          <w:sz w:val="22"/>
          <w:szCs w:val="22"/>
        </w:rPr>
        <w:t>the model using model evaluation metrics such as accuracy, precision, and recall.</w:t>
      </w:r>
    </w:p>
    <w:p w14:paraId="66973F64" w14:textId="77777777" w:rsidR="0049368F" w:rsidRPr="0049368F" w:rsidRDefault="0049368F" w:rsidP="0049368F">
      <w:pPr>
        <w:pStyle w:val="ListParagraph"/>
        <w:numPr>
          <w:ilvl w:val="0"/>
          <w:numId w:val="27"/>
        </w:numPr>
        <w:rPr>
          <w:rFonts w:ascii="Arial" w:hAnsi="Arial" w:cs="Arial"/>
          <w:color w:val="000000"/>
          <w:sz w:val="22"/>
          <w:szCs w:val="22"/>
        </w:rPr>
      </w:pPr>
      <w:r w:rsidRPr="0049368F">
        <w:rPr>
          <w:rFonts w:ascii="Arial" w:hAnsi="Arial" w:cs="Arial"/>
          <w:color w:val="000000"/>
          <w:sz w:val="22"/>
          <w:szCs w:val="22"/>
        </w:rPr>
        <w:t>Accuracy: Classification rate of for the training set was 80.82%. The test set scored 100%.</w:t>
      </w:r>
    </w:p>
    <w:p w14:paraId="476CE60B" w14:textId="77777777" w:rsidR="0049368F" w:rsidRPr="0049368F" w:rsidRDefault="0049368F" w:rsidP="0049368F">
      <w:pPr>
        <w:pStyle w:val="ListParagraph"/>
        <w:numPr>
          <w:ilvl w:val="0"/>
          <w:numId w:val="27"/>
        </w:numPr>
        <w:rPr>
          <w:rFonts w:ascii="Arial" w:hAnsi="Arial" w:cs="Arial"/>
          <w:color w:val="000000"/>
          <w:sz w:val="22"/>
          <w:szCs w:val="22"/>
        </w:rPr>
      </w:pPr>
      <w:r w:rsidRPr="0049368F">
        <w:rPr>
          <w:rFonts w:ascii="Arial" w:hAnsi="Arial" w:cs="Arial"/>
          <w:color w:val="000000"/>
          <w:sz w:val="22"/>
          <w:szCs w:val="22"/>
        </w:rPr>
        <w:t>Precision: How accurate is your model. In other words, you can say, when a model makes a prediction, how often it is correct. In this case, the training set scored 80.56% and the test was correct 100% of the time.</w:t>
      </w:r>
    </w:p>
    <w:p w14:paraId="7CA137A3" w14:textId="6FD7DE02" w:rsidR="004033E0" w:rsidRPr="0049368F" w:rsidRDefault="0049368F" w:rsidP="0049368F">
      <w:pPr>
        <w:pStyle w:val="ListParagraph"/>
        <w:numPr>
          <w:ilvl w:val="0"/>
          <w:numId w:val="27"/>
        </w:numPr>
        <w:rPr>
          <w:rFonts w:ascii="Helvetica Neue" w:hAnsi="Helvetica Neue"/>
          <w:color w:val="000000"/>
          <w:sz w:val="21"/>
          <w:szCs w:val="21"/>
        </w:rPr>
      </w:pPr>
      <w:r w:rsidRPr="0049368F">
        <w:rPr>
          <w:rFonts w:ascii="Arial" w:hAnsi="Arial" w:cs="Arial"/>
          <w:color w:val="000000"/>
          <w:sz w:val="22"/>
          <w:szCs w:val="22"/>
        </w:rPr>
        <w:t>Recall: Sensitivity number was 80.56% for the training and the test set scored 100%.</w:t>
      </w:r>
    </w:p>
    <w:p w14:paraId="4FE05BD4" w14:textId="37C1FC74" w:rsidR="00B47F49" w:rsidRDefault="00B47F49" w:rsidP="00B47F49">
      <w:pPr>
        <w:pStyle w:val="Heading3"/>
      </w:pPr>
      <w:bookmarkStart w:id="14" w:name="_Toc527451205"/>
      <w:r>
        <w:t>ROC Curve</w:t>
      </w:r>
      <w:bookmarkEnd w:id="14"/>
    </w:p>
    <w:p w14:paraId="6D2FB858" w14:textId="77777777" w:rsidR="00B47F49" w:rsidRPr="0049368F" w:rsidRDefault="00B47F49" w:rsidP="0049368F">
      <w:pPr>
        <w:rPr>
          <w:rFonts w:ascii="Arial" w:hAnsi="Arial" w:cs="Arial"/>
          <w:sz w:val="22"/>
          <w:szCs w:val="22"/>
          <w:shd w:val="clear" w:color="auto" w:fill="FFFFFF"/>
        </w:rPr>
      </w:pPr>
      <w:r w:rsidRPr="0049368F">
        <w:rPr>
          <w:rFonts w:ascii="Arial" w:hAnsi="Arial" w:cs="Arial"/>
          <w:sz w:val="22"/>
          <w:szCs w:val="22"/>
          <w:shd w:val="clear" w:color="auto" w:fill="FFFFFF"/>
        </w:rPr>
        <w:t>Receiver Operating Characteristic (ROC) curve is a plot of the true positive rate against the false positive rate. It shows the tradeoff between sensitivity and specificity.</w:t>
      </w:r>
    </w:p>
    <w:p w14:paraId="17315D57" w14:textId="7725FC33" w:rsidR="0049368F" w:rsidRPr="001851A2" w:rsidRDefault="0049368F" w:rsidP="0049368F">
      <w:pPr>
        <w:pStyle w:val="ListParagraph"/>
        <w:numPr>
          <w:ilvl w:val="0"/>
          <w:numId w:val="29"/>
        </w:numPr>
        <w:rPr>
          <w:rFonts w:ascii="Arial" w:hAnsi="Arial" w:cs="Arial"/>
          <w:sz w:val="22"/>
          <w:szCs w:val="22"/>
        </w:rPr>
      </w:pPr>
      <w:r w:rsidRPr="0049368F">
        <w:rPr>
          <w:rFonts w:ascii="Arial" w:hAnsi="Arial" w:cs="Arial"/>
          <w:color w:val="000000"/>
          <w:sz w:val="22"/>
          <w:szCs w:val="22"/>
          <w:shd w:val="clear" w:color="auto" w:fill="FFFFFF"/>
        </w:rPr>
        <w:t>AUC score for the case was 0.936. AUC score 1 represents perfect classifier</w:t>
      </w:r>
    </w:p>
    <w:p w14:paraId="07493574" w14:textId="6E421F20" w:rsidR="001851A2" w:rsidRDefault="001851A2" w:rsidP="001851A2">
      <w:pPr>
        <w:pStyle w:val="Heading3"/>
      </w:pPr>
      <w:bookmarkStart w:id="15" w:name="_Toc527451206"/>
      <w:r>
        <w:t>Cross Validation Score</w:t>
      </w:r>
      <w:bookmarkEnd w:id="15"/>
    </w:p>
    <w:p w14:paraId="79B11352" w14:textId="52127EAF" w:rsidR="001851A2" w:rsidRPr="001851A2" w:rsidRDefault="001851A2" w:rsidP="001851A2">
      <w:pPr>
        <w:pStyle w:val="DefaultText"/>
      </w:pPr>
      <w:r>
        <w:t>The cross-validation score was 78.08%</w:t>
      </w:r>
    </w:p>
    <w:p w14:paraId="1556EE42" w14:textId="76357E85" w:rsidR="00E24917" w:rsidRDefault="00E24917" w:rsidP="00E24917">
      <w:pPr>
        <w:pStyle w:val="Heading3"/>
        <w:rPr>
          <w:lang w:val="en-US"/>
        </w:rPr>
      </w:pPr>
      <w:bookmarkStart w:id="16" w:name="_Toc527451207"/>
      <w:r>
        <w:rPr>
          <w:lang w:val="en-US"/>
        </w:rPr>
        <w:t>IBM Watson Studio Model Evaluation</w:t>
      </w:r>
      <w:bookmarkEnd w:id="16"/>
    </w:p>
    <w:p w14:paraId="7D43B663" w14:textId="62632079" w:rsidR="00E24917" w:rsidRPr="00E24917" w:rsidRDefault="00E24917" w:rsidP="00E24917">
      <w:pPr>
        <w:pStyle w:val="DefaultText"/>
        <w:rPr>
          <w:lang w:val="en-US"/>
        </w:rPr>
      </w:pPr>
      <w:r>
        <w:rPr>
          <w:lang w:val="en-US"/>
        </w:rPr>
        <w:t xml:space="preserve">I wanted to see how Watson Studio’s automated model builder would do with this data. It’s version of a Logistic Regression </w:t>
      </w:r>
      <w:r w:rsidR="003115B0">
        <w:rPr>
          <w:lang w:val="en-US"/>
        </w:rPr>
        <w:t xml:space="preserve">model gave </w:t>
      </w:r>
      <w:proofErr w:type="gramStart"/>
      <w:r w:rsidR="003115B0">
        <w:rPr>
          <w:lang w:val="en-US"/>
        </w:rPr>
        <w:t>a</w:t>
      </w:r>
      <w:proofErr w:type="gramEnd"/>
      <w:r w:rsidR="003115B0">
        <w:rPr>
          <w:lang w:val="en-US"/>
        </w:rPr>
        <w:t xml:space="preserve"> AUC score of .7, however the overall evaluation was “poor”.</w:t>
      </w:r>
    </w:p>
    <w:p w14:paraId="0F85A5AB" w14:textId="4D2CB399" w:rsidR="00B47F49" w:rsidRDefault="00B47F49" w:rsidP="00B47F49">
      <w:pPr>
        <w:pStyle w:val="Heading2"/>
        <w:rPr>
          <w:lang w:val="en-US"/>
        </w:rPr>
      </w:pPr>
      <w:bookmarkStart w:id="17" w:name="_Toc527451208"/>
      <w:proofErr w:type="spellStart"/>
      <w:r>
        <w:rPr>
          <w:lang w:val="en-US"/>
        </w:rPr>
        <w:t>DecisionTreeClassifier</w:t>
      </w:r>
      <w:bookmarkEnd w:id="17"/>
      <w:proofErr w:type="spellEnd"/>
    </w:p>
    <w:p w14:paraId="46F2DFA8" w14:textId="1F4265A4" w:rsidR="00002894" w:rsidRDefault="00002894" w:rsidP="00002894">
      <w:pPr>
        <w:pStyle w:val="DefaultText"/>
        <w:rPr>
          <w:lang w:val="en-US"/>
        </w:rPr>
      </w:pPr>
      <w:r>
        <w:rPr>
          <w:lang w:val="en-US"/>
        </w:rPr>
        <w:t xml:space="preserve">The next model I tried was a single decision tree classifier. I found that there were four important features for this model; </w:t>
      </w:r>
      <w:r w:rsidR="00CA2AAE">
        <w:rPr>
          <w:lang w:val="en-US"/>
        </w:rPr>
        <w:t>“</w:t>
      </w:r>
      <w:r w:rsidR="00CA2AAE">
        <w:t xml:space="preserve">Interests </w:t>
      </w:r>
      <w:r w:rsidR="00CA2AAE">
        <w:rPr>
          <w:lang w:val="en-US"/>
        </w:rPr>
        <w:t xml:space="preserve">Fees”, </w:t>
      </w:r>
      <w:r>
        <w:rPr>
          <w:lang w:val="en-US"/>
        </w:rPr>
        <w:t>“</w:t>
      </w:r>
      <w:proofErr w:type="spellStart"/>
      <w:r>
        <w:rPr>
          <w:lang w:val="en-US"/>
        </w:rPr>
        <w:t>Cycle_Quanternary</w:t>
      </w:r>
      <w:proofErr w:type="spellEnd"/>
      <w:r>
        <w:rPr>
          <w:lang w:val="en-US"/>
        </w:rPr>
        <w:t xml:space="preserve">”, </w:t>
      </w:r>
      <w:r w:rsidRPr="00002894">
        <w:rPr>
          <w:lang w:val="en-US"/>
        </w:rPr>
        <w:t>“OOS Days Left”</w:t>
      </w:r>
      <w:r w:rsidR="00CA2AAE">
        <w:rPr>
          <w:lang w:val="en-US"/>
        </w:rPr>
        <w:t>, and “Last Pay Amount”.</w:t>
      </w:r>
    </w:p>
    <w:p w14:paraId="51420E3B" w14:textId="44A9839F" w:rsidR="00CA2AAE" w:rsidRPr="00CA2AAE" w:rsidRDefault="00CA2AAE" w:rsidP="00002894">
      <w:pPr>
        <w:pStyle w:val="DefaultText"/>
      </w:pPr>
      <w:r w:rsidRPr="00CA2AAE">
        <w:t>Based on all the scores I'm suspicious of this model not being over fitted</w:t>
      </w:r>
      <w:r>
        <w:t>.</w:t>
      </w:r>
    </w:p>
    <w:p w14:paraId="20F7129D" w14:textId="7F61CA04" w:rsidR="00002894" w:rsidRDefault="00002894" w:rsidP="00002894">
      <w:pPr>
        <w:pStyle w:val="Heading3"/>
        <w:rPr>
          <w:lang w:val="en-US"/>
        </w:rPr>
      </w:pPr>
      <w:bookmarkStart w:id="18" w:name="_Toc527451209"/>
      <w:r>
        <w:lastRenderedPageBreak/>
        <w:t>Confusion Matrix Evaluation Metric</w:t>
      </w:r>
      <w:r>
        <w:rPr>
          <w:lang w:val="en-US"/>
        </w:rPr>
        <w:t>s</w:t>
      </w:r>
      <w:bookmarkEnd w:id="18"/>
    </w:p>
    <w:p w14:paraId="65900146" w14:textId="79D913EE" w:rsidR="00002894" w:rsidRPr="00002894" w:rsidRDefault="00002894" w:rsidP="00002894">
      <w:pPr>
        <w:pStyle w:val="DefaultText"/>
        <w:rPr>
          <w:lang w:val="en-US"/>
        </w:rPr>
      </w:pPr>
      <w:r>
        <w:t>I evaluated the model using model evaluation metrics such as accuracy, precision, and recall.</w:t>
      </w:r>
    </w:p>
    <w:p w14:paraId="65844184" w14:textId="77777777" w:rsidR="00CA2AAE" w:rsidRPr="00CA2AAE" w:rsidRDefault="00CA2AAE" w:rsidP="00CA2AAE">
      <w:pPr>
        <w:pStyle w:val="NormalWeb"/>
        <w:numPr>
          <w:ilvl w:val="0"/>
          <w:numId w:val="30"/>
        </w:numPr>
        <w:shd w:val="clear" w:color="auto" w:fill="FFFFFF"/>
        <w:spacing w:before="0" w:beforeAutospacing="0" w:after="0" w:afterAutospacing="0"/>
        <w:rPr>
          <w:rFonts w:ascii="Arial" w:hAnsi="Arial" w:cs="Arial"/>
          <w:color w:val="000000"/>
          <w:sz w:val="22"/>
          <w:szCs w:val="22"/>
        </w:rPr>
      </w:pPr>
      <w:r w:rsidRPr="00CA2AAE">
        <w:rPr>
          <w:rFonts w:ascii="Arial" w:hAnsi="Arial" w:cs="Arial"/>
          <w:color w:val="000000"/>
          <w:sz w:val="22"/>
          <w:szCs w:val="22"/>
        </w:rPr>
        <w:t>Accuracy: Classification rate of 100% for both the training and test sets.</w:t>
      </w:r>
    </w:p>
    <w:p w14:paraId="1DD2440A" w14:textId="77777777" w:rsidR="00CA2AAE" w:rsidRPr="00CA2AAE" w:rsidRDefault="00CA2AAE" w:rsidP="00CA2AAE">
      <w:pPr>
        <w:pStyle w:val="NormalWeb"/>
        <w:numPr>
          <w:ilvl w:val="0"/>
          <w:numId w:val="30"/>
        </w:numPr>
        <w:shd w:val="clear" w:color="auto" w:fill="FFFFFF"/>
        <w:spacing w:before="0" w:beforeAutospacing="0" w:after="0" w:afterAutospacing="0"/>
        <w:rPr>
          <w:rFonts w:ascii="Arial" w:hAnsi="Arial" w:cs="Arial"/>
          <w:color w:val="000000"/>
          <w:sz w:val="22"/>
          <w:szCs w:val="22"/>
        </w:rPr>
      </w:pPr>
      <w:r w:rsidRPr="00CA2AAE">
        <w:rPr>
          <w:rFonts w:ascii="Arial" w:hAnsi="Arial" w:cs="Arial"/>
          <w:color w:val="000000"/>
          <w:sz w:val="22"/>
          <w:szCs w:val="22"/>
        </w:rPr>
        <w:t>Precision: How accurate is your model. In other words, you can say, when a model makes a prediction, how often it is correct. In this case, the training and the test sets were correct 100% of the time.</w:t>
      </w:r>
    </w:p>
    <w:p w14:paraId="2688FA5E" w14:textId="7F60BCA6" w:rsidR="00CA2AAE" w:rsidRPr="00CA2AAE" w:rsidRDefault="00CA2AAE" w:rsidP="00CA2AAE">
      <w:pPr>
        <w:pStyle w:val="NormalWeb"/>
        <w:numPr>
          <w:ilvl w:val="0"/>
          <w:numId w:val="30"/>
        </w:numPr>
        <w:shd w:val="clear" w:color="auto" w:fill="FFFFFF"/>
        <w:spacing w:before="0" w:beforeAutospacing="0" w:after="0" w:afterAutospacing="0"/>
        <w:rPr>
          <w:rFonts w:ascii="Arial" w:hAnsi="Arial" w:cs="Arial"/>
          <w:color w:val="000000"/>
          <w:sz w:val="22"/>
          <w:szCs w:val="22"/>
        </w:rPr>
      </w:pPr>
      <w:r w:rsidRPr="00CA2AAE">
        <w:rPr>
          <w:rFonts w:ascii="Arial" w:hAnsi="Arial" w:cs="Arial"/>
          <w:color w:val="000000"/>
          <w:sz w:val="22"/>
          <w:szCs w:val="22"/>
        </w:rPr>
        <w:t>Recall: Sensitivity number was 100% for the training and the test set</w:t>
      </w:r>
      <w:r>
        <w:rPr>
          <w:rFonts w:ascii="Arial" w:hAnsi="Arial" w:cs="Arial"/>
          <w:color w:val="000000"/>
          <w:sz w:val="22"/>
          <w:szCs w:val="22"/>
        </w:rPr>
        <w:t>.</w:t>
      </w:r>
    </w:p>
    <w:p w14:paraId="10421859" w14:textId="5885FBC2" w:rsidR="003A42F5" w:rsidRDefault="00CA2AAE" w:rsidP="00CA2AAE">
      <w:pPr>
        <w:pStyle w:val="Heading3"/>
        <w:rPr>
          <w:lang w:val="en-US"/>
        </w:rPr>
      </w:pPr>
      <w:r>
        <w:rPr>
          <w:lang w:val="en-US"/>
        </w:rPr>
        <w:t xml:space="preserve"> </w:t>
      </w:r>
      <w:bookmarkStart w:id="19" w:name="_Toc527451210"/>
      <w:r w:rsidR="003A42F5">
        <w:rPr>
          <w:lang w:val="en-US"/>
        </w:rPr>
        <w:t>ROC Curve</w:t>
      </w:r>
      <w:bookmarkEnd w:id="19"/>
    </w:p>
    <w:p w14:paraId="3094363F" w14:textId="77777777" w:rsidR="003A42F5" w:rsidRDefault="003A42F5" w:rsidP="003A42F5">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6671A357" w14:textId="312400B6" w:rsidR="003A42F5" w:rsidRPr="00CA2AAE" w:rsidRDefault="003A42F5" w:rsidP="003A42F5">
      <w:pPr>
        <w:pStyle w:val="ListParagraph"/>
        <w:numPr>
          <w:ilvl w:val="0"/>
          <w:numId w:val="18"/>
        </w:numPr>
        <w:rPr>
          <w:rFonts w:ascii="Arial" w:hAnsi="Arial" w:cs="Arial"/>
          <w:sz w:val="22"/>
          <w:szCs w:val="22"/>
        </w:rPr>
      </w:pPr>
      <w:r w:rsidRPr="00CA2AAE">
        <w:rPr>
          <w:rFonts w:ascii="Arial" w:hAnsi="Arial" w:cs="Arial"/>
          <w:color w:val="000000"/>
          <w:sz w:val="22"/>
          <w:szCs w:val="22"/>
          <w:shd w:val="clear" w:color="auto" w:fill="FFFFFF"/>
        </w:rPr>
        <w:t>AUC score for the case is</w:t>
      </w:r>
      <w:r w:rsidR="00CA2AAE" w:rsidRPr="00CA2AAE">
        <w:rPr>
          <w:rFonts w:ascii="Arial" w:hAnsi="Arial" w:cs="Arial"/>
          <w:color w:val="000000"/>
          <w:sz w:val="22"/>
          <w:szCs w:val="22"/>
          <w:shd w:val="clear" w:color="auto" w:fill="FFFFFF"/>
        </w:rPr>
        <w:t xml:space="preserve"> 1.</w:t>
      </w:r>
      <w:r w:rsidRPr="00CA2AAE">
        <w:rPr>
          <w:rFonts w:ascii="Arial" w:hAnsi="Arial" w:cs="Arial"/>
          <w:color w:val="000000"/>
          <w:sz w:val="22"/>
          <w:szCs w:val="22"/>
          <w:shd w:val="clear" w:color="auto" w:fill="FFFFFF"/>
        </w:rPr>
        <w:t xml:space="preserve"> AUC score 1 represents perfect classifier.</w:t>
      </w:r>
    </w:p>
    <w:p w14:paraId="4D3C213B" w14:textId="220D4320" w:rsidR="00CA2AAE" w:rsidRDefault="00CA2AAE" w:rsidP="00CA2AAE">
      <w:pPr>
        <w:pStyle w:val="Heading3"/>
      </w:pPr>
      <w:bookmarkStart w:id="20" w:name="_Toc527451211"/>
      <w:r>
        <w:t>Cross Validation Score</w:t>
      </w:r>
      <w:bookmarkEnd w:id="20"/>
    </w:p>
    <w:p w14:paraId="71D4D56C" w14:textId="08EF6F78" w:rsidR="00CA2AAE" w:rsidRPr="00CA2AAE" w:rsidRDefault="00CA2AAE" w:rsidP="00CA2AAE">
      <w:pPr>
        <w:pStyle w:val="DefaultText"/>
      </w:pPr>
      <w:r>
        <w:t>The cross-validation score was 93.15%</w:t>
      </w:r>
    </w:p>
    <w:p w14:paraId="5A8BF40F" w14:textId="77777777" w:rsidR="00B47F49" w:rsidRDefault="00B47F49" w:rsidP="00B47F49">
      <w:pPr>
        <w:pStyle w:val="Heading2"/>
        <w:rPr>
          <w:lang w:val="en-US"/>
        </w:rPr>
      </w:pPr>
      <w:bookmarkStart w:id="21" w:name="_Toc527451212"/>
      <w:proofErr w:type="spellStart"/>
      <w:r>
        <w:rPr>
          <w:lang w:val="en-US"/>
        </w:rPr>
        <w:t>RandomForestClassifier</w:t>
      </w:r>
      <w:bookmarkEnd w:id="21"/>
      <w:proofErr w:type="spellEnd"/>
    </w:p>
    <w:p w14:paraId="461EB6FF" w14:textId="1EBB214D" w:rsidR="00B47F49" w:rsidRDefault="00B47F49" w:rsidP="00B47F49">
      <w:pPr>
        <w:pStyle w:val="DefaultText"/>
        <w:rPr>
          <w:lang w:val="en-US"/>
        </w:rPr>
      </w:pPr>
      <w:r>
        <w:rPr>
          <w:lang w:val="en-US"/>
        </w:rPr>
        <w:t>Our next model was a random forest.</w:t>
      </w:r>
      <w:r w:rsidR="00D61A31">
        <w:rPr>
          <w:lang w:val="en-US"/>
        </w:rPr>
        <w:t xml:space="preserve"> </w:t>
      </w:r>
      <w:r w:rsidR="00002894">
        <w:rPr>
          <w:lang w:val="en-US"/>
        </w:rPr>
        <w:t>I</w:t>
      </w:r>
      <w:r w:rsidR="00D61A31">
        <w:rPr>
          <w:lang w:val="en-US"/>
        </w:rPr>
        <w:t xml:space="preserve"> found that there were eight important features for this model; “Interest Fees”, “Last Pay Amount”, “OOS Days Left”, “Remaining Balance”, “</w:t>
      </w:r>
      <w:proofErr w:type="spellStart"/>
      <w:r w:rsidR="00D61A31">
        <w:rPr>
          <w:lang w:val="en-US"/>
        </w:rPr>
        <w:t>Cycle_Quanternary</w:t>
      </w:r>
      <w:proofErr w:type="spellEnd"/>
      <w:r w:rsidR="00D61A31">
        <w:rPr>
          <w:lang w:val="en-US"/>
        </w:rPr>
        <w:t>”, “</w:t>
      </w:r>
      <w:proofErr w:type="spellStart"/>
      <w:r w:rsidR="00D61A31">
        <w:rPr>
          <w:lang w:val="en-US"/>
        </w:rPr>
        <w:t>Cycle_Tertiary</w:t>
      </w:r>
      <w:proofErr w:type="spellEnd"/>
      <w:r w:rsidR="00D61A31">
        <w:rPr>
          <w:lang w:val="en-US"/>
        </w:rPr>
        <w:t>”, “Interest Rate”, and “</w:t>
      </w:r>
      <w:proofErr w:type="spellStart"/>
      <w:r w:rsidR="00D61A31">
        <w:rPr>
          <w:lang w:val="en-US"/>
        </w:rPr>
        <w:t>Cycle_Secondary</w:t>
      </w:r>
      <w:proofErr w:type="spellEnd"/>
      <w:r w:rsidR="00D61A31">
        <w:rPr>
          <w:lang w:val="en-US"/>
        </w:rPr>
        <w:t>”</w:t>
      </w:r>
      <w:r w:rsidR="001B0FBC">
        <w:rPr>
          <w:lang w:val="en-US"/>
        </w:rPr>
        <w:t>.</w:t>
      </w:r>
    </w:p>
    <w:p w14:paraId="0BF946BD" w14:textId="36F6CC04" w:rsidR="001B0FBC" w:rsidRPr="001B0FBC" w:rsidRDefault="001B0FBC" w:rsidP="00B47F49">
      <w:pPr>
        <w:pStyle w:val="DefaultText"/>
      </w:pPr>
      <w:r w:rsidRPr="00CA2AAE">
        <w:t>Based on all the scores I'm suspicious of this model not being over fitted</w:t>
      </w:r>
      <w:r>
        <w:t>.</w:t>
      </w:r>
    </w:p>
    <w:p w14:paraId="4748A2B3" w14:textId="07DA995A" w:rsidR="00DF386D" w:rsidRDefault="00DF386D" w:rsidP="00DF386D">
      <w:pPr>
        <w:pStyle w:val="Heading3"/>
        <w:rPr>
          <w:lang w:val="en-US"/>
        </w:rPr>
      </w:pPr>
      <w:bookmarkStart w:id="22" w:name="_Toc527451213"/>
      <w:r>
        <w:t>Confusion Matrix Evaluation Metric</w:t>
      </w:r>
      <w:r>
        <w:rPr>
          <w:lang w:val="en-US"/>
        </w:rPr>
        <w:t>s</w:t>
      </w:r>
      <w:bookmarkEnd w:id="22"/>
    </w:p>
    <w:p w14:paraId="0219E1E0" w14:textId="77777777" w:rsidR="001B0FBC" w:rsidRPr="001B0FBC" w:rsidRDefault="001B0FBC" w:rsidP="001B0FBC">
      <w:pPr>
        <w:pStyle w:val="NormalWeb"/>
        <w:numPr>
          <w:ilvl w:val="0"/>
          <w:numId w:val="31"/>
        </w:numPr>
        <w:shd w:val="clear" w:color="auto" w:fill="FFFFFF"/>
        <w:spacing w:before="0" w:beforeAutospacing="0" w:after="0" w:afterAutospacing="0"/>
        <w:rPr>
          <w:rFonts w:ascii="Arial" w:hAnsi="Arial" w:cs="Arial"/>
          <w:color w:val="000000"/>
          <w:sz w:val="22"/>
          <w:szCs w:val="22"/>
        </w:rPr>
      </w:pPr>
      <w:r w:rsidRPr="001B0FBC">
        <w:rPr>
          <w:rFonts w:ascii="Arial" w:hAnsi="Arial" w:cs="Arial"/>
          <w:color w:val="000000"/>
          <w:sz w:val="22"/>
          <w:szCs w:val="22"/>
        </w:rPr>
        <w:t>Accuracy: Classification rate of 100% for both the training and test sets.</w:t>
      </w:r>
    </w:p>
    <w:p w14:paraId="35FAEEE5" w14:textId="77777777" w:rsidR="001B0FBC" w:rsidRPr="001B0FBC" w:rsidRDefault="001B0FBC" w:rsidP="001B0FBC">
      <w:pPr>
        <w:pStyle w:val="NormalWeb"/>
        <w:numPr>
          <w:ilvl w:val="0"/>
          <w:numId w:val="31"/>
        </w:numPr>
        <w:shd w:val="clear" w:color="auto" w:fill="FFFFFF"/>
        <w:spacing w:before="0" w:beforeAutospacing="0" w:after="0" w:afterAutospacing="0"/>
        <w:rPr>
          <w:rFonts w:ascii="Arial" w:hAnsi="Arial" w:cs="Arial"/>
          <w:color w:val="000000"/>
          <w:sz w:val="22"/>
          <w:szCs w:val="22"/>
        </w:rPr>
      </w:pPr>
      <w:r w:rsidRPr="001B0FBC">
        <w:rPr>
          <w:rFonts w:ascii="Arial" w:hAnsi="Arial" w:cs="Arial"/>
          <w:color w:val="000000"/>
          <w:sz w:val="22"/>
          <w:szCs w:val="22"/>
        </w:rPr>
        <w:t>Precision: How accurate is your model. In other words, you can say, when a model makes a prediction, how often it is correct. In this case, the training and the test sets were correct 100% of the time.</w:t>
      </w:r>
    </w:p>
    <w:p w14:paraId="76AB9A96" w14:textId="7D3BC9ED" w:rsidR="001B0FBC" w:rsidRDefault="001B0FBC" w:rsidP="001B0FBC">
      <w:pPr>
        <w:pStyle w:val="NormalWeb"/>
        <w:numPr>
          <w:ilvl w:val="0"/>
          <w:numId w:val="31"/>
        </w:numPr>
        <w:shd w:val="clear" w:color="auto" w:fill="FFFFFF"/>
        <w:spacing w:before="0" w:beforeAutospacing="0" w:after="0" w:afterAutospacing="0"/>
        <w:rPr>
          <w:rFonts w:ascii="Helvetica Neue" w:hAnsi="Helvetica Neue"/>
          <w:color w:val="000000"/>
          <w:sz w:val="21"/>
          <w:szCs w:val="21"/>
        </w:rPr>
      </w:pPr>
      <w:r w:rsidRPr="001B0FBC">
        <w:rPr>
          <w:rFonts w:ascii="Arial" w:hAnsi="Arial" w:cs="Arial"/>
          <w:color w:val="000000"/>
          <w:sz w:val="22"/>
          <w:szCs w:val="22"/>
        </w:rPr>
        <w:t>Recall: Sensitivity number was 100% for the training and the test set</w:t>
      </w:r>
      <w:r w:rsidRPr="001B0FBC">
        <w:rPr>
          <w:rFonts w:ascii="Arial" w:hAnsi="Arial" w:cs="Arial"/>
          <w:color w:val="000000"/>
          <w:sz w:val="22"/>
          <w:szCs w:val="22"/>
        </w:rPr>
        <w:t>.</w:t>
      </w:r>
    </w:p>
    <w:p w14:paraId="49447FFF" w14:textId="6D0A1213" w:rsidR="003A42F5" w:rsidRDefault="003A42F5" w:rsidP="003A42F5">
      <w:pPr>
        <w:pStyle w:val="Heading3"/>
        <w:rPr>
          <w:lang w:val="en-US"/>
        </w:rPr>
      </w:pPr>
      <w:bookmarkStart w:id="23" w:name="_Toc527451214"/>
      <w:r>
        <w:rPr>
          <w:lang w:val="en-US"/>
        </w:rPr>
        <w:t>ROC Curve</w:t>
      </w:r>
      <w:bookmarkEnd w:id="23"/>
    </w:p>
    <w:p w14:paraId="3D415CFE" w14:textId="77777777" w:rsidR="003A42F5" w:rsidRDefault="003A42F5" w:rsidP="003A42F5">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1DFF3CCA" w14:textId="1B6E7C0B" w:rsidR="001B0FBC" w:rsidRPr="001B0FBC" w:rsidRDefault="001B0FBC" w:rsidP="001B0FBC">
      <w:pPr>
        <w:pStyle w:val="ListParagraph"/>
        <w:numPr>
          <w:ilvl w:val="0"/>
          <w:numId w:val="18"/>
        </w:numPr>
        <w:rPr>
          <w:rFonts w:ascii="Arial" w:hAnsi="Arial" w:cs="Arial"/>
          <w:sz w:val="22"/>
          <w:szCs w:val="22"/>
        </w:rPr>
      </w:pPr>
      <w:r w:rsidRPr="00CA2AAE">
        <w:rPr>
          <w:rFonts w:ascii="Arial" w:hAnsi="Arial" w:cs="Arial"/>
          <w:color w:val="000000"/>
          <w:sz w:val="22"/>
          <w:szCs w:val="22"/>
          <w:shd w:val="clear" w:color="auto" w:fill="FFFFFF"/>
        </w:rPr>
        <w:t>AUC score for the case is 1. AUC score 1 represents perfect classifier.</w:t>
      </w:r>
    </w:p>
    <w:p w14:paraId="7899804B" w14:textId="2BB07992" w:rsidR="001B0FBC" w:rsidRDefault="001B0FBC" w:rsidP="001B0FBC">
      <w:pPr>
        <w:pStyle w:val="Heading3"/>
      </w:pPr>
      <w:bookmarkStart w:id="24" w:name="_Toc527451215"/>
      <w:r>
        <w:t>Cross Validation Score</w:t>
      </w:r>
      <w:bookmarkEnd w:id="24"/>
    </w:p>
    <w:p w14:paraId="2C349FC5" w14:textId="33AB874C" w:rsidR="001B0FBC" w:rsidRPr="001B0FBC" w:rsidRDefault="001B0FBC" w:rsidP="001B0FBC">
      <w:pPr>
        <w:pStyle w:val="DefaultText"/>
      </w:pPr>
      <w:r>
        <w:t>The cross-validation score was 87.67%</w:t>
      </w:r>
    </w:p>
    <w:p w14:paraId="111F7889" w14:textId="190908E8" w:rsidR="003115B0" w:rsidRDefault="003115B0" w:rsidP="003115B0">
      <w:pPr>
        <w:pStyle w:val="Heading3"/>
        <w:rPr>
          <w:lang w:val="en-US"/>
        </w:rPr>
      </w:pPr>
      <w:bookmarkStart w:id="25" w:name="_Toc527451216"/>
      <w:r>
        <w:rPr>
          <w:lang w:val="en-US"/>
        </w:rPr>
        <w:lastRenderedPageBreak/>
        <w:t>IBM Watson Studio Model Evaluation</w:t>
      </w:r>
      <w:bookmarkEnd w:id="25"/>
    </w:p>
    <w:p w14:paraId="1D5CC55A" w14:textId="13B517F5"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sidR="00395AF4">
        <w:rPr>
          <w:lang w:val="en-US"/>
        </w:rPr>
        <w:t>a</w:t>
      </w:r>
      <w:proofErr w:type="gramEnd"/>
      <w:r>
        <w:rPr>
          <w:lang w:val="en-US"/>
        </w:rPr>
        <w:t xml:space="preserve"> AUC score of .5, however the overall evaluation was “poor”</w:t>
      </w:r>
    </w:p>
    <w:p w14:paraId="1F397DF8" w14:textId="3E695441" w:rsidR="00CA110A" w:rsidRDefault="00DF386D" w:rsidP="00CA110A">
      <w:pPr>
        <w:pStyle w:val="Heading2"/>
        <w:rPr>
          <w:lang w:val="en-US"/>
        </w:rPr>
      </w:pPr>
      <w:bookmarkStart w:id="26" w:name="_Toc527451217"/>
      <w:proofErr w:type="spellStart"/>
      <w:r w:rsidRPr="00DF386D">
        <w:rPr>
          <w:lang w:val="en-US"/>
        </w:rPr>
        <w:t>GradientBoostingClassifier</w:t>
      </w:r>
      <w:bookmarkEnd w:id="26"/>
      <w:proofErr w:type="spellEnd"/>
    </w:p>
    <w:p w14:paraId="5E08D591" w14:textId="71760FAF" w:rsidR="008F5A13" w:rsidRDefault="00DF386D" w:rsidP="00DF386D">
      <w:r>
        <w:t>The</w:t>
      </w:r>
      <w:r w:rsidRPr="00DF386D">
        <w:t xml:space="preserve"> next model was a </w:t>
      </w:r>
      <w:r>
        <w:t>gradient boost</w:t>
      </w:r>
      <w:r w:rsidRPr="00DF386D">
        <w:t>. I found that there were eight important features for this model; “</w:t>
      </w:r>
      <w:proofErr w:type="spellStart"/>
      <w:r w:rsidRPr="00DF386D">
        <w:t>Cycle_Quanternary</w:t>
      </w:r>
      <w:proofErr w:type="spellEnd"/>
      <w:r w:rsidRPr="00DF386D">
        <w:t xml:space="preserve">”, </w:t>
      </w:r>
      <w:r w:rsidR="001B0FBC" w:rsidRPr="00DF386D">
        <w:t>“Interest Rate”</w:t>
      </w:r>
      <w:r w:rsidR="001B0FBC">
        <w:t xml:space="preserve">, </w:t>
      </w:r>
      <w:r w:rsidRPr="00DF386D">
        <w:t xml:space="preserve">“Last Pay Amount”, </w:t>
      </w:r>
      <w:r w:rsidR="001B0FBC" w:rsidRPr="00DF386D">
        <w:t>“OOS Days Left</w:t>
      </w:r>
      <w:proofErr w:type="gramStart"/>
      <w:r w:rsidR="001B0FBC" w:rsidRPr="00DF386D">
        <w:t>”</w:t>
      </w:r>
      <w:r w:rsidR="001B0FBC" w:rsidRPr="00DF386D">
        <w:t xml:space="preserve"> </w:t>
      </w:r>
      <w:r w:rsidR="001B0FBC">
        <w:t>,</w:t>
      </w:r>
      <w:proofErr w:type="gramEnd"/>
      <w:r w:rsidRPr="00DF386D">
        <w:t>“Remaining Balance”</w:t>
      </w:r>
      <w:r w:rsidR="001B0FBC">
        <w:t>.</w:t>
      </w:r>
    </w:p>
    <w:p w14:paraId="59449ACB" w14:textId="77777777" w:rsidR="001B0FBC" w:rsidRDefault="001B0FBC" w:rsidP="00DF386D"/>
    <w:p w14:paraId="6E5AB482" w14:textId="701BB184" w:rsidR="001B0FBC" w:rsidRDefault="001B0FBC" w:rsidP="00DF386D">
      <w:r w:rsidRPr="00CA2AAE">
        <w:t>Based on all the scores I'm suspicious of this model not being over fitted</w:t>
      </w:r>
    </w:p>
    <w:p w14:paraId="5B72507B" w14:textId="7D7CDEF2" w:rsidR="00DF386D" w:rsidRDefault="00DF386D" w:rsidP="00DF386D">
      <w:pPr>
        <w:pStyle w:val="Heading3"/>
      </w:pPr>
      <w:bookmarkStart w:id="27" w:name="_Toc527451218"/>
      <w:r>
        <w:t>Confusion Matrix Evaluation Metrics</w:t>
      </w:r>
      <w:bookmarkEnd w:id="27"/>
    </w:p>
    <w:p w14:paraId="0416663B" w14:textId="77777777" w:rsidR="001B0FBC" w:rsidRPr="001B0FBC" w:rsidRDefault="001B0FBC" w:rsidP="001B0FBC">
      <w:pPr>
        <w:pStyle w:val="NormalWeb"/>
        <w:numPr>
          <w:ilvl w:val="0"/>
          <w:numId w:val="32"/>
        </w:numPr>
        <w:shd w:val="clear" w:color="auto" w:fill="FFFFFF"/>
        <w:spacing w:before="0" w:beforeAutospacing="0" w:after="0" w:afterAutospacing="0"/>
        <w:rPr>
          <w:rFonts w:ascii="Arial" w:hAnsi="Arial" w:cs="Arial"/>
          <w:color w:val="000000"/>
          <w:sz w:val="22"/>
          <w:szCs w:val="22"/>
        </w:rPr>
      </w:pPr>
      <w:r w:rsidRPr="001B0FBC">
        <w:rPr>
          <w:rFonts w:ascii="Arial" w:hAnsi="Arial" w:cs="Arial"/>
          <w:color w:val="000000"/>
          <w:sz w:val="22"/>
          <w:szCs w:val="22"/>
        </w:rPr>
        <w:t>Accuracy: Classification rate of 97.26% for the training and 100% for the test. Because I only have one hold out for the test, so I might have gotten lucky</w:t>
      </w:r>
    </w:p>
    <w:p w14:paraId="6A5CA499" w14:textId="77777777" w:rsidR="001B0FBC" w:rsidRPr="001B0FBC" w:rsidRDefault="001B0FBC" w:rsidP="001B0FBC">
      <w:pPr>
        <w:pStyle w:val="NormalWeb"/>
        <w:numPr>
          <w:ilvl w:val="0"/>
          <w:numId w:val="32"/>
        </w:numPr>
        <w:shd w:val="clear" w:color="auto" w:fill="FFFFFF"/>
        <w:spacing w:before="0" w:beforeAutospacing="0" w:after="0" w:afterAutospacing="0"/>
        <w:rPr>
          <w:rFonts w:ascii="Arial" w:hAnsi="Arial" w:cs="Arial"/>
          <w:color w:val="000000"/>
          <w:sz w:val="22"/>
          <w:szCs w:val="22"/>
        </w:rPr>
      </w:pPr>
      <w:r w:rsidRPr="001B0FBC">
        <w:rPr>
          <w:rFonts w:ascii="Arial" w:hAnsi="Arial" w:cs="Arial"/>
          <w:color w:val="000000"/>
          <w:sz w:val="22"/>
          <w:szCs w:val="22"/>
        </w:rPr>
        <w:t>Precision: How accurate is your model. In other words, you can say, when a model makes a prediction, how often it is correct. In this case, the training set was correct 94.74% of the time and the test set was correct 100% of the time.</w:t>
      </w:r>
    </w:p>
    <w:p w14:paraId="7F236023" w14:textId="77777777" w:rsidR="001B0FBC" w:rsidRPr="001B0FBC" w:rsidRDefault="001B0FBC" w:rsidP="001B0FBC">
      <w:pPr>
        <w:pStyle w:val="NormalWeb"/>
        <w:numPr>
          <w:ilvl w:val="0"/>
          <w:numId w:val="32"/>
        </w:numPr>
        <w:shd w:val="clear" w:color="auto" w:fill="FFFFFF"/>
        <w:spacing w:before="0" w:beforeAutospacing="0" w:after="0" w:afterAutospacing="0"/>
        <w:rPr>
          <w:rFonts w:ascii="Arial" w:hAnsi="Arial" w:cs="Arial"/>
          <w:color w:val="000000"/>
          <w:sz w:val="22"/>
          <w:szCs w:val="22"/>
        </w:rPr>
      </w:pPr>
      <w:r w:rsidRPr="001B0FBC">
        <w:rPr>
          <w:rFonts w:ascii="Arial" w:hAnsi="Arial" w:cs="Arial"/>
          <w:color w:val="000000"/>
          <w:sz w:val="22"/>
          <w:szCs w:val="22"/>
        </w:rPr>
        <w:t>Recall: Sensitivity number was 100% for the training and the test set.</w:t>
      </w:r>
    </w:p>
    <w:p w14:paraId="03D81D94" w14:textId="37FE1FDC" w:rsidR="00E24917" w:rsidRDefault="001B0FBC" w:rsidP="001B0FBC">
      <w:pPr>
        <w:pStyle w:val="Heading3"/>
        <w:rPr>
          <w:lang w:val="en-US"/>
        </w:rPr>
      </w:pPr>
      <w:r>
        <w:rPr>
          <w:lang w:val="en-US"/>
        </w:rPr>
        <w:t xml:space="preserve"> </w:t>
      </w:r>
      <w:bookmarkStart w:id="28" w:name="_Toc527451219"/>
      <w:r w:rsidR="00E24917">
        <w:rPr>
          <w:lang w:val="en-US"/>
        </w:rPr>
        <w:t>ROC Curve</w:t>
      </w:r>
      <w:bookmarkEnd w:id="28"/>
    </w:p>
    <w:p w14:paraId="3ABBABEA" w14:textId="77777777" w:rsidR="00DF386D" w:rsidRDefault="00DF386D" w:rsidP="00DF386D">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7DAE8C13" w14:textId="108472E4" w:rsidR="00E24917" w:rsidRPr="001B0FBC" w:rsidRDefault="001B0FBC" w:rsidP="001B0FBC">
      <w:pPr>
        <w:pStyle w:val="ListParagraph"/>
        <w:numPr>
          <w:ilvl w:val="0"/>
          <w:numId w:val="18"/>
        </w:numPr>
        <w:rPr>
          <w:rFonts w:ascii="Arial" w:hAnsi="Arial" w:cs="Arial"/>
          <w:sz w:val="22"/>
          <w:szCs w:val="22"/>
        </w:rPr>
      </w:pPr>
      <w:r w:rsidRPr="001B0FBC">
        <w:rPr>
          <w:rFonts w:ascii="Arial" w:hAnsi="Arial" w:cs="Arial"/>
          <w:color w:val="000000"/>
          <w:sz w:val="22"/>
          <w:szCs w:val="22"/>
          <w:shd w:val="clear" w:color="auto" w:fill="FFFFFF"/>
        </w:rPr>
        <w:t>AUC score for the case is 0.996. AUC score 1 represents perfect classifier</w:t>
      </w:r>
      <w:r w:rsidRPr="001B0FBC">
        <w:rPr>
          <w:rFonts w:ascii="Arial" w:hAnsi="Arial" w:cs="Arial"/>
          <w:color w:val="000000"/>
          <w:sz w:val="22"/>
          <w:szCs w:val="22"/>
          <w:shd w:val="clear" w:color="auto" w:fill="FFFFFF"/>
        </w:rPr>
        <w:t>.</w:t>
      </w:r>
    </w:p>
    <w:p w14:paraId="443855F1" w14:textId="041226C5" w:rsidR="001B0FBC" w:rsidRDefault="001B0FBC" w:rsidP="001B0FBC">
      <w:pPr>
        <w:pStyle w:val="Heading3"/>
      </w:pPr>
      <w:bookmarkStart w:id="29" w:name="_Toc527451220"/>
      <w:r>
        <w:t>Cross Validation Score</w:t>
      </w:r>
      <w:bookmarkEnd w:id="29"/>
    </w:p>
    <w:p w14:paraId="4765F6B5" w14:textId="1D53BA9D" w:rsidR="001B0FBC" w:rsidRPr="001B0FBC" w:rsidRDefault="001B0FBC" w:rsidP="001B0FBC">
      <w:pPr>
        <w:pStyle w:val="DefaultText"/>
      </w:pPr>
      <w:r>
        <w:t>The cross-validation score was 87.67%</w:t>
      </w:r>
    </w:p>
    <w:p w14:paraId="0A1FCD60" w14:textId="58B1CA8D" w:rsidR="003115B0" w:rsidRDefault="003115B0" w:rsidP="003115B0">
      <w:pPr>
        <w:pStyle w:val="Heading3"/>
        <w:rPr>
          <w:lang w:val="en-US"/>
        </w:rPr>
      </w:pPr>
      <w:bookmarkStart w:id="30" w:name="_Toc527451221"/>
      <w:r>
        <w:rPr>
          <w:lang w:val="en-US"/>
        </w:rPr>
        <w:t>IBM Watson Studio Model Evaluation</w:t>
      </w:r>
      <w:bookmarkEnd w:id="30"/>
    </w:p>
    <w:p w14:paraId="37B46E39" w14:textId="3F0D22A3" w:rsidR="003115B0" w:rsidRPr="003115B0" w:rsidRDefault="003115B0" w:rsidP="003115B0">
      <w:pPr>
        <w:pStyle w:val="DefaultText"/>
        <w:rPr>
          <w:lang w:val="en-US"/>
        </w:rPr>
      </w:pPr>
      <w:r>
        <w:rPr>
          <w:lang w:val="en-US"/>
        </w:rPr>
        <w:t xml:space="preserve">I wanted to see how Watson Studio’s automated model builder would do with this data. It’s version of a Random Forest model gave </w:t>
      </w:r>
      <w:proofErr w:type="gramStart"/>
      <w:r>
        <w:rPr>
          <w:lang w:val="en-US"/>
        </w:rPr>
        <w:t>a</w:t>
      </w:r>
      <w:proofErr w:type="gramEnd"/>
      <w:r>
        <w:rPr>
          <w:lang w:val="en-US"/>
        </w:rPr>
        <w:t xml:space="preserve"> AUC score of .833, also the overall evaluation was “good”</w:t>
      </w:r>
    </w:p>
    <w:p w14:paraId="12D20F2A" w14:textId="77777777" w:rsidR="00B47F49" w:rsidRDefault="00B47B39" w:rsidP="00B47B39">
      <w:pPr>
        <w:pStyle w:val="Heading2"/>
      </w:pPr>
      <w:bookmarkStart w:id="31" w:name="_Toc527451222"/>
      <w:proofErr w:type="spellStart"/>
      <w:r>
        <w:t>KNeighbors</w:t>
      </w:r>
      <w:bookmarkEnd w:id="31"/>
      <w:proofErr w:type="spellEnd"/>
    </w:p>
    <w:p w14:paraId="1F9C6D04" w14:textId="07D8BA7B" w:rsidR="00B47B39" w:rsidRDefault="00B47B39" w:rsidP="00B47B39">
      <w:pPr>
        <w:pStyle w:val="DefaultText"/>
        <w:rPr>
          <w:lang w:val="en-US"/>
        </w:rPr>
      </w:pPr>
      <w:r>
        <w:t>The final model used was K</w:t>
      </w:r>
      <w:r w:rsidR="0098429F">
        <w:t xml:space="preserve"> Nearest </w:t>
      </w:r>
      <w:proofErr w:type="spellStart"/>
      <w:r w:rsidR="0098429F">
        <w:t>Neighbors</w:t>
      </w:r>
      <w:proofErr w:type="spellEnd"/>
      <w:r w:rsidR="0098429F">
        <w:t xml:space="preserve">. I used the following as features; </w:t>
      </w:r>
      <w:r w:rsidR="0098429F">
        <w:rPr>
          <w:lang w:val="en-US"/>
        </w:rPr>
        <w:t>“</w:t>
      </w:r>
      <w:proofErr w:type="spellStart"/>
      <w:r w:rsidR="0098429F">
        <w:rPr>
          <w:lang w:val="en-US"/>
        </w:rPr>
        <w:t>Cycle_Quanternary</w:t>
      </w:r>
      <w:proofErr w:type="spellEnd"/>
      <w:r w:rsidR="0098429F">
        <w:rPr>
          <w:lang w:val="en-US"/>
        </w:rPr>
        <w:t>”, “</w:t>
      </w:r>
      <w:proofErr w:type="spellStart"/>
      <w:r w:rsidR="0098429F">
        <w:rPr>
          <w:lang w:val="en-US"/>
        </w:rPr>
        <w:t>Cycle_Tertiary</w:t>
      </w:r>
      <w:proofErr w:type="spellEnd"/>
      <w:r w:rsidR="0098429F">
        <w:rPr>
          <w:lang w:val="en-US"/>
        </w:rPr>
        <w:t>”, and “</w:t>
      </w:r>
      <w:proofErr w:type="spellStart"/>
      <w:r w:rsidR="0098429F">
        <w:rPr>
          <w:lang w:val="en-US"/>
        </w:rPr>
        <w:t>Cycle_Secondary</w:t>
      </w:r>
      <w:proofErr w:type="spellEnd"/>
      <w:r w:rsidR="001E58D0">
        <w:rPr>
          <w:lang w:val="en-US"/>
        </w:rPr>
        <w:t>.</w:t>
      </w:r>
    </w:p>
    <w:p w14:paraId="2076C672" w14:textId="1A976A53" w:rsidR="001E58D0" w:rsidRPr="001E58D0" w:rsidRDefault="001E58D0" w:rsidP="00B47B39">
      <w:pPr>
        <w:pStyle w:val="DefaultText"/>
      </w:pPr>
      <w:r w:rsidRPr="001E58D0">
        <w:t xml:space="preserve">Based on the ROC curve and the cross validation score this model did not perform very </w:t>
      </w:r>
      <w:proofErr w:type="gramStart"/>
      <w:r w:rsidRPr="001E58D0">
        <w:t>well, and</w:t>
      </w:r>
      <w:proofErr w:type="gramEnd"/>
      <w:r w:rsidRPr="001E58D0">
        <w:t xml:space="preserve"> would not be deploye</w:t>
      </w:r>
      <w:r>
        <w:t>d.</w:t>
      </w:r>
    </w:p>
    <w:p w14:paraId="3197BA52" w14:textId="528C3B97" w:rsidR="00DF386D" w:rsidRDefault="00DF386D" w:rsidP="00DF386D">
      <w:pPr>
        <w:pStyle w:val="Heading3"/>
      </w:pPr>
      <w:bookmarkStart w:id="32" w:name="_Toc527451223"/>
      <w:r>
        <w:lastRenderedPageBreak/>
        <w:t>Confusion Matrix Evaluation Metrics</w:t>
      </w:r>
      <w:bookmarkEnd w:id="32"/>
    </w:p>
    <w:p w14:paraId="196AC77F" w14:textId="77777777" w:rsidR="001E58D0" w:rsidRPr="001E58D0" w:rsidRDefault="001E58D0" w:rsidP="001E58D0">
      <w:pPr>
        <w:pStyle w:val="NormalWeb"/>
        <w:numPr>
          <w:ilvl w:val="0"/>
          <w:numId w:val="33"/>
        </w:numPr>
        <w:shd w:val="clear" w:color="auto" w:fill="FFFFFF"/>
        <w:spacing w:before="0" w:beforeAutospacing="0" w:after="0" w:afterAutospacing="0"/>
        <w:rPr>
          <w:rFonts w:ascii="Arial" w:hAnsi="Arial" w:cs="Arial"/>
          <w:color w:val="000000"/>
          <w:sz w:val="22"/>
          <w:szCs w:val="22"/>
        </w:rPr>
      </w:pPr>
      <w:r w:rsidRPr="001E58D0">
        <w:rPr>
          <w:rFonts w:ascii="Arial" w:hAnsi="Arial" w:cs="Arial"/>
          <w:color w:val="000000"/>
          <w:sz w:val="22"/>
          <w:szCs w:val="22"/>
        </w:rPr>
        <w:t>Accuracy: Classification rate of 58.9% for the training and 100% for the test. Because I only have one hold out for the test, so I got lucky</w:t>
      </w:r>
    </w:p>
    <w:p w14:paraId="30741F0A" w14:textId="77777777" w:rsidR="001E58D0" w:rsidRPr="001E58D0" w:rsidRDefault="001E58D0" w:rsidP="001E58D0">
      <w:pPr>
        <w:pStyle w:val="NormalWeb"/>
        <w:numPr>
          <w:ilvl w:val="0"/>
          <w:numId w:val="33"/>
        </w:numPr>
        <w:shd w:val="clear" w:color="auto" w:fill="FFFFFF"/>
        <w:spacing w:before="0" w:beforeAutospacing="0" w:after="0" w:afterAutospacing="0"/>
        <w:rPr>
          <w:rFonts w:ascii="Arial" w:hAnsi="Arial" w:cs="Arial"/>
          <w:color w:val="000000"/>
          <w:sz w:val="22"/>
          <w:szCs w:val="22"/>
        </w:rPr>
      </w:pPr>
      <w:r w:rsidRPr="001E58D0">
        <w:rPr>
          <w:rFonts w:ascii="Arial" w:hAnsi="Arial" w:cs="Arial"/>
          <w:color w:val="000000"/>
          <w:sz w:val="22"/>
          <w:szCs w:val="22"/>
        </w:rPr>
        <w:t>Precision: How accurate is your model. In other words, you can say, when a model makes a prediction, how often it is correct. In this case, the training set was correct 100% of the time so was the test set.</w:t>
      </w:r>
    </w:p>
    <w:p w14:paraId="68D6E5F2" w14:textId="4F08363E" w:rsidR="00DF386D" w:rsidRPr="001E58D0" w:rsidRDefault="001E58D0" w:rsidP="001E58D0">
      <w:pPr>
        <w:pStyle w:val="NormalWeb"/>
        <w:numPr>
          <w:ilvl w:val="0"/>
          <w:numId w:val="33"/>
        </w:numPr>
        <w:shd w:val="clear" w:color="auto" w:fill="FFFFFF"/>
        <w:spacing w:before="0" w:beforeAutospacing="0" w:after="0" w:afterAutospacing="0"/>
        <w:rPr>
          <w:rFonts w:ascii="Helvetica Neue" w:hAnsi="Helvetica Neue"/>
          <w:color w:val="000000"/>
          <w:sz w:val="21"/>
          <w:szCs w:val="21"/>
        </w:rPr>
      </w:pPr>
      <w:r w:rsidRPr="001E58D0">
        <w:rPr>
          <w:rFonts w:ascii="Arial" w:hAnsi="Arial" w:cs="Arial"/>
          <w:color w:val="000000"/>
          <w:sz w:val="22"/>
          <w:szCs w:val="22"/>
        </w:rPr>
        <w:t>Recall: Sensitivity number is 16.67% for the training set but was 100% for the test set</w:t>
      </w:r>
      <w:r w:rsidRPr="001E58D0">
        <w:rPr>
          <w:rFonts w:ascii="Arial" w:hAnsi="Arial" w:cs="Arial"/>
          <w:color w:val="000000"/>
          <w:sz w:val="22"/>
          <w:szCs w:val="22"/>
        </w:rPr>
        <w:t>.</w:t>
      </w:r>
    </w:p>
    <w:p w14:paraId="44CC2C8D" w14:textId="66E07A9D" w:rsidR="00DF386D" w:rsidRDefault="00DF386D" w:rsidP="00DF386D">
      <w:pPr>
        <w:pStyle w:val="Heading3"/>
      </w:pPr>
      <w:bookmarkStart w:id="33" w:name="_Toc527451224"/>
      <w:r>
        <w:t>ROC Curve</w:t>
      </w:r>
      <w:bookmarkEnd w:id="33"/>
    </w:p>
    <w:p w14:paraId="69636E95" w14:textId="77777777" w:rsidR="00C23E8D" w:rsidRDefault="00C23E8D" w:rsidP="00C23E8D">
      <w:pPr>
        <w:rPr>
          <w:rFonts w:ascii="Helvetica Neue" w:hAnsi="Helvetica Neue"/>
          <w:color w:val="000000"/>
          <w:sz w:val="21"/>
          <w:szCs w:val="21"/>
          <w:shd w:val="clear" w:color="auto" w:fill="FFFFFF"/>
        </w:rPr>
      </w:pPr>
      <w:r w:rsidRPr="00B47F49">
        <w:rPr>
          <w:rFonts w:ascii="Helvetica Neue" w:hAnsi="Helvetica Neue"/>
          <w:color w:val="000000"/>
          <w:sz w:val="21"/>
          <w:szCs w:val="21"/>
          <w:shd w:val="clear" w:color="auto" w:fill="FFFFFF"/>
        </w:rPr>
        <w:t>Receiver Operating Characteristic</w:t>
      </w:r>
      <w:r>
        <w:rPr>
          <w:rFonts w:ascii="Helvetica Neue" w:hAnsi="Helvetica Neue"/>
          <w:color w:val="000000"/>
          <w:sz w:val="21"/>
          <w:szCs w:val="21"/>
          <w:shd w:val="clear" w:color="auto" w:fill="FFFFFF"/>
        </w:rPr>
        <w:t xml:space="preserve"> </w:t>
      </w:r>
      <w:r w:rsidRPr="00B47F49">
        <w:rPr>
          <w:rFonts w:ascii="Helvetica Neue" w:hAnsi="Helvetica Neue"/>
          <w:color w:val="000000"/>
          <w:sz w:val="21"/>
          <w:szCs w:val="21"/>
          <w:shd w:val="clear" w:color="auto" w:fill="FFFFFF"/>
        </w:rPr>
        <w:t>(ROC) curve is a plot of the true positive rate against the false positive rate. It shows the tradeoff between sensitivity and specificity.</w:t>
      </w:r>
    </w:p>
    <w:p w14:paraId="5A087EBE" w14:textId="2800E4D5" w:rsidR="001E58D0" w:rsidRPr="001E58D0" w:rsidRDefault="001E58D0" w:rsidP="001E58D0">
      <w:pPr>
        <w:pStyle w:val="ListParagraph"/>
        <w:numPr>
          <w:ilvl w:val="0"/>
          <w:numId w:val="18"/>
        </w:numPr>
        <w:rPr>
          <w:rFonts w:ascii="Arial" w:hAnsi="Arial" w:cs="Arial"/>
          <w:sz w:val="22"/>
          <w:szCs w:val="22"/>
        </w:rPr>
      </w:pPr>
      <w:r w:rsidRPr="001E58D0">
        <w:rPr>
          <w:rFonts w:ascii="Arial" w:hAnsi="Arial" w:cs="Arial"/>
          <w:color w:val="000000"/>
          <w:sz w:val="22"/>
          <w:szCs w:val="22"/>
          <w:shd w:val="clear" w:color="auto" w:fill="FFFFFF"/>
        </w:rPr>
        <w:t>AUC score for the case is 0.595. AUC score 1 represents perfect classifier, and 0.595 represents a worthless classifier</w:t>
      </w:r>
      <w:r>
        <w:rPr>
          <w:rFonts w:ascii="Arial" w:hAnsi="Arial" w:cs="Arial"/>
          <w:color w:val="000000"/>
          <w:sz w:val="22"/>
          <w:szCs w:val="22"/>
          <w:shd w:val="clear" w:color="auto" w:fill="FFFFFF"/>
        </w:rPr>
        <w:t>.</w:t>
      </w:r>
    </w:p>
    <w:p w14:paraId="455785E3" w14:textId="4ACF0511" w:rsidR="001E58D0" w:rsidRDefault="001E58D0" w:rsidP="001E58D0">
      <w:pPr>
        <w:pStyle w:val="Heading3"/>
      </w:pPr>
      <w:bookmarkStart w:id="34" w:name="_Toc527451225"/>
      <w:r>
        <w:t>Cross Validation Score</w:t>
      </w:r>
      <w:bookmarkEnd w:id="34"/>
      <w:r>
        <w:t xml:space="preserve"> </w:t>
      </w:r>
    </w:p>
    <w:p w14:paraId="03023898" w14:textId="1FC38C66" w:rsidR="001E58D0" w:rsidRPr="001E58D0" w:rsidRDefault="001E58D0" w:rsidP="001E58D0">
      <w:pPr>
        <w:pStyle w:val="DefaultText"/>
      </w:pPr>
      <w:r>
        <w:t xml:space="preserve">The cross-validation score was </w:t>
      </w:r>
      <w:r w:rsidR="00F05296">
        <w:t>41.1%</w:t>
      </w:r>
    </w:p>
    <w:p w14:paraId="7500F90D" w14:textId="0915D822" w:rsidR="00E24917" w:rsidRPr="00C23E8D" w:rsidRDefault="00E24917" w:rsidP="00E24917">
      <w:pPr>
        <w:pStyle w:val="DefaultText"/>
      </w:pPr>
    </w:p>
    <w:p w14:paraId="0B919660" w14:textId="77777777" w:rsidR="00F76306" w:rsidRPr="00B47B39" w:rsidRDefault="00F76306" w:rsidP="00B47B39">
      <w:pPr>
        <w:pStyle w:val="DefaultText"/>
      </w:pPr>
    </w:p>
    <w:p w14:paraId="6B42977F" w14:textId="77777777" w:rsidR="00BC743A" w:rsidRDefault="00BC743A" w:rsidP="00BC743A">
      <w:pPr>
        <w:pStyle w:val="Heading1"/>
      </w:pPr>
      <w:bookmarkStart w:id="35" w:name="_Toc527451226"/>
      <w:r>
        <w:lastRenderedPageBreak/>
        <w:t>Evaluate the Model</w:t>
      </w:r>
      <w:bookmarkEnd w:id="35"/>
    </w:p>
    <w:p w14:paraId="74BACCEF" w14:textId="18D9C333" w:rsidR="00A80205" w:rsidRDefault="00565A8D" w:rsidP="00A80205">
      <w:pPr>
        <w:pStyle w:val="DefaultText"/>
      </w:pPr>
      <w:r>
        <w:t xml:space="preserve">Because the data set is small </w:t>
      </w:r>
      <w:r w:rsidR="001C4BF2">
        <w:t xml:space="preserve">evaluation is a bit tricky, however based on the cross-validation scores and the ROC curves I believe that all the models except for the K-Nearest </w:t>
      </w:r>
      <w:proofErr w:type="spellStart"/>
      <w:proofErr w:type="gramStart"/>
      <w:r w:rsidR="001C4BF2">
        <w:t>Neighbors</w:t>
      </w:r>
      <w:proofErr w:type="spellEnd"/>
      <w:r w:rsidR="001C4BF2">
        <w:t xml:space="preserve">  would</w:t>
      </w:r>
      <w:proofErr w:type="gramEnd"/>
      <w:r w:rsidR="001C4BF2">
        <w:t xml:space="preserve"> do a good job at answering the problem statement.</w:t>
      </w:r>
    </w:p>
    <w:p w14:paraId="1A2A916B" w14:textId="77777777" w:rsidR="00710127" w:rsidRDefault="00710127" w:rsidP="00A80205">
      <w:pPr>
        <w:pStyle w:val="DefaultText"/>
      </w:pPr>
    </w:p>
    <w:tbl>
      <w:tblPr>
        <w:tblStyle w:val="TableGrid"/>
        <w:tblW w:w="0" w:type="auto"/>
        <w:tblLook w:val="04A0" w:firstRow="1" w:lastRow="0" w:firstColumn="1" w:lastColumn="0" w:noHBand="0" w:noVBand="1"/>
      </w:tblPr>
      <w:tblGrid>
        <w:gridCol w:w="2288"/>
        <w:gridCol w:w="1211"/>
        <w:gridCol w:w="1278"/>
        <w:gridCol w:w="1404"/>
        <w:gridCol w:w="1420"/>
        <w:gridCol w:w="2027"/>
      </w:tblGrid>
      <w:tr w:rsidR="00565A8D" w14:paraId="1CAC191E" w14:textId="194E5E43" w:rsidTr="00565A8D">
        <w:tc>
          <w:tcPr>
            <w:tcW w:w="2288" w:type="dxa"/>
            <w:vMerge w:val="restart"/>
            <w:vAlign w:val="center"/>
          </w:tcPr>
          <w:p w14:paraId="089313C0" w14:textId="30FC7411" w:rsidR="00565A8D" w:rsidRDefault="00565A8D" w:rsidP="00710127">
            <w:pPr>
              <w:pStyle w:val="DefaultText"/>
              <w:jc w:val="center"/>
            </w:pPr>
            <w:r>
              <w:t>Model</w:t>
            </w:r>
          </w:p>
        </w:tc>
        <w:tc>
          <w:tcPr>
            <w:tcW w:w="2489" w:type="dxa"/>
            <w:gridSpan w:val="2"/>
          </w:tcPr>
          <w:p w14:paraId="6C558D36" w14:textId="6E1B4852" w:rsidR="00565A8D" w:rsidRDefault="00565A8D" w:rsidP="00710127">
            <w:pPr>
              <w:pStyle w:val="DefaultText"/>
              <w:jc w:val="center"/>
            </w:pPr>
            <w:r>
              <w:t>Accuracy</w:t>
            </w:r>
          </w:p>
        </w:tc>
        <w:tc>
          <w:tcPr>
            <w:tcW w:w="2824" w:type="dxa"/>
            <w:gridSpan w:val="2"/>
          </w:tcPr>
          <w:p w14:paraId="0D695344" w14:textId="56531755" w:rsidR="00565A8D" w:rsidRDefault="00565A8D" w:rsidP="00710127">
            <w:pPr>
              <w:pStyle w:val="DefaultText"/>
              <w:jc w:val="center"/>
            </w:pPr>
            <w:r>
              <w:t>Recall</w:t>
            </w:r>
          </w:p>
        </w:tc>
        <w:tc>
          <w:tcPr>
            <w:tcW w:w="2027" w:type="dxa"/>
            <w:vMerge w:val="restart"/>
            <w:vAlign w:val="center"/>
          </w:tcPr>
          <w:p w14:paraId="6E82FBCA" w14:textId="49F1A2B3" w:rsidR="00565A8D" w:rsidRDefault="00565A8D" w:rsidP="00565A8D">
            <w:pPr>
              <w:pStyle w:val="DefaultText"/>
              <w:jc w:val="center"/>
            </w:pPr>
            <w:r>
              <w:t>Cross-Validation</w:t>
            </w:r>
          </w:p>
        </w:tc>
      </w:tr>
      <w:tr w:rsidR="00565A8D" w14:paraId="54184F86" w14:textId="32027137" w:rsidTr="00565A8D">
        <w:tc>
          <w:tcPr>
            <w:tcW w:w="2288" w:type="dxa"/>
            <w:vMerge/>
            <w:vAlign w:val="center"/>
          </w:tcPr>
          <w:p w14:paraId="044467ED" w14:textId="0DF41C6D" w:rsidR="00565A8D" w:rsidRDefault="00565A8D" w:rsidP="00710127">
            <w:pPr>
              <w:pStyle w:val="DefaultText"/>
              <w:jc w:val="center"/>
            </w:pPr>
          </w:p>
        </w:tc>
        <w:tc>
          <w:tcPr>
            <w:tcW w:w="1211" w:type="dxa"/>
          </w:tcPr>
          <w:p w14:paraId="6E6F35D8" w14:textId="48E250E3" w:rsidR="00565A8D" w:rsidRDefault="00565A8D" w:rsidP="00710127">
            <w:pPr>
              <w:pStyle w:val="DefaultText"/>
              <w:jc w:val="center"/>
            </w:pPr>
            <w:r>
              <w:t>Training</w:t>
            </w:r>
          </w:p>
        </w:tc>
        <w:tc>
          <w:tcPr>
            <w:tcW w:w="1278" w:type="dxa"/>
          </w:tcPr>
          <w:p w14:paraId="7C95F047" w14:textId="540AFA0E" w:rsidR="00565A8D" w:rsidRDefault="00565A8D" w:rsidP="00710127">
            <w:pPr>
              <w:pStyle w:val="DefaultText"/>
              <w:jc w:val="center"/>
            </w:pPr>
            <w:r>
              <w:t>Test</w:t>
            </w:r>
          </w:p>
        </w:tc>
        <w:tc>
          <w:tcPr>
            <w:tcW w:w="1404" w:type="dxa"/>
          </w:tcPr>
          <w:p w14:paraId="07B703AA" w14:textId="3FA7B115" w:rsidR="00565A8D" w:rsidRDefault="00565A8D" w:rsidP="00710127">
            <w:pPr>
              <w:pStyle w:val="DefaultText"/>
              <w:jc w:val="center"/>
            </w:pPr>
            <w:r>
              <w:t>Training</w:t>
            </w:r>
          </w:p>
        </w:tc>
        <w:tc>
          <w:tcPr>
            <w:tcW w:w="1420" w:type="dxa"/>
          </w:tcPr>
          <w:p w14:paraId="4F539217" w14:textId="4EBD65A6" w:rsidR="00565A8D" w:rsidRDefault="00565A8D" w:rsidP="00710127">
            <w:pPr>
              <w:pStyle w:val="DefaultText"/>
              <w:jc w:val="center"/>
            </w:pPr>
            <w:r>
              <w:t>Test</w:t>
            </w:r>
          </w:p>
        </w:tc>
        <w:tc>
          <w:tcPr>
            <w:tcW w:w="2027" w:type="dxa"/>
            <w:vMerge/>
          </w:tcPr>
          <w:p w14:paraId="22BE1623" w14:textId="77777777" w:rsidR="00565A8D" w:rsidRDefault="00565A8D" w:rsidP="00710127">
            <w:pPr>
              <w:pStyle w:val="DefaultText"/>
              <w:jc w:val="center"/>
            </w:pPr>
          </w:p>
        </w:tc>
      </w:tr>
      <w:tr w:rsidR="00565A8D" w14:paraId="3BAC1888" w14:textId="7163F74E" w:rsidTr="00565A8D">
        <w:tc>
          <w:tcPr>
            <w:tcW w:w="2288" w:type="dxa"/>
          </w:tcPr>
          <w:p w14:paraId="43AFB959" w14:textId="62E02E79" w:rsidR="00565A8D" w:rsidRDefault="00565A8D" w:rsidP="00A80205">
            <w:pPr>
              <w:pStyle w:val="DefaultText"/>
            </w:pPr>
            <w:r>
              <w:t>Logistic Regression</w:t>
            </w:r>
          </w:p>
        </w:tc>
        <w:tc>
          <w:tcPr>
            <w:tcW w:w="1211" w:type="dxa"/>
          </w:tcPr>
          <w:p w14:paraId="0EB17622" w14:textId="7E164F2D" w:rsidR="00565A8D" w:rsidRDefault="00565A8D" w:rsidP="00710127">
            <w:pPr>
              <w:pStyle w:val="DefaultText"/>
              <w:jc w:val="center"/>
            </w:pPr>
            <w:r>
              <w:t>80.82%</w:t>
            </w:r>
          </w:p>
        </w:tc>
        <w:tc>
          <w:tcPr>
            <w:tcW w:w="1278" w:type="dxa"/>
          </w:tcPr>
          <w:p w14:paraId="06DC66DF" w14:textId="2554E27A" w:rsidR="00565A8D" w:rsidRDefault="00565A8D" w:rsidP="00710127">
            <w:pPr>
              <w:pStyle w:val="DefaultText"/>
              <w:jc w:val="center"/>
            </w:pPr>
            <w:r>
              <w:t>80.56%</w:t>
            </w:r>
          </w:p>
        </w:tc>
        <w:tc>
          <w:tcPr>
            <w:tcW w:w="1404" w:type="dxa"/>
          </w:tcPr>
          <w:p w14:paraId="0DCC497A" w14:textId="6BFDA075" w:rsidR="00565A8D" w:rsidRDefault="00565A8D" w:rsidP="00710127">
            <w:pPr>
              <w:pStyle w:val="DefaultText"/>
              <w:jc w:val="center"/>
            </w:pPr>
            <w:r>
              <w:t>100%</w:t>
            </w:r>
          </w:p>
        </w:tc>
        <w:tc>
          <w:tcPr>
            <w:tcW w:w="1420" w:type="dxa"/>
          </w:tcPr>
          <w:p w14:paraId="476653DD" w14:textId="23B53FC1" w:rsidR="00565A8D" w:rsidRDefault="00565A8D" w:rsidP="00710127">
            <w:pPr>
              <w:pStyle w:val="DefaultText"/>
              <w:jc w:val="center"/>
            </w:pPr>
            <w:r>
              <w:t>100%</w:t>
            </w:r>
          </w:p>
        </w:tc>
        <w:tc>
          <w:tcPr>
            <w:tcW w:w="2027" w:type="dxa"/>
          </w:tcPr>
          <w:p w14:paraId="23136D30" w14:textId="3DE29280" w:rsidR="00565A8D" w:rsidRDefault="00565A8D" w:rsidP="00710127">
            <w:pPr>
              <w:pStyle w:val="DefaultText"/>
              <w:jc w:val="center"/>
            </w:pPr>
            <w:r>
              <w:t>78.08%</w:t>
            </w:r>
          </w:p>
        </w:tc>
      </w:tr>
      <w:tr w:rsidR="00565A8D" w14:paraId="7DFF4561" w14:textId="3B509C09" w:rsidTr="00565A8D">
        <w:tc>
          <w:tcPr>
            <w:tcW w:w="2288" w:type="dxa"/>
          </w:tcPr>
          <w:p w14:paraId="5435EBAD" w14:textId="10DCE223" w:rsidR="00565A8D" w:rsidRDefault="00565A8D" w:rsidP="00A80205">
            <w:pPr>
              <w:pStyle w:val="DefaultText"/>
            </w:pPr>
            <w:r>
              <w:rPr>
                <w:lang w:val="en-US"/>
              </w:rPr>
              <w:t>Decision Tree</w:t>
            </w:r>
          </w:p>
        </w:tc>
        <w:tc>
          <w:tcPr>
            <w:tcW w:w="1211" w:type="dxa"/>
          </w:tcPr>
          <w:p w14:paraId="2F2CF9AD" w14:textId="51F08B5C" w:rsidR="00565A8D" w:rsidRDefault="00565A8D" w:rsidP="00710127">
            <w:pPr>
              <w:pStyle w:val="DefaultText"/>
              <w:jc w:val="center"/>
            </w:pPr>
            <w:r>
              <w:t>100%</w:t>
            </w:r>
          </w:p>
        </w:tc>
        <w:tc>
          <w:tcPr>
            <w:tcW w:w="1278" w:type="dxa"/>
          </w:tcPr>
          <w:p w14:paraId="0680B6AA" w14:textId="06179660" w:rsidR="00565A8D" w:rsidRDefault="00565A8D" w:rsidP="00710127">
            <w:pPr>
              <w:pStyle w:val="DefaultText"/>
              <w:jc w:val="center"/>
            </w:pPr>
            <w:r>
              <w:t>100%</w:t>
            </w:r>
          </w:p>
        </w:tc>
        <w:tc>
          <w:tcPr>
            <w:tcW w:w="1404" w:type="dxa"/>
          </w:tcPr>
          <w:p w14:paraId="2F406988" w14:textId="02D97E94" w:rsidR="00565A8D" w:rsidRDefault="00565A8D" w:rsidP="00710127">
            <w:pPr>
              <w:pStyle w:val="DefaultText"/>
              <w:jc w:val="center"/>
            </w:pPr>
            <w:r>
              <w:t>100%</w:t>
            </w:r>
          </w:p>
        </w:tc>
        <w:tc>
          <w:tcPr>
            <w:tcW w:w="1420" w:type="dxa"/>
          </w:tcPr>
          <w:p w14:paraId="339F369F" w14:textId="795311A9" w:rsidR="00565A8D" w:rsidRDefault="00565A8D" w:rsidP="00710127">
            <w:pPr>
              <w:pStyle w:val="DefaultText"/>
              <w:jc w:val="center"/>
            </w:pPr>
            <w:r>
              <w:t>100%</w:t>
            </w:r>
          </w:p>
        </w:tc>
        <w:tc>
          <w:tcPr>
            <w:tcW w:w="2027" w:type="dxa"/>
          </w:tcPr>
          <w:p w14:paraId="1E7ED7B1" w14:textId="22DB8C77" w:rsidR="00565A8D" w:rsidRDefault="00565A8D" w:rsidP="00710127">
            <w:pPr>
              <w:pStyle w:val="DefaultText"/>
              <w:jc w:val="center"/>
            </w:pPr>
            <w:r>
              <w:t>93.15%</w:t>
            </w:r>
          </w:p>
        </w:tc>
      </w:tr>
      <w:tr w:rsidR="00565A8D" w14:paraId="356CE4A6" w14:textId="032573A7" w:rsidTr="00565A8D">
        <w:tc>
          <w:tcPr>
            <w:tcW w:w="2288" w:type="dxa"/>
          </w:tcPr>
          <w:p w14:paraId="45158F5A" w14:textId="62E57B2F" w:rsidR="00565A8D" w:rsidRDefault="00565A8D" w:rsidP="00A80205">
            <w:pPr>
              <w:pStyle w:val="DefaultText"/>
            </w:pPr>
            <w:r>
              <w:rPr>
                <w:lang w:val="en-US"/>
              </w:rPr>
              <w:t>Random Forest</w:t>
            </w:r>
          </w:p>
        </w:tc>
        <w:tc>
          <w:tcPr>
            <w:tcW w:w="1211" w:type="dxa"/>
          </w:tcPr>
          <w:p w14:paraId="3D419212" w14:textId="6B344ACE" w:rsidR="00565A8D" w:rsidRDefault="00565A8D" w:rsidP="00710127">
            <w:pPr>
              <w:pStyle w:val="DefaultText"/>
              <w:jc w:val="center"/>
            </w:pPr>
            <w:r>
              <w:t>100%</w:t>
            </w:r>
          </w:p>
        </w:tc>
        <w:tc>
          <w:tcPr>
            <w:tcW w:w="1278" w:type="dxa"/>
          </w:tcPr>
          <w:p w14:paraId="0F98DCC1" w14:textId="18FF2631" w:rsidR="00565A8D" w:rsidRDefault="00565A8D" w:rsidP="00710127">
            <w:pPr>
              <w:pStyle w:val="DefaultText"/>
              <w:jc w:val="center"/>
            </w:pPr>
            <w:r>
              <w:t>100%</w:t>
            </w:r>
          </w:p>
        </w:tc>
        <w:tc>
          <w:tcPr>
            <w:tcW w:w="1404" w:type="dxa"/>
          </w:tcPr>
          <w:p w14:paraId="5E50989E" w14:textId="0F68F467" w:rsidR="00565A8D" w:rsidRDefault="00565A8D" w:rsidP="00710127">
            <w:pPr>
              <w:pStyle w:val="DefaultText"/>
              <w:jc w:val="center"/>
            </w:pPr>
            <w:r>
              <w:t>100%</w:t>
            </w:r>
          </w:p>
        </w:tc>
        <w:tc>
          <w:tcPr>
            <w:tcW w:w="1420" w:type="dxa"/>
          </w:tcPr>
          <w:p w14:paraId="672945F0" w14:textId="36D9DBDE" w:rsidR="00565A8D" w:rsidRDefault="00565A8D" w:rsidP="00710127">
            <w:pPr>
              <w:pStyle w:val="DefaultText"/>
              <w:jc w:val="center"/>
            </w:pPr>
            <w:r>
              <w:t>100%</w:t>
            </w:r>
          </w:p>
        </w:tc>
        <w:tc>
          <w:tcPr>
            <w:tcW w:w="2027" w:type="dxa"/>
          </w:tcPr>
          <w:p w14:paraId="4ED272AF" w14:textId="229C8F5B" w:rsidR="00565A8D" w:rsidRDefault="00565A8D" w:rsidP="00710127">
            <w:pPr>
              <w:pStyle w:val="DefaultText"/>
              <w:jc w:val="center"/>
            </w:pPr>
            <w:r>
              <w:t>87.67%</w:t>
            </w:r>
          </w:p>
        </w:tc>
      </w:tr>
      <w:tr w:rsidR="00565A8D" w14:paraId="051714D6" w14:textId="7A867312" w:rsidTr="00565A8D">
        <w:tc>
          <w:tcPr>
            <w:tcW w:w="2288" w:type="dxa"/>
          </w:tcPr>
          <w:p w14:paraId="2D8C93B1" w14:textId="4A9B1F11" w:rsidR="00565A8D" w:rsidRDefault="00565A8D" w:rsidP="00A80205">
            <w:pPr>
              <w:pStyle w:val="DefaultText"/>
            </w:pPr>
            <w:proofErr w:type="spellStart"/>
            <w:r w:rsidRPr="00DF386D">
              <w:rPr>
                <w:lang w:val="en-US"/>
              </w:rPr>
              <w:t>GradientBoosting</w:t>
            </w:r>
            <w:proofErr w:type="spellEnd"/>
          </w:p>
        </w:tc>
        <w:tc>
          <w:tcPr>
            <w:tcW w:w="1211" w:type="dxa"/>
          </w:tcPr>
          <w:p w14:paraId="2AE37A89" w14:textId="23937AF9" w:rsidR="00565A8D" w:rsidRDefault="00565A8D" w:rsidP="00710127">
            <w:pPr>
              <w:pStyle w:val="DefaultText"/>
              <w:jc w:val="center"/>
            </w:pPr>
            <w:r>
              <w:t>97.26%</w:t>
            </w:r>
          </w:p>
        </w:tc>
        <w:tc>
          <w:tcPr>
            <w:tcW w:w="1278" w:type="dxa"/>
          </w:tcPr>
          <w:p w14:paraId="65DC7F8D" w14:textId="321AAF6A" w:rsidR="00565A8D" w:rsidRDefault="00565A8D" w:rsidP="00710127">
            <w:pPr>
              <w:pStyle w:val="DefaultText"/>
              <w:jc w:val="center"/>
            </w:pPr>
            <w:r>
              <w:t>100%</w:t>
            </w:r>
          </w:p>
        </w:tc>
        <w:tc>
          <w:tcPr>
            <w:tcW w:w="1404" w:type="dxa"/>
          </w:tcPr>
          <w:p w14:paraId="58436013" w14:textId="64BCE11F" w:rsidR="00565A8D" w:rsidRDefault="00565A8D" w:rsidP="00710127">
            <w:pPr>
              <w:pStyle w:val="DefaultText"/>
              <w:jc w:val="center"/>
            </w:pPr>
            <w:r>
              <w:t>100%</w:t>
            </w:r>
          </w:p>
        </w:tc>
        <w:tc>
          <w:tcPr>
            <w:tcW w:w="1420" w:type="dxa"/>
          </w:tcPr>
          <w:p w14:paraId="050AA98C" w14:textId="65DD04CB" w:rsidR="00565A8D" w:rsidRDefault="00565A8D" w:rsidP="00710127">
            <w:pPr>
              <w:pStyle w:val="DefaultText"/>
              <w:jc w:val="center"/>
            </w:pPr>
            <w:r>
              <w:t>100%</w:t>
            </w:r>
          </w:p>
        </w:tc>
        <w:tc>
          <w:tcPr>
            <w:tcW w:w="2027" w:type="dxa"/>
          </w:tcPr>
          <w:p w14:paraId="12F98608" w14:textId="0C978553" w:rsidR="00565A8D" w:rsidRDefault="00565A8D" w:rsidP="00710127">
            <w:pPr>
              <w:pStyle w:val="DefaultText"/>
              <w:jc w:val="center"/>
            </w:pPr>
            <w:r>
              <w:t>87.67%</w:t>
            </w:r>
          </w:p>
        </w:tc>
      </w:tr>
      <w:tr w:rsidR="00565A8D" w14:paraId="30941056" w14:textId="0997AA90" w:rsidTr="00565A8D">
        <w:tc>
          <w:tcPr>
            <w:tcW w:w="2288" w:type="dxa"/>
          </w:tcPr>
          <w:p w14:paraId="61871953" w14:textId="19646E25" w:rsidR="00565A8D" w:rsidRDefault="00565A8D" w:rsidP="00A80205">
            <w:pPr>
              <w:pStyle w:val="DefaultText"/>
            </w:pPr>
            <w:r>
              <w:t xml:space="preserve">K Nearest </w:t>
            </w:r>
            <w:proofErr w:type="spellStart"/>
            <w:r>
              <w:t>Neighbors</w:t>
            </w:r>
            <w:proofErr w:type="spellEnd"/>
          </w:p>
        </w:tc>
        <w:tc>
          <w:tcPr>
            <w:tcW w:w="1211" w:type="dxa"/>
          </w:tcPr>
          <w:p w14:paraId="0DDE7EC7" w14:textId="533130CE" w:rsidR="00565A8D" w:rsidRDefault="00565A8D" w:rsidP="00710127">
            <w:pPr>
              <w:pStyle w:val="DefaultText"/>
              <w:jc w:val="center"/>
            </w:pPr>
            <w:r>
              <w:t>58.9%</w:t>
            </w:r>
          </w:p>
        </w:tc>
        <w:tc>
          <w:tcPr>
            <w:tcW w:w="1278" w:type="dxa"/>
          </w:tcPr>
          <w:p w14:paraId="06E2599C" w14:textId="7AF20707" w:rsidR="00565A8D" w:rsidRDefault="00565A8D" w:rsidP="00710127">
            <w:pPr>
              <w:pStyle w:val="DefaultText"/>
              <w:jc w:val="center"/>
            </w:pPr>
            <w:r>
              <w:t>16.67%</w:t>
            </w:r>
          </w:p>
        </w:tc>
        <w:tc>
          <w:tcPr>
            <w:tcW w:w="1404" w:type="dxa"/>
          </w:tcPr>
          <w:p w14:paraId="6F15146F" w14:textId="1E2E72C5" w:rsidR="00565A8D" w:rsidRDefault="00565A8D" w:rsidP="00710127">
            <w:pPr>
              <w:pStyle w:val="DefaultText"/>
              <w:jc w:val="center"/>
            </w:pPr>
            <w:r>
              <w:t>100%</w:t>
            </w:r>
          </w:p>
        </w:tc>
        <w:tc>
          <w:tcPr>
            <w:tcW w:w="1420" w:type="dxa"/>
          </w:tcPr>
          <w:p w14:paraId="16E37F37" w14:textId="63BE4FFE" w:rsidR="00565A8D" w:rsidRDefault="00565A8D" w:rsidP="00710127">
            <w:pPr>
              <w:pStyle w:val="DefaultText"/>
              <w:jc w:val="center"/>
            </w:pPr>
            <w:r>
              <w:t>100%</w:t>
            </w:r>
          </w:p>
        </w:tc>
        <w:tc>
          <w:tcPr>
            <w:tcW w:w="2027" w:type="dxa"/>
          </w:tcPr>
          <w:p w14:paraId="1A771EFF" w14:textId="34466BAA" w:rsidR="00565A8D" w:rsidRDefault="00565A8D" w:rsidP="00710127">
            <w:pPr>
              <w:pStyle w:val="DefaultText"/>
              <w:jc w:val="center"/>
            </w:pPr>
            <w:r>
              <w:t>41.1%</w:t>
            </w:r>
          </w:p>
        </w:tc>
      </w:tr>
    </w:tbl>
    <w:p w14:paraId="7CDE150D" w14:textId="75224D6C" w:rsidR="009F47EF" w:rsidRDefault="009F47EF" w:rsidP="00A80205">
      <w:pPr>
        <w:pStyle w:val="DefaultText"/>
      </w:pPr>
    </w:p>
    <w:p w14:paraId="40011687" w14:textId="220D2ED8" w:rsidR="001C4BF2" w:rsidRDefault="001C4BF2" w:rsidP="001C4BF2">
      <w:pPr>
        <w:pStyle w:val="Heading1"/>
      </w:pPr>
      <w:bookmarkStart w:id="36" w:name="_Toc527451227"/>
      <w:r>
        <w:lastRenderedPageBreak/>
        <w:t>Risks and Limitations</w:t>
      </w:r>
      <w:bookmarkEnd w:id="36"/>
    </w:p>
    <w:p w14:paraId="4C61B549" w14:textId="16DA0B70" w:rsidR="001C4BF2" w:rsidRPr="001C4BF2" w:rsidRDefault="001C4BF2" w:rsidP="001C4BF2">
      <w:pPr>
        <w:pStyle w:val="DefaultText"/>
      </w:pPr>
      <w:r>
        <w:t>Would like to create a confidence column to weight the debtor based on questioning by the SME.</w:t>
      </w:r>
    </w:p>
    <w:p w14:paraId="3D54D8F2" w14:textId="77777777" w:rsidR="00BC743A" w:rsidRDefault="00BC743A" w:rsidP="00BC743A">
      <w:pPr>
        <w:pStyle w:val="Heading1"/>
      </w:pPr>
      <w:bookmarkStart w:id="37" w:name="_Toc527451228"/>
      <w:bookmarkStart w:id="38" w:name="_GoBack"/>
      <w:bookmarkEnd w:id="38"/>
      <w:r>
        <w:lastRenderedPageBreak/>
        <w:t>Answer the Problem</w:t>
      </w:r>
      <w:bookmarkEnd w:id="37"/>
    </w:p>
    <w:p w14:paraId="7B1399F2" w14:textId="1B942A80" w:rsidR="00152BF4" w:rsidRPr="00152BF4" w:rsidRDefault="00152BF4" w:rsidP="00152BF4">
      <w:pPr>
        <w:pStyle w:val="DefaultText"/>
      </w:pPr>
      <w:r>
        <w:t xml:space="preserve">Going back to the original problem statement; Can we accurately identify if the </w:t>
      </w:r>
      <w:r w:rsidR="002B6FD8">
        <w:t xml:space="preserve">portfolio </w:t>
      </w:r>
      <w:r>
        <w:t xml:space="preserve">is good one to purchase? I believe that the model can give a very good indication as to whether a </w:t>
      </w:r>
      <w:r w:rsidR="002B6FD8">
        <w:t xml:space="preserve">portfolio </w:t>
      </w:r>
      <w:r>
        <w:t>of debt will have enough debtors that will repay the debt to produce a good return on the investment.</w:t>
      </w:r>
    </w:p>
    <w:p w14:paraId="3A05D78B" w14:textId="77777777" w:rsidR="00D753FB" w:rsidRDefault="00866806">
      <w:pPr>
        <w:pStyle w:val="EndofDocument"/>
        <w:rPr>
          <w:sz w:val="8"/>
          <w:szCs w:val="8"/>
        </w:rPr>
      </w:pPr>
      <w:r>
        <w:t xml:space="preserve">End of document </w:t>
      </w:r>
    </w:p>
    <w:p w14:paraId="0D2AC870" w14:textId="77777777" w:rsidR="00866806" w:rsidRDefault="00866806">
      <w:pPr>
        <w:pStyle w:val="DefaultText"/>
      </w:pPr>
    </w:p>
    <w:sectPr w:rsidR="00866806">
      <w:headerReference w:type="even" r:id="rId13"/>
      <w:headerReference w:type="default" r:id="rId14"/>
      <w:footerReference w:type="even" r:id="rId15"/>
      <w:footerReference w:type="default" r:id="rId16"/>
      <w:headerReference w:type="first" r:id="rId17"/>
      <w:footerReference w:type="first" r:id="rId18"/>
      <w:pgSz w:w="11906" w:h="16838"/>
      <w:pgMar w:top="1700" w:right="1134" w:bottom="1795"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D2D33" w14:textId="77777777" w:rsidR="00AA4636" w:rsidRDefault="00AA4636">
      <w:r>
        <w:separator/>
      </w:r>
    </w:p>
  </w:endnote>
  <w:endnote w:type="continuationSeparator" w:id="0">
    <w:p w14:paraId="54AEE2A2" w14:textId="77777777" w:rsidR="00AA4636" w:rsidRDefault="00AA4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jaVu Sans Mono">
    <w:panose1 w:val="020B0604020202020204"/>
    <w:charset w:val="80"/>
    <w:family w:val="modern"/>
    <w:pitch w:val="fixed"/>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DejaVu Sans">
    <w:altName w:val="Yu Gothic"/>
    <w:panose1 w:val="020B0604020202020204"/>
    <w:charset w:val="80"/>
    <w:family w:val="auto"/>
    <w:pitch w:val="variable"/>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9FD00" w14:textId="00F3AD4F" w:rsidR="00CA2AAE" w:rsidRDefault="00CA2AAE">
    <w:pPr>
      <w:pStyle w:val="Foo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FA23" w14:textId="096AF5B5" w:rsidR="00CA2AAE" w:rsidRDefault="00CA2AAE">
    <w:pPr>
      <w:pStyle w:val="Footer"/>
      <w:jc w:val="center"/>
    </w:pPr>
    <w:r>
      <w:t xml:space="preserve">Document dated </w:t>
    </w:r>
    <w:r>
      <w:fldChar w:fldCharType="begin"/>
    </w:r>
    <w:r>
      <w:instrText xml:space="preserve"> DOCPROPERTY "Document dated"</w:instrText>
    </w:r>
    <w:r>
      <w:fldChar w:fldCharType="separate"/>
    </w:r>
    <w:r>
      <w:rPr>
        <w:b/>
        <w:bCs/>
        <w:lang w:val="en-US"/>
      </w:rPr>
      <w:t>Error! Unknown document property name.</w:t>
    </w:r>
    <w:r>
      <w:fldChar w:fldCharType="end"/>
    </w:r>
    <w:r>
      <w:t>19/08/14</w:t>
    </w: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t>Error! Unknown document property name.</w:t>
    </w:r>
    <w:r>
      <w:fldChar w:fldCharType="end"/>
    </w:r>
    <w:r>
      <w:t xml:space="preserve"> Confidential - ©</w:t>
    </w:r>
    <w:r>
      <w:fldChar w:fldCharType="begin"/>
    </w:r>
    <w:r>
      <w:instrText xml:space="preserve"> DOCPROPERTY "Copyright holder"</w:instrText>
    </w:r>
    <w:r>
      <w:fldChar w:fldCharType="separate"/>
    </w:r>
    <w:r>
      <w:rPr>
        <w:b/>
        <w:bCs/>
        <w:lang w:val="en-US"/>
      </w:rPr>
      <w:t>Error! Unknown document property name.</w:t>
    </w:r>
    <w:r>
      <w:fldChar w:fldCharType="end"/>
    </w:r>
    <w:r>
      <w:t xml:space="preserve"> </w:t>
    </w:r>
    <w:r>
      <w:fldChar w:fldCharType="begin"/>
    </w:r>
    <w:r>
      <w:instrText xml:space="preserve"> DATE \@"yyyy" </w:instrText>
    </w:r>
    <w:r>
      <w:fldChar w:fldCharType="separate"/>
    </w:r>
    <w:r>
      <w:rPr>
        <w:noProof/>
      </w:rPr>
      <w:t>2018</w:t>
    </w:r>
    <w:r>
      <w:fldChar w:fldCharType="end"/>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377C7" w14:textId="77777777" w:rsidR="00CA2AAE" w:rsidRDefault="00CA2A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6E9BD" w14:textId="4FC0035B" w:rsidR="00CA2AAE" w:rsidRDefault="00CA2AAE">
    <w:pPr>
      <w:pStyle w:val="Footer"/>
    </w:pPr>
    <w:r>
      <w:tab/>
    </w:r>
    <w:r>
      <w:tab/>
      <w:t xml:space="preserve">Page </w:t>
    </w:r>
    <w:r>
      <w:fldChar w:fldCharType="begin"/>
    </w:r>
    <w:r>
      <w:instrText xml:space="preserve"> PAGE </w:instrText>
    </w:r>
    <w:r>
      <w:fldChar w:fldCharType="separate"/>
    </w:r>
    <w:r>
      <w:t>34</w:t>
    </w:r>
    <w:r>
      <w:fldChar w:fldCharType="end"/>
    </w:r>
    <w:r>
      <w:t xml:space="preserve"> of </w:t>
    </w:r>
    <w:r>
      <w:fldChar w:fldCharType="begin"/>
    </w:r>
    <w:r>
      <w:instrText xml:space="preserve"> NUMPAGES </w:instrText>
    </w:r>
    <w:r>
      <w:fldChar w:fldCharType="separate"/>
    </w:r>
    <w:r>
      <w:t>34</w:t>
    </w:r>
    <w:r>
      <w:fldChar w:fldCharType="end"/>
    </w:r>
    <w:r>
      <w:br/>
    </w:r>
    <w:r>
      <w:fldChar w:fldCharType="begin"/>
    </w:r>
    <w:r>
      <w:instrText xml:space="preserve"> DOCPROPERTY "Confidential to"</w:instrText>
    </w:r>
    <w:r>
      <w:fldChar w:fldCharType="separate"/>
    </w:r>
    <w:r>
      <w:rPr>
        <w:b/>
        <w:bCs/>
        <w:lang w:val="en-US"/>
      </w:rPr>
      <w:fldChar w:fldCharType="begin"/>
    </w:r>
    <w:r>
      <w:rPr>
        <w:b/>
        <w:bCs/>
        <w:lang w:val="en-US"/>
      </w:rPr>
      <w:instrText xml:space="preserve"> TITLE  \* MERGEFORMAT </w:instrText>
    </w:r>
    <w:r>
      <w:rPr>
        <w:b/>
        <w:bCs/>
        <w:lang w:val="en-US"/>
      </w:rPr>
      <w:fldChar w:fldCharType="separate"/>
    </w:r>
    <w:r>
      <w:rPr>
        <w:b/>
        <w:bCs/>
        <w:lang w:val="en-US"/>
      </w:rPr>
      <w:t>Debt Portfolio Capstone</w:t>
    </w:r>
    <w:r>
      <w:rPr>
        <w:b/>
        <w:bCs/>
        <w:lang w:val="en-US"/>
      </w:rPr>
      <w:fldChar w:fldCharType="end"/>
    </w:r>
    <w:r>
      <w:fldChar w:fldCharType="end"/>
    </w: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B80B2" w14:textId="77777777" w:rsidR="00CA2AAE" w:rsidRDefault="00CA2AAE">
    <w:pPr>
      <w:pStyle w:val="Footer"/>
      <w:jc w:val="center"/>
    </w:pPr>
    <w:r>
      <w:tab/>
      <w:t xml:space="preserve"> </w:t>
    </w:r>
    <w:r>
      <w:tab/>
      <w:t xml:space="preserve">Page </w:t>
    </w:r>
    <w:r>
      <w:fldChar w:fldCharType="begin"/>
    </w:r>
    <w:r>
      <w:instrText xml:space="preserve"> PAGE </w:instrText>
    </w:r>
    <w:r>
      <w:fldChar w:fldCharType="separate"/>
    </w:r>
    <w:r>
      <w:t>33</w:t>
    </w:r>
    <w:r>
      <w:fldChar w:fldCharType="end"/>
    </w:r>
    <w:r>
      <w:t xml:space="preserve"> of </w:t>
    </w:r>
    <w:r>
      <w:fldChar w:fldCharType="begin"/>
    </w:r>
    <w:r>
      <w:instrText xml:space="preserve"> NUMPAGES </w:instrText>
    </w:r>
    <w:r>
      <w:fldChar w:fldCharType="separate"/>
    </w:r>
    <w:r>
      <w:t>34</w:t>
    </w:r>
    <w:r>
      <w:fldChar w:fldCharType="end"/>
    </w:r>
  </w:p>
  <w:p w14:paraId="2AA66A6B" w14:textId="34633315" w:rsidR="00CA2AAE" w:rsidRDefault="00CA2AAE">
    <w:pPr>
      <w:pStyle w:val="Footer"/>
      <w:jc w:val="center"/>
    </w:pPr>
    <w:fldSimple w:instr=" TITLE  \* MERGEFORMAT ">
      <w:r>
        <w:t>Debt Portfolio Capstone</w:t>
      </w:r>
    </w:fldSimple>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278F6" w14:textId="77777777" w:rsidR="00CA2AAE" w:rsidRDefault="00CA2A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9AFAB" w14:textId="77777777" w:rsidR="00AA4636" w:rsidRDefault="00AA4636">
      <w:r>
        <w:separator/>
      </w:r>
    </w:p>
  </w:footnote>
  <w:footnote w:type="continuationSeparator" w:id="0">
    <w:p w14:paraId="03D774BE" w14:textId="77777777" w:rsidR="00AA4636" w:rsidRDefault="00AA46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21DF7" w14:textId="77777777" w:rsidR="00CA2AAE" w:rsidRDefault="00CA2AAE">
    <w:pPr>
      <w:pStyle w:val="Headerright"/>
    </w:pPr>
    <w:r>
      <w:rPr>
        <w:noProof/>
      </w:rPr>
      <w:drawing>
        <wp:anchor distT="0" distB="0" distL="0" distR="0" simplePos="0" relativeHeight="251659264" behindDoc="0" locked="0" layoutInCell="1" allowOverlap="1" wp14:anchorId="788051C3" wp14:editId="6DCD9D46">
          <wp:simplePos x="0" y="0"/>
          <wp:positionH relativeFrom="column">
            <wp:posOffset>0</wp:posOffset>
          </wp:positionH>
          <wp:positionV relativeFrom="paragraph">
            <wp:posOffset>0</wp:posOffset>
          </wp:positionV>
          <wp:extent cx="622300" cy="26924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TITLE </w:instrText>
    </w:r>
    <w:r>
      <w:fldChar w:fldCharType="separate"/>
    </w:r>
    <w:r>
      <w:t>Debt Bundling Capstone</w:t>
    </w:r>
    <w:r>
      <w:fldChar w:fldCharType="end"/>
    </w:r>
    <w:r>
      <w:br/>
    </w:r>
    <w:r>
      <w:fldChar w:fldCharType="begin"/>
    </w:r>
    <w:r>
      <w:instrText xml:space="preserve"> SUBJECT </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F1EF9" w14:textId="77777777" w:rsidR="00CA2AAE" w:rsidRDefault="00CA2AAE">
    <w:pPr>
      <w:pStyle w:val="Headerleft"/>
    </w:pPr>
    <w:r>
      <w:rPr>
        <w:noProof/>
      </w:rPr>
      <w:drawing>
        <wp:anchor distT="0" distB="0" distL="0" distR="0" simplePos="0" relativeHeight="251657216" behindDoc="0" locked="0" layoutInCell="1" allowOverlap="1" wp14:anchorId="5EAA1DBE" wp14:editId="3F43E6CD">
          <wp:simplePos x="0" y="0"/>
          <wp:positionH relativeFrom="column">
            <wp:posOffset>5497195</wp:posOffset>
          </wp:positionH>
          <wp:positionV relativeFrom="paragraph">
            <wp:posOffset>0</wp:posOffset>
          </wp:positionV>
          <wp:extent cx="622300" cy="269240"/>
          <wp:effectExtent l="0" t="0" r="0" b="0"/>
          <wp:wrapTopAndBottom/>
          <wp:docPr id="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300" cy="2692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5FF43" w14:textId="77777777" w:rsidR="00CA2AAE" w:rsidRDefault="00CA2AA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1C25" w14:textId="77777777" w:rsidR="00CA2AAE" w:rsidRDefault="00CA2AAE" w:rsidP="002B5F98">
    <w:pPr>
      <w:pStyle w:val="Headerright"/>
      <w:jc w:val="center"/>
    </w:pPr>
    <w:r>
      <w:tab/>
    </w:r>
    <w:r>
      <w:tab/>
    </w:r>
    <w:r>
      <w:br/>
    </w:r>
    <w:r>
      <w:fldChar w:fldCharType="begin"/>
    </w:r>
    <w:r>
      <w:instrText xml:space="preserve"> SUBJECT </w:instrTex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CFB2C" w14:textId="77777777" w:rsidR="00CA2AAE" w:rsidRDefault="00CA2AAE">
    <w:pPr>
      <w:pStyle w:val="Header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470E8" w14:textId="77777777" w:rsidR="00CA2AAE" w:rsidRDefault="00CA2A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Heading1"/>
      <w:lvlText w:val="%1 "/>
      <w:lvlJc w:val="left"/>
      <w:pPr>
        <w:tabs>
          <w:tab w:val="num" w:pos="822"/>
        </w:tabs>
        <w:ind w:left="822" w:hanging="822"/>
      </w:pPr>
      <w:rPr>
        <w:rFonts w:ascii="Arial" w:hAnsi="Arial"/>
        <w:b/>
        <w:shd w:val="clear" w:color="auto" w:fill="auto"/>
      </w:rPr>
    </w:lvl>
    <w:lvl w:ilvl="1">
      <w:start w:val="1"/>
      <w:numFmt w:val="decimal"/>
      <w:pStyle w:val="Heading2"/>
      <w:lvlText w:val="%1.%2 "/>
      <w:lvlJc w:val="left"/>
      <w:pPr>
        <w:tabs>
          <w:tab w:val="num" w:pos="822"/>
        </w:tabs>
        <w:ind w:left="822" w:hanging="822"/>
      </w:pPr>
      <w:rPr>
        <w:rFonts w:ascii="Arial" w:hAnsi="Arial"/>
        <w:b/>
        <w:shd w:val="clear" w:color="auto" w:fill="auto"/>
      </w:rPr>
    </w:lvl>
    <w:lvl w:ilvl="2">
      <w:start w:val="1"/>
      <w:numFmt w:val="decimal"/>
      <w:pStyle w:val="Heading3"/>
      <w:lvlText w:val="%1.%2.%3 "/>
      <w:lvlJc w:val="left"/>
      <w:pPr>
        <w:tabs>
          <w:tab w:val="num" w:pos="822"/>
        </w:tabs>
        <w:ind w:left="822" w:hanging="822"/>
      </w:pPr>
      <w:rPr>
        <w:rFonts w:ascii="Arial" w:hAnsi="Arial"/>
        <w:b/>
        <w:shd w:val="clear" w:color="auto" w:fill="auto"/>
      </w:rPr>
    </w:lvl>
    <w:lvl w:ilvl="3">
      <w:start w:val="1"/>
      <w:numFmt w:val="decimal"/>
      <w:pStyle w:val="Heading4"/>
      <w:lvlText w:val="%1.%2.%3.%4 "/>
      <w:lvlJc w:val="left"/>
      <w:pPr>
        <w:tabs>
          <w:tab w:val="num" w:pos="822"/>
        </w:tabs>
        <w:ind w:left="822" w:hanging="822"/>
      </w:pPr>
      <w:rPr>
        <w:rFonts w:ascii="Arial" w:hAnsi="Arial"/>
        <w:b/>
        <w:shd w:val="clear" w:color="auto" w:fill="auto"/>
      </w:rPr>
    </w:lvl>
    <w:lvl w:ilvl="4">
      <w:start w:val="1"/>
      <w:numFmt w:val="decimal"/>
      <w:pStyle w:val="Heading5"/>
      <w:lvlText w:val="%1.%2.%3.%4.%5 "/>
      <w:lvlJc w:val="left"/>
      <w:pPr>
        <w:tabs>
          <w:tab w:val="num" w:pos="822"/>
        </w:tabs>
        <w:ind w:left="822" w:hanging="822"/>
      </w:pPr>
      <w:rPr>
        <w:rFonts w:ascii="Arial" w:hAnsi="Arial"/>
        <w:b/>
        <w:shd w:val="clear" w:color="auto" w:fill="auto"/>
      </w:rPr>
    </w:lvl>
    <w:lvl w:ilvl="5">
      <w:start w:val="1"/>
      <w:numFmt w:val="decimal"/>
      <w:pStyle w:val="Heading6"/>
      <w:lvlText w:val="%1.%2.%3.%4.%5.%6 "/>
      <w:lvlJc w:val="left"/>
      <w:pPr>
        <w:tabs>
          <w:tab w:val="num" w:pos="822"/>
        </w:tabs>
        <w:ind w:left="822" w:hanging="822"/>
      </w:pPr>
      <w:rPr>
        <w:rFonts w:ascii="Arial" w:hAnsi="Arial"/>
        <w:b/>
        <w:shd w:val="clear" w:color="auto" w:fill="auto"/>
      </w:rPr>
    </w:lvl>
    <w:lvl w:ilvl="6">
      <w:start w:val="1"/>
      <w:numFmt w:val="decimal"/>
      <w:pStyle w:val="Heading7"/>
      <w:lvlText w:val="%1.%2.%3.%4.%5.%6.%7 "/>
      <w:lvlJc w:val="left"/>
      <w:pPr>
        <w:tabs>
          <w:tab w:val="num" w:pos="822"/>
        </w:tabs>
        <w:ind w:left="822" w:hanging="822"/>
      </w:pPr>
      <w:rPr>
        <w:rFonts w:ascii="Arial" w:hAnsi="Arial"/>
        <w:b/>
        <w:shd w:val="clear" w:color="auto" w:fill="auto"/>
      </w:rPr>
    </w:lvl>
    <w:lvl w:ilvl="7">
      <w:start w:val="1"/>
      <w:numFmt w:val="decimal"/>
      <w:pStyle w:val="Heading8"/>
      <w:lvlText w:val="%1.%2.%3.%4.%5.%6.%7.%8 "/>
      <w:lvlJc w:val="left"/>
      <w:pPr>
        <w:tabs>
          <w:tab w:val="num" w:pos="822"/>
        </w:tabs>
        <w:ind w:left="822" w:hanging="822"/>
      </w:pPr>
      <w:rPr>
        <w:rFonts w:ascii="Arial" w:hAnsi="Arial"/>
        <w:b/>
        <w:shd w:val="clear" w:color="auto" w:fill="auto"/>
      </w:rPr>
    </w:lvl>
    <w:lvl w:ilvl="8">
      <w:start w:val="1"/>
      <w:numFmt w:val="decimal"/>
      <w:pStyle w:val="Heading9"/>
      <w:lvlText w:val="%1.%2.%3.%4.%5.%6.%7.%8.%9 "/>
      <w:lvlJc w:val="left"/>
      <w:pPr>
        <w:tabs>
          <w:tab w:val="num" w:pos="822"/>
        </w:tabs>
        <w:ind w:left="822" w:hanging="822"/>
      </w:pPr>
      <w:rPr>
        <w:rFonts w:ascii="Arial" w:hAnsi="Arial"/>
        <w:b/>
        <w:shd w:val="clear" w:color="auto" w:fill="auto"/>
      </w:rPr>
    </w:lvl>
  </w:abstractNum>
  <w:abstractNum w:abstractNumId="1" w15:restartNumberingAfterBreak="0">
    <w:nsid w:val="00000002"/>
    <w:multiLevelType w:val="multilevel"/>
    <w:tmpl w:val="00000002"/>
    <w:name w:val="Numbering 1"/>
    <w:lvl w:ilvl="0">
      <w:start w:val="1"/>
      <w:numFmt w:val="decimal"/>
      <w:lvlText w:val="%1."/>
      <w:lvlJc w:val="left"/>
      <w:pPr>
        <w:tabs>
          <w:tab w:val="num" w:pos="283"/>
        </w:tabs>
        <w:ind w:left="283" w:hanging="283"/>
      </w:pPr>
      <w:rPr>
        <w:b/>
        <w:sz w:val="22"/>
        <w:shd w:val="clear" w:color="auto" w:fill="auto"/>
      </w:rPr>
    </w:lvl>
    <w:lvl w:ilvl="1">
      <w:start w:val="1"/>
      <w:numFmt w:val="decimal"/>
      <w:lvlText w:val="%2."/>
      <w:lvlJc w:val="left"/>
      <w:pPr>
        <w:tabs>
          <w:tab w:val="num" w:pos="567"/>
        </w:tabs>
        <w:ind w:left="567" w:hanging="283"/>
      </w:pPr>
      <w:rPr>
        <w:b/>
        <w:sz w:val="22"/>
        <w:shd w:val="clear" w:color="auto" w:fill="auto"/>
      </w:rPr>
    </w:lvl>
    <w:lvl w:ilvl="2">
      <w:start w:val="1"/>
      <w:numFmt w:val="decimal"/>
      <w:lvlText w:val="%3."/>
      <w:lvlJc w:val="left"/>
      <w:pPr>
        <w:tabs>
          <w:tab w:val="num" w:pos="850"/>
        </w:tabs>
        <w:ind w:left="850" w:hanging="283"/>
      </w:pPr>
      <w:rPr>
        <w:b/>
        <w:sz w:val="22"/>
        <w:shd w:val="clear" w:color="auto" w:fill="auto"/>
      </w:rPr>
    </w:lvl>
    <w:lvl w:ilvl="3">
      <w:start w:val="1"/>
      <w:numFmt w:val="decimal"/>
      <w:lvlText w:val="%4."/>
      <w:lvlJc w:val="left"/>
      <w:pPr>
        <w:tabs>
          <w:tab w:val="num" w:pos="1134"/>
        </w:tabs>
        <w:ind w:left="1134" w:hanging="283"/>
      </w:pPr>
      <w:rPr>
        <w:b/>
        <w:sz w:val="22"/>
        <w:shd w:val="clear" w:color="auto" w:fill="auto"/>
      </w:rPr>
    </w:lvl>
    <w:lvl w:ilvl="4">
      <w:start w:val="1"/>
      <w:numFmt w:val="decimal"/>
      <w:lvlText w:val="%5."/>
      <w:lvlJc w:val="left"/>
      <w:pPr>
        <w:tabs>
          <w:tab w:val="num" w:pos="1417"/>
        </w:tabs>
        <w:ind w:left="1417" w:hanging="283"/>
      </w:pPr>
      <w:rPr>
        <w:b/>
        <w:sz w:val="22"/>
        <w:shd w:val="clear" w:color="auto" w:fill="auto"/>
      </w:rPr>
    </w:lvl>
    <w:lvl w:ilvl="5">
      <w:start w:val="1"/>
      <w:numFmt w:val="decimal"/>
      <w:lvlText w:val="%6."/>
      <w:lvlJc w:val="left"/>
      <w:pPr>
        <w:tabs>
          <w:tab w:val="num" w:pos="1701"/>
        </w:tabs>
        <w:ind w:left="1701" w:hanging="283"/>
      </w:pPr>
      <w:rPr>
        <w:b/>
        <w:sz w:val="22"/>
        <w:shd w:val="clear" w:color="auto" w:fill="auto"/>
      </w:rPr>
    </w:lvl>
    <w:lvl w:ilvl="6">
      <w:start w:val="1"/>
      <w:numFmt w:val="decimal"/>
      <w:lvlText w:val="%7."/>
      <w:lvlJc w:val="left"/>
      <w:pPr>
        <w:tabs>
          <w:tab w:val="num" w:pos="1984"/>
        </w:tabs>
        <w:ind w:left="1984" w:hanging="283"/>
      </w:pPr>
      <w:rPr>
        <w:b/>
        <w:sz w:val="22"/>
        <w:shd w:val="clear" w:color="auto" w:fill="auto"/>
      </w:rPr>
    </w:lvl>
    <w:lvl w:ilvl="7">
      <w:start w:val="1"/>
      <w:numFmt w:val="decimal"/>
      <w:lvlText w:val="%8."/>
      <w:lvlJc w:val="left"/>
      <w:pPr>
        <w:tabs>
          <w:tab w:val="num" w:pos="2268"/>
        </w:tabs>
        <w:ind w:left="2268" w:hanging="283"/>
      </w:pPr>
      <w:rPr>
        <w:b/>
        <w:sz w:val="22"/>
        <w:shd w:val="clear" w:color="auto" w:fill="auto"/>
      </w:rPr>
    </w:lvl>
    <w:lvl w:ilvl="8">
      <w:start w:val="1"/>
      <w:numFmt w:val="decimal"/>
      <w:lvlText w:val="%9."/>
      <w:lvlJc w:val="left"/>
      <w:pPr>
        <w:tabs>
          <w:tab w:val="num" w:pos="2551"/>
        </w:tabs>
        <w:ind w:left="2551" w:hanging="283"/>
      </w:pPr>
      <w:rPr>
        <w:b/>
        <w:sz w:val="22"/>
        <w:shd w:val="clear" w:color="auto" w:fill="auto"/>
      </w:rPr>
    </w:lvl>
  </w:abstractNum>
  <w:abstractNum w:abstractNumId="2" w15:restartNumberingAfterBreak="0">
    <w:nsid w:val="00000003"/>
    <w:multiLevelType w:val="multilevel"/>
    <w:tmpl w:val="00000003"/>
    <w:name w:val="Numbering 2"/>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3" w15:restartNumberingAfterBreak="0">
    <w:nsid w:val="00000004"/>
    <w:multiLevelType w:val="multilevel"/>
    <w:tmpl w:val="00000004"/>
    <w:name w:val="Numbering 3"/>
    <w:lvl w:ilvl="0">
      <w:start w:val="1"/>
      <w:numFmt w:val="lowerRoman"/>
      <w:lvlText w:val="%1."/>
      <w:lvlJc w:val="left"/>
      <w:pPr>
        <w:tabs>
          <w:tab w:val="num" w:pos="283"/>
        </w:tabs>
        <w:ind w:left="283" w:hanging="283"/>
      </w:pPr>
      <w:rPr>
        <w:b/>
        <w:sz w:val="22"/>
        <w:shd w:val="clear" w:color="auto" w:fill="auto"/>
      </w:rPr>
    </w:lvl>
    <w:lvl w:ilvl="1">
      <w:start w:val="2"/>
      <w:numFmt w:val="lowerRoman"/>
      <w:lvlText w:val="%2."/>
      <w:lvlJc w:val="left"/>
      <w:pPr>
        <w:tabs>
          <w:tab w:val="num" w:pos="1984"/>
        </w:tabs>
        <w:ind w:left="1984" w:hanging="283"/>
      </w:pPr>
      <w:rPr>
        <w:b/>
        <w:sz w:val="22"/>
        <w:shd w:val="clear" w:color="auto" w:fill="auto"/>
      </w:rPr>
    </w:lvl>
    <w:lvl w:ilvl="2">
      <w:start w:val="3"/>
      <w:numFmt w:val="lowerRoman"/>
      <w:lvlText w:val="%3."/>
      <w:lvlJc w:val="left"/>
      <w:pPr>
        <w:tabs>
          <w:tab w:val="num" w:pos="3685"/>
        </w:tabs>
        <w:ind w:left="3685" w:hanging="283"/>
      </w:pPr>
      <w:rPr>
        <w:b/>
        <w:sz w:val="22"/>
        <w:shd w:val="clear" w:color="auto" w:fill="auto"/>
      </w:rPr>
    </w:lvl>
    <w:lvl w:ilvl="3">
      <w:start w:val="4"/>
      <w:numFmt w:val="lowerRoman"/>
      <w:lvlText w:val="%4."/>
      <w:lvlJc w:val="left"/>
      <w:pPr>
        <w:tabs>
          <w:tab w:val="num" w:pos="5386"/>
        </w:tabs>
        <w:ind w:left="5386" w:hanging="283"/>
      </w:pPr>
      <w:rPr>
        <w:b/>
        <w:sz w:val="22"/>
        <w:shd w:val="clear" w:color="auto" w:fill="auto"/>
      </w:rPr>
    </w:lvl>
    <w:lvl w:ilvl="4">
      <w:start w:val="5"/>
      <w:numFmt w:val="lowerRoman"/>
      <w:lvlText w:val="%5."/>
      <w:lvlJc w:val="left"/>
      <w:pPr>
        <w:tabs>
          <w:tab w:val="num" w:pos="7087"/>
        </w:tabs>
        <w:ind w:left="7087" w:hanging="283"/>
      </w:pPr>
      <w:rPr>
        <w:b/>
        <w:sz w:val="22"/>
        <w:shd w:val="clear" w:color="auto" w:fill="auto"/>
      </w:rPr>
    </w:lvl>
    <w:lvl w:ilvl="5">
      <w:start w:val="6"/>
      <w:numFmt w:val="lowerRoman"/>
      <w:lvlText w:val="%6."/>
      <w:lvlJc w:val="left"/>
      <w:pPr>
        <w:tabs>
          <w:tab w:val="num" w:pos="8788"/>
        </w:tabs>
        <w:ind w:left="8788" w:hanging="283"/>
      </w:pPr>
      <w:rPr>
        <w:b/>
        <w:sz w:val="22"/>
        <w:shd w:val="clear" w:color="auto" w:fill="auto"/>
      </w:rPr>
    </w:lvl>
    <w:lvl w:ilvl="6">
      <w:start w:val="7"/>
      <w:numFmt w:val="lowerRoman"/>
      <w:lvlText w:val="%7."/>
      <w:lvlJc w:val="left"/>
      <w:pPr>
        <w:tabs>
          <w:tab w:val="num" w:pos="10489"/>
        </w:tabs>
        <w:ind w:left="10489" w:hanging="283"/>
      </w:pPr>
      <w:rPr>
        <w:b/>
        <w:sz w:val="22"/>
        <w:shd w:val="clear" w:color="auto" w:fill="auto"/>
      </w:rPr>
    </w:lvl>
    <w:lvl w:ilvl="7">
      <w:start w:val="8"/>
      <w:numFmt w:val="lowerRoman"/>
      <w:lvlText w:val="%8."/>
      <w:lvlJc w:val="left"/>
      <w:pPr>
        <w:tabs>
          <w:tab w:val="num" w:pos="12190"/>
        </w:tabs>
        <w:ind w:left="12190" w:hanging="283"/>
      </w:pPr>
      <w:rPr>
        <w:b/>
        <w:sz w:val="22"/>
        <w:shd w:val="clear" w:color="auto" w:fill="auto"/>
      </w:rPr>
    </w:lvl>
    <w:lvl w:ilvl="8">
      <w:start w:val="9"/>
      <w:numFmt w:val="lowerRoman"/>
      <w:lvlText w:val="%9."/>
      <w:lvlJc w:val="left"/>
      <w:pPr>
        <w:tabs>
          <w:tab w:val="num" w:pos="13891"/>
        </w:tabs>
        <w:ind w:left="13891" w:hanging="283"/>
      </w:pPr>
      <w:rPr>
        <w:b/>
        <w:sz w:val="22"/>
        <w:shd w:val="clear" w:color="auto" w:fill="auto"/>
      </w:rPr>
    </w:lvl>
  </w:abstractNum>
  <w:abstractNum w:abstractNumId="4" w15:restartNumberingAfterBreak="0">
    <w:nsid w:val="00000005"/>
    <w:multiLevelType w:val="multilevel"/>
    <w:tmpl w:val="00000005"/>
    <w:name w:val="Numbering 4"/>
    <w:lvl w:ilvl="0">
      <w:start w:val="1"/>
      <w:numFmt w:val="lowerLetter"/>
      <w:lvlText w:val="%1."/>
      <w:lvlJc w:val="left"/>
      <w:pPr>
        <w:tabs>
          <w:tab w:val="num" w:pos="255"/>
        </w:tabs>
        <w:ind w:left="255" w:hanging="255"/>
      </w:pPr>
      <w:rPr>
        <w:b/>
        <w:sz w:val="22"/>
        <w:shd w:val="clear" w:color="auto" w:fill="auto"/>
      </w:rPr>
    </w:lvl>
    <w:lvl w:ilvl="1">
      <w:start w:val="2"/>
      <w:numFmt w:val="lowerLetter"/>
      <w:lvlText w:val="%2."/>
      <w:lvlJc w:val="left"/>
      <w:pPr>
        <w:tabs>
          <w:tab w:val="num" w:pos="538"/>
        </w:tabs>
        <w:ind w:left="538" w:hanging="255"/>
      </w:pPr>
      <w:rPr>
        <w:b/>
        <w:sz w:val="22"/>
        <w:shd w:val="clear" w:color="auto" w:fill="auto"/>
      </w:rPr>
    </w:lvl>
    <w:lvl w:ilvl="2">
      <w:start w:val="3"/>
      <w:numFmt w:val="lowerLetter"/>
      <w:lvlText w:val="%3."/>
      <w:lvlJc w:val="left"/>
      <w:pPr>
        <w:tabs>
          <w:tab w:val="num" w:pos="821"/>
        </w:tabs>
        <w:ind w:left="821" w:hanging="255"/>
      </w:pPr>
      <w:rPr>
        <w:b/>
        <w:sz w:val="22"/>
        <w:shd w:val="clear" w:color="auto" w:fill="auto"/>
      </w:rPr>
    </w:lvl>
    <w:lvl w:ilvl="3">
      <w:start w:val="4"/>
      <w:numFmt w:val="lowerLetter"/>
      <w:lvlText w:val="%4."/>
      <w:lvlJc w:val="left"/>
      <w:pPr>
        <w:tabs>
          <w:tab w:val="num" w:pos="1388"/>
        </w:tabs>
        <w:ind w:left="1388" w:hanging="255"/>
      </w:pPr>
      <w:rPr>
        <w:b/>
        <w:sz w:val="22"/>
        <w:shd w:val="clear" w:color="auto" w:fill="auto"/>
      </w:rPr>
    </w:lvl>
    <w:lvl w:ilvl="4">
      <w:start w:val="5"/>
      <w:numFmt w:val="lowerLetter"/>
      <w:lvlText w:val="%5."/>
      <w:lvlJc w:val="left"/>
      <w:pPr>
        <w:tabs>
          <w:tab w:val="num" w:pos="2097"/>
        </w:tabs>
        <w:ind w:left="2097" w:hanging="255"/>
      </w:pPr>
      <w:rPr>
        <w:b/>
        <w:sz w:val="22"/>
        <w:shd w:val="clear" w:color="auto" w:fill="auto"/>
      </w:rPr>
    </w:lvl>
    <w:lvl w:ilvl="5">
      <w:start w:val="6"/>
      <w:numFmt w:val="lowerLetter"/>
      <w:lvlText w:val="%6."/>
      <w:lvlJc w:val="left"/>
      <w:pPr>
        <w:tabs>
          <w:tab w:val="num" w:pos="2947"/>
        </w:tabs>
        <w:ind w:left="2947" w:hanging="255"/>
      </w:pPr>
      <w:rPr>
        <w:b/>
        <w:sz w:val="22"/>
        <w:shd w:val="clear" w:color="auto" w:fill="auto"/>
      </w:rPr>
    </w:lvl>
    <w:lvl w:ilvl="6">
      <w:start w:val="7"/>
      <w:numFmt w:val="lowerLetter"/>
      <w:lvlText w:val="%7."/>
      <w:lvlJc w:val="left"/>
      <w:pPr>
        <w:tabs>
          <w:tab w:val="num" w:pos="3968"/>
        </w:tabs>
        <w:ind w:left="3968" w:hanging="255"/>
      </w:pPr>
      <w:rPr>
        <w:b/>
        <w:sz w:val="22"/>
        <w:shd w:val="clear" w:color="auto" w:fill="auto"/>
      </w:rPr>
    </w:lvl>
    <w:lvl w:ilvl="7">
      <w:start w:val="8"/>
      <w:numFmt w:val="lowerLetter"/>
      <w:lvlText w:val="%8."/>
      <w:lvlJc w:val="left"/>
      <w:pPr>
        <w:tabs>
          <w:tab w:val="num" w:pos="5272"/>
        </w:tabs>
        <w:ind w:left="5272" w:hanging="255"/>
      </w:pPr>
      <w:rPr>
        <w:b/>
        <w:sz w:val="22"/>
        <w:shd w:val="clear" w:color="auto" w:fill="auto"/>
      </w:rPr>
    </w:lvl>
    <w:lvl w:ilvl="8">
      <w:start w:val="9"/>
      <w:numFmt w:val="lowerLetter"/>
      <w:lvlText w:val="%9."/>
      <w:lvlJc w:val="left"/>
      <w:pPr>
        <w:tabs>
          <w:tab w:val="num" w:pos="6746"/>
        </w:tabs>
        <w:ind w:left="6746" w:hanging="255"/>
      </w:pPr>
      <w:rPr>
        <w:b/>
        <w:sz w:val="22"/>
        <w:shd w:val="clear" w:color="auto" w:fill="auto"/>
      </w:rPr>
    </w:lvl>
  </w:abstractNum>
  <w:abstractNum w:abstractNumId="5" w15:restartNumberingAfterBreak="0">
    <w:nsid w:val="00000006"/>
    <w:multiLevelType w:val="multilevel"/>
    <w:tmpl w:val="00000006"/>
    <w:name w:val="Numbering 5"/>
    <w:lvl w:ilvl="0">
      <w:start w:val="1"/>
      <w:numFmt w:val="lowerRoman"/>
      <w:lvlText w:val="%1."/>
      <w:lvlJc w:val="left"/>
      <w:pPr>
        <w:tabs>
          <w:tab w:val="num" w:pos="255"/>
        </w:tabs>
        <w:ind w:left="255" w:hanging="255"/>
      </w:pPr>
      <w:rPr>
        <w:b/>
        <w:sz w:val="22"/>
        <w:shd w:val="clear" w:color="auto" w:fill="auto"/>
      </w:rPr>
    </w:lvl>
    <w:lvl w:ilvl="1">
      <w:start w:val="2"/>
      <w:numFmt w:val="lowerRoman"/>
      <w:lvlText w:val="%1.%2."/>
      <w:lvlJc w:val="left"/>
      <w:pPr>
        <w:tabs>
          <w:tab w:val="num" w:pos="510"/>
        </w:tabs>
        <w:ind w:left="510" w:hanging="255"/>
      </w:pPr>
      <w:rPr>
        <w:b/>
        <w:sz w:val="22"/>
        <w:shd w:val="clear" w:color="auto" w:fill="auto"/>
      </w:rPr>
    </w:lvl>
    <w:lvl w:ilvl="2">
      <w:start w:val="3"/>
      <w:numFmt w:val="lowerRoman"/>
      <w:lvlText w:val="%3."/>
      <w:lvlJc w:val="left"/>
      <w:pPr>
        <w:tabs>
          <w:tab w:val="num" w:pos="879"/>
        </w:tabs>
        <w:ind w:left="879" w:hanging="255"/>
      </w:pPr>
      <w:rPr>
        <w:b/>
        <w:sz w:val="22"/>
        <w:shd w:val="clear" w:color="auto" w:fill="auto"/>
      </w:rPr>
    </w:lvl>
    <w:lvl w:ilvl="3">
      <w:start w:val="4"/>
      <w:numFmt w:val="lowerRoman"/>
      <w:lvlText w:val="%4."/>
      <w:lvlJc w:val="left"/>
      <w:pPr>
        <w:tabs>
          <w:tab w:val="num" w:pos="1165"/>
        </w:tabs>
        <w:ind w:left="1165" w:hanging="255"/>
      </w:pPr>
      <w:rPr>
        <w:b/>
        <w:sz w:val="22"/>
        <w:shd w:val="clear" w:color="auto" w:fill="auto"/>
      </w:rPr>
    </w:lvl>
    <w:lvl w:ilvl="4">
      <w:start w:val="5"/>
      <w:numFmt w:val="lowerRoman"/>
      <w:lvlText w:val="%5."/>
      <w:lvlJc w:val="left"/>
      <w:pPr>
        <w:tabs>
          <w:tab w:val="num" w:pos="1389"/>
        </w:tabs>
        <w:ind w:left="1389" w:hanging="255"/>
      </w:pPr>
      <w:rPr>
        <w:b/>
        <w:sz w:val="22"/>
        <w:shd w:val="clear" w:color="auto" w:fill="auto"/>
      </w:rPr>
    </w:lvl>
    <w:lvl w:ilvl="5">
      <w:start w:val="6"/>
      <w:numFmt w:val="lowerRoman"/>
      <w:lvlText w:val="%6."/>
      <w:lvlJc w:val="left"/>
      <w:pPr>
        <w:tabs>
          <w:tab w:val="num" w:pos="1613"/>
        </w:tabs>
        <w:ind w:left="1613" w:hanging="255"/>
      </w:pPr>
      <w:rPr>
        <w:b/>
        <w:sz w:val="22"/>
        <w:shd w:val="clear" w:color="auto" w:fill="auto"/>
      </w:rPr>
    </w:lvl>
    <w:lvl w:ilvl="6">
      <w:start w:val="7"/>
      <w:numFmt w:val="lowerRoman"/>
      <w:lvlText w:val="%7."/>
      <w:lvlJc w:val="left"/>
      <w:pPr>
        <w:tabs>
          <w:tab w:val="num" w:pos="1837"/>
        </w:tabs>
        <w:ind w:left="1837" w:hanging="255"/>
      </w:pPr>
      <w:rPr>
        <w:b/>
        <w:sz w:val="22"/>
        <w:shd w:val="clear" w:color="auto" w:fill="auto"/>
      </w:rPr>
    </w:lvl>
    <w:lvl w:ilvl="7">
      <w:start w:val="8"/>
      <w:numFmt w:val="lowerRoman"/>
      <w:lvlText w:val="%8."/>
      <w:lvlJc w:val="left"/>
      <w:pPr>
        <w:tabs>
          <w:tab w:val="num" w:pos="2061"/>
        </w:tabs>
        <w:ind w:left="2061" w:hanging="255"/>
      </w:pPr>
      <w:rPr>
        <w:b/>
        <w:sz w:val="22"/>
        <w:shd w:val="clear" w:color="auto" w:fill="auto"/>
      </w:rPr>
    </w:lvl>
    <w:lvl w:ilvl="8">
      <w:start w:val="9"/>
      <w:numFmt w:val="lowerRoman"/>
      <w:lvlText w:val="%9."/>
      <w:lvlJc w:val="left"/>
      <w:pPr>
        <w:tabs>
          <w:tab w:val="num" w:pos="2285"/>
        </w:tabs>
        <w:ind w:left="2285" w:hanging="255"/>
      </w:pPr>
      <w:rPr>
        <w:b/>
        <w:sz w:val="22"/>
        <w:shd w:val="clear" w:color="auto" w:fill="auto"/>
      </w:rPr>
    </w:lvl>
  </w:abstractNum>
  <w:abstractNum w:abstractNumId="6" w15:restartNumberingAfterBreak="0">
    <w:nsid w:val="00000007"/>
    <w:multiLevelType w:val="multilevel"/>
    <w:tmpl w:val="00000007"/>
    <w:name w:val="List 1"/>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538"/>
        </w:tabs>
        <w:ind w:left="538"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7" w15:restartNumberingAfterBreak="0">
    <w:nsid w:val="00000008"/>
    <w:multiLevelType w:val="multilevel"/>
    <w:tmpl w:val="00000008"/>
    <w:name w:val="List 2"/>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255"/>
        </w:tabs>
        <w:ind w:left="255"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8" w15:restartNumberingAfterBreak="0">
    <w:nsid w:val="00000009"/>
    <w:multiLevelType w:val="multilevel"/>
    <w:tmpl w:val="00000009"/>
    <w:name w:val="List 3"/>
    <w:lvl w:ilvl="0">
      <w:start w:val="1"/>
      <w:numFmt w:val="bullet"/>
      <w:lvlText w:val="●"/>
      <w:lvlJc w:val="left"/>
      <w:pPr>
        <w:tabs>
          <w:tab w:val="num" w:pos="224"/>
        </w:tabs>
        <w:ind w:left="224" w:hanging="224"/>
      </w:pPr>
      <w:rPr>
        <w:rFonts w:ascii="Tahoma" w:hAnsi="Tahoma" w:cs="StarSymbol"/>
        <w:b w:val="0"/>
        <w:sz w:val="22"/>
        <w:szCs w:val="18"/>
        <w:shd w:val="clear" w:color="auto" w:fill="auto"/>
      </w:rPr>
    </w:lvl>
    <w:lvl w:ilvl="1">
      <w:start w:val="1"/>
      <w:numFmt w:val="bullet"/>
      <w:lvlText w:val="●"/>
      <w:lvlJc w:val="left"/>
      <w:pPr>
        <w:tabs>
          <w:tab w:val="num" w:pos="448"/>
        </w:tabs>
        <w:ind w:left="448" w:hanging="224"/>
      </w:pPr>
      <w:rPr>
        <w:rFonts w:ascii="Tahoma" w:hAnsi="Tahoma" w:cs="StarSymbol"/>
        <w:b w:val="0"/>
        <w:sz w:val="22"/>
        <w:szCs w:val="18"/>
        <w:shd w:val="clear" w:color="auto" w:fill="auto"/>
      </w:rPr>
    </w:lvl>
    <w:lvl w:ilvl="2">
      <w:start w:val="1"/>
      <w:numFmt w:val="bullet"/>
      <w:lvlText w:val="●"/>
      <w:lvlJc w:val="left"/>
      <w:pPr>
        <w:tabs>
          <w:tab w:val="num" w:pos="224"/>
        </w:tabs>
        <w:ind w:left="224" w:hanging="224"/>
      </w:pPr>
      <w:rPr>
        <w:rFonts w:ascii="Tahoma" w:hAnsi="Tahoma" w:cs="StarSymbol"/>
        <w:b w:val="0"/>
        <w:sz w:val="22"/>
        <w:szCs w:val="18"/>
        <w:shd w:val="clear" w:color="auto" w:fill="auto"/>
      </w:rPr>
    </w:lvl>
    <w:lvl w:ilvl="3">
      <w:start w:val="1"/>
      <w:numFmt w:val="bullet"/>
      <w:lvlText w:val="●"/>
      <w:lvlJc w:val="left"/>
      <w:pPr>
        <w:tabs>
          <w:tab w:val="num" w:pos="448"/>
        </w:tabs>
        <w:ind w:left="448" w:hanging="224"/>
      </w:pPr>
      <w:rPr>
        <w:rFonts w:ascii="Tahoma" w:hAnsi="Tahoma" w:cs="StarSymbol"/>
        <w:b w:val="0"/>
        <w:sz w:val="22"/>
        <w:szCs w:val="18"/>
        <w:shd w:val="clear" w:color="auto" w:fill="auto"/>
      </w:rPr>
    </w:lvl>
    <w:lvl w:ilvl="4">
      <w:start w:val="1"/>
      <w:numFmt w:val="bullet"/>
      <w:lvlText w:val="●"/>
      <w:lvlJc w:val="left"/>
      <w:pPr>
        <w:tabs>
          <w:tab w:val="num" w:pos="224"/>
        </w:tabs>
        <w:ind w:left="224" w:hanging="224"/>
      </w:pPr>
      <w:rPr>
        <w:rFonts w:ascii="Tahoma" w:hAnsi="Tahoma" w:cs="StarSymbol"/>
        <w:b w:val="0"/>
        <w:sz w:val="22"/>
        <w:szCs w:val="18"/>
        <w:shd w:val="clear" w:color="auto" w:fill="auto"/>
      </w:rPr>
    </w:lvl>
    <w:lvl w:ilvl="5">
      <w:start w:val="1"/>
      <w:numFmt w:val="bullet"/>
      <w:lvlText w:val="●"/>
      <w:lvlJc w:val="left"/>
      <w:pPr>
        <w:tabs>
          <w:tab w:val="num" w:pos="448"/>
        </w:tabs>
        <w:ind w:left="448" w:hanging="224"/>
      </w:pPr>
      <w:rPr>
        <w:rFonts w:ascii="Tahoma" w:hAnsi="Tahoma" w:cs="StarSymbol"/>
        <w:b w:val="0"/>
        <w:sz w:val="22"/>
        <w:szCs w:val="18"/>
        <w:shd w:val="clear" w:color="auto" w:fill="auto"/>
      </w:rPr>
    </w:lvl>
    <w:lvl w:ilvl="6">
      <w:start w:val="1"/>
      <w:numFmt w:val="bullet"/>
      <w:lvlText w:val="●"/>
      <w:lvlJc w:val="left"/>
      <w:pPr>
        <w:tabs>
          <w:tab w:val="num" w:pos="224"/>
        </w:tabs>
        <w:ind w:left="224" w:hanging="224"/>
      </w:pPr>
      <w:rPr>
        <w:rFonts w:ascii="Tahoma" w:hAnsi="Tahoma" w:cs="StarSymbol"/>
        <w:b w:val="0"/>
        <w:sz w:val="22"/>
        <w:szCs w:val="18"/>
        <w:shd w:val="clear" w:color="auto" w:fill="auto"/>
      </w:rPr>
    </w:lvl>
    <w:lvl w:ilvl="7">
      <w:start w:val="1"/>
      <w:numFmt w:val="bullet"/>
      <w:lvlText w:val="●"/>
      <w:lvlJc w:val="left"/>
      <w:pPr>
        <w:tabs>
          <w:tab w:val="num" w:pos="448"/>
        </w:tabs>
        <w:ind w:left="448" w:hanging="224"/>
      </w:pPr>
      <w:rPr>
        <w:rFonts w:ascii="Tahoma" w:hAnsi="Tahoma" w:cs="StarSymbol"/>
        <w:b w:val="0"/>
        <w:sz w:val="22"/>
        <w:szCs w:val="18"/>
        <w:shd w:val="clear" w:color="auto" w:fill="auto"/>
      </w:rPr>
    </w:lvl>
    <w:lvl w:ilvl="8">
      <w:start w:val="1"/>
      <w:numFmt w:val="bullet"/>
      <w:lvlText w:val="●"/>
      <w:lvlJc w:val="left"/>
      <w:pPr>
        <w:tabs>
          <w:tab w:val="num" w:pos="224"/>
        </w:tabs>
        <w:ind w:left="224" w:hanging="224"/>
      </w:pPr>
      <w:rPr>
        <w:rFonts w:ascii="Tahoma" w:hAnsi="Tahoma" w:cs="StarSymbol"/>
        <w:b w:val="0"/>
        <w:sz w:val="22"/>
        <w:szCs w:val="18"/>
        <w:shd w:val="clear" w:color="auto" w:fill="auto"/>
      </w:rPr>
    </w:lvl>
  </w:abstractNum>
  <w:abstractNum w:abstractNumId="9" w15:restartNumberingAfterBreak="0">
    <w:nsid w:val="0000000A"/>
    <w:multiLevelType w:val="multilevel"/>
    <w:tmpl w:val="0000000A"/>
    <w:name w:val="List 4"/>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0" w15:restartNumberingAfterBreak="0">
    <w:nsid w:val="0000000B"/>
    <w:multiLevelType w:val="multilevel"/>
    <w:tmpl w:val="0000000B"/>
    <w:name w:val="List 5"/>
    <w:lvl w:ilvl="0">
      <w:start w:val="1"/>
      <w:numFmt w:val="bullet"/>
      <w:lvlText w:val="●"/>
      <w:lvlJc w:val="left"/>
      <w:pPr>
        <w:tabs>
          <w:tab w:val="num" w:pos="255"/>
        </w:tabs>
        <w:ind w:left="255" w:hanging="255"/>
      </w:pPr>
      <w:rPr>
        <w:rFonts w:ascii="Tahoma" w:hAnsi="Tahoma" w:cs="StarSymbol"/>
        <w:b w:val="0"/>
        <w:sz w:val="22"/>
        <w:szCs w:val="18"/>
        <w:shd w:val="clear" w:color="auto" w:fill="auto"/>
      </w:rPr>
    </w:lvl>
    <w:lvl w:ilvl="1">
      <w:start w:val="1"/>
      <w:numFmt w:val="bullet"/>
      <w:lvlText w:val="●"/>
      <w:lvlJc w:val="left"/>
      <w:pPr>
        <w:tabs>
          <w:tab w:val="num" w:pos="482"/>
        </w:tabs>
        <w:ind w:left="482" w:hanging="255"/>
      </w:pPr>
      <w:rPr>
        <w:rFonts w:ascii="Tahoma" w:hAnsi="Tahoma" w:cs="StarSymbol"/>
        <w:b w:val="0"/>
        <w:sz w:val="22"/>
        <w:szCs w:val="18"/>
        <w:shd w:val="clear" w:color="auto" w:fill="auto"/>
      </w:rPr>
    </w:lvl>
    <w:lvl w:ilvl="2">
      <w:start w:val="1"/>
      <w:numFmt w:val="bullet"/>
      <w:lvlText w:val="●"/>
      <w:lvlJc w:val="left"/>
      <w:pPr>
        <w:tabs>
          <w:tab w:val="num" w:pos="708"/>
        </w:tabs>
        <w:ind w:left="708" w:hanging="255"/>
      </w:pPr>
      <w:rPr>
        <w:rFonts w:ascii="Tahoma" w:hAnsi="Tahoma" w:cs="StarSymbol"/>
        <w:b w:val="0"/>
        <w:sz w:val="22"/>
        <w:szCs w:val="18"/>
        <w:shd w:val="clear" w:color="auto" w:fill="auto"/>
      </w:rPr>
    </w:lvl>
    <w:lvl w:ilvl="3">
      <w:start w:val="1"/>
      <w:numFmt w:val="bullet"/>
      <w:lvlText w:val="●"/>
      <w:lvlJc w:val="left"/>
      <w:pPr>
        <w:tabs>
          <w:tab w:val="num" w:pos="935"/>
        </w:tabs>
        <w:ind w:left="935" w:hanging="255"/>
      </w:pPr>
      <w:rPr>
        <w:rFonts w:ascii="Tahoma" w:hAnsi="Tahoma" w:cs="StarSymbol"/>
        <w:b w:val="0"/>
        <w:sz w:val="22"/>
        <w:szCs w:val="18"/>
        <w:shd w:val="clear" w:color="auto" w:fill="auto"/>
      </w:rPr>
    </w:lvl>
    <w:lvl w:ilvl="4">
      <w:start w:val="1"/>
      <w:numFmt w:val="bullet"/>
      <w:lvlText w:val="●"/>
      <w:lvlJc w:val="left"/>
      <w:pPr>
        <w:tabs>
          <w:tab w:val="num" w:pos="1162"/>
        </w:tabs>
        <w:ind w:left="1162" w:hanging="255"/>
      </w:pPr>
      <w:rPr>
        <w:rFonts w:ascii="Tahoma" w:hAnsi="Tahoma" w:cs="StarSymbol"/>
        <w:b w:val="0"/>
        <w:sz w:val="22"/>
        <w:szCs w:val="18"/>
        <w:shd w:val="clear" w:color="auto" w:fill="auto"/>
      </w:rPr>
    </w:lvl>
    <w:lvl w:ilvl="5">
      <w:start w:val="1"/>
      <w:numFmt w:val="bullet"/>
      <w:lvlText w:val="●"/>
      <w:lvlJc w:val="left"/>
      <w:pPr>
        <w:tabs>
          <w:tab w:val="num" w:pos="1389"/>
        </w:tabs>
        <w:ind w:left="1389" w:hanging="255"/>
      </w:pPr>
      <w:rPr>
        <w:rFonts w:ascii="Tahoma" w:hAnsi="Tahoma" w:cs="StarSymbol"/>
        <w:b w:val="0"/>
        <w:sz w:val="22"/>
        <w:szCs w:val="18"/>
        <w:shd w:val="clear" w:color="auto" w:fill="auto"/>
      </w:rPr>
    </w:lvl>
    <w:lvl w:ilvl="6">
      <w:start w:val="1"/>
      <w:numFmt w:val="bullet"/>
      <w:lvlText w:val="●"/>
      <w:lvlJc w:val="left"/>
      <w:pPr>
        <w:tabs>
          <w:tab w:val="num" w:pos="1615"/>
        </w:tabs>
        <w:ind w:left="1615" w:hanging="255"/>
      </w:pPr>
      <w:rPr>
        <w:rFonts w:ascii="Tahoma" w:hAnsi="Tahoma" w:cs="StarSymbol"/>
        <w:b w:val="0"/>
        <w:sz w:val="22"/>
        <w:szCs w:val="18"/>
        <w:shd w:val="clear" w:color="auto" w:fill="auto"/>
      </w:rPr>
    </w:lvl>
    <w:lvl w:ilvl="7">
      <w:start w:val="1"/>
      <w:numFmt w:val="bullet"/>
      <w:lvlText w:val="●"/>
      <w:lvlJc w:val="left"/>
      <w:pPr>
        <w:tabs>
          <w:tab w:val="num" w:pos="1842"/>
        </w:tabs>
        <w:ind w:left="1842" w:hanging="255"/>
      </w:pPr>
      <w:rPr>
        <w:rFonts w:ascii="Tahoma" w:hAnsi="Tahoma" w:cs="StarSymbol"/>
        <w:b w:val="0"/>
        <w:sz w:val="22"/>
        <w:szCs w:val="18"/>
        <w:shd w:val="clear" w:color="auto" w:fill="auto"/>
      </w:rPr>
    </w:lvl>
    <w:lvl w:ilvl="8">
      <w:start w:val="1"/>
      <w:numFmt w:val="bullet"/>
      <w:lvlText w:val="●"/>
      <w:lvlJc w:val="left"/>
      <w:pPr>
        <w:tabs>
          <w:tab w:val="num" w:pos="2069"/>
        </w:tabs>
        <w:ind w:left="2069" w:hanging="255"/>
      </w:pPr>
      <w:rPr>
        <w:rFonts w:ascii="Tahoma" w:hAnsi="Tahoma" w:cs="StarSymbol"/>
        <w:b w:val="0"/>
        <w:sz w:val="22"/>
        <w:szCs w:val="18"/>
        <w:shd w:val="clear" w:color="auto" w:fill="auto"/>
      </w:rPr>
    </w:lvl>
  </w:abstractNum>
  <w:abstractNum w:abstractNumId="11" w15:restartNumberingAfterBreak="0">
    <w:nsid w:val="0000000C"/>
    <w:multiLevelType w:val="multilevel"/>
    <w:tmpl w:val="0000000C"/>
    <w:name w:val="Bullet"/>
    <w:lvl w:ilvl="0">
      <w:start w:val="1"/>
      <w:numFmt w:val="bullet"/>
      <w:pStyle w:val="List"/>
      <w:lvlText w:val="●"/>
      <w:lvlJc w:val="left"/>
      <w:pPr>
        <w:tabs>
          <w:tab w:val="num" w:pos="255"/>
        </w:tabs>
        <w:ind w:left="283" w:hanging="283"/>
      </w:pPr>
      <w:rPr>
        <w:rFonts w:ascii="Tahoma" w:hAnsi="Tahoma" w:cs="StarSymbol"/>
        <w:b w:val="0"/>
        <w:sz w:val="22"/>
        <w:szCs w:val="18"/>
        <w:shd w:val="clear" w:color="auto" w:fill="auto"/>
      </w:rPr>
    </w:lvl>
    <w:lvl w:ilvl="1">
      <w:start w:val="1"/>
      <w:numFmt w:val="bullet"/>
      <w:lvlText w:val="●"/>
      <w:lvlJc w:val="left"/>
      <w:pPr>
        <w:tabs>
          <w:tab w:val="num" w:pos="255"/>
        </w:tabs>
        <w:ind w:left="567" w:hanging="284"/>
      </w:pPr>
      <w:rPr>
        <w:rFonts w:ascii="Tahoma" w:hAnsi="Tahoma" w:cs="StarSymbol"/>
        <w:b w:val="0"/>
        <w:sz w:val="22"/>
        <w:szCs w:val="18"/>
        <w:shd w:val="clear" w:color="auto" w:fill="auto"/>
      </w:rPr>
    </w:lvl>
    <w:lvl w:ilvl="2">
      <w:start w:val="1"/>
      <w:numFmt w:val="bullet"/>
      <w:lvlText w:val="●"/>
      <w:lvlJc w:val="left"/>
      <w:pPr>
        <w:tabs>
          <w:tab w:val="num" w:pos="255"/>
        </w:tabs>
        <w:ind w:left="1260" w:hanging="420"/>
      </w:pPr>
      <w:rPr>
        <w:rFonts w:ascii="Tahoma" w:hAnsi="Tahoma" w:cs="StarSymbol"/>
        <w:b w:val="0"/>
        <w:sz w:val="22"/>
        <w:szCs w:val="18"/>
        <w:shd w:val="clear" w:color="auto" w:fill="auto"/>
      </w:rPr>
    </w:lvl>
    <w:lvl w:ilvl="3">
      <w:start w:val="1"/>
      <w:numFmt w:val="bullet"/>
      <w:lvlText w:val="●"/>
      <w:lvlJc w:val="left"/>
      <w:pPr>
        <w:tabs>
          <w:tab w:val="num" w:pos="255"/>
        </w:tabs>
        <w:ind w:left="1680" w:hanging="420"/>
      </w:pPr>
      <w:rPr>
        <w:rFonts w:ascii="Tahoma" w:hAnsi="Tahoma" w:cs="StarSymbol"/>
        <w:b w:val="0"/>
        <w:sz w:val="22"/>
        <w:szCs w:val="18"/>
        <w:shd w:val="clear" w:color="auto" w:fill="auto"/>
      </w:rPr>
    </w:lvl>
    <w:lvl w:ilvl="4">
      <w:start w:val="1"/>
      <w:numFmt w:val="bullet"/>
      <w:lvlText w:val="●"/>
      <w:lvlJc w:val="left"/>
      <w:pPr>
        <w:tabs>
          <w:tab w:val="num" w:pos="255"/>
        </w:tabs>
        <w:ind w:left="2100" w:hanging="420"/>
      </w:pPr>
      <w:rPr>
        <w:rFonts w:ascii="Tahoma" w:hAnsi="Tahoma" w:cs="StarSymbol"/>
        <w:b w:val="0"/>
        <w:sz w:val="22"/>
        <w:szCs w:val="18"/>
        <w:shd w:val="clear" w:color="auto" w:fill="auto"/>
      </w:rPr>
    </w:lvl>
    <w:lvl w:ilvl="5">
      <w:start w:val="1"/>
      <w:numFmt w:val="bullet"/>
      <w:lvlText w:val="●"/>
      <w:lvlJc w:val="left"/>
      <w:pPr>
        <w:tabs>
          <w:tab w:val="num" w:pos="255"/>
        </w:tabs>
        <w:ind w:left="2520" w:hanging="420"/>
      </w:pPr>
      <w:rPr>
        <w:rFonts w:ascii="Tahoma" w:hAnsi="Tahoma" w:cs="StarSymbol"/>
        <w:b w:val="0"/>
        <w:sz w:val="22"/>
        <w:szCs w:val="18"/>
        <w:shd w:val="clear" w:color="auto" w:fill="auto"/>
      </w:rPr>
    </w:lvl>
    <w:lvl w:ilvl="6">
      <w:start w:val="1"/>
      <w:numFmt w:val="bullet"/>
      <w:lvlText w:val="●"/>
      <w:lvlJc w:val="left"/>
      <w:pPr>
        <w:tabs>
          <w:tab w:val="num" w:pos="255"/>
        </w:tabs>
        <w:ind w:left="2940" w:hanging="420"/>
      </w:pPr>
      <w:rPr>
        <w:rFonts w:ascii="Tahoma" w:hAnsi="Tahoma" w:cs="StarSymbol"/>
        <w:b w:val="0"/>
        <w:sz w:val="22"/>
        <w:szCs w:val="18"/>
        <w:shd w:val="clear" w:color="auto" w:fill="auto"/>
      </w:rPr>
    </w:lvl>
    <w:lvl w:ilvl="7">
      <w:start w:val="1"/>
      <w:numFmt w:val="bullet"/>
      <w:lvlText w:val="●"/>
      <w:lvlJc w:val="left"/>
      <w:pPr>
        <w:tabs>
          <w:tab w:val="num" w:pos="255"/>
        </w:tabs>
        <w:ind w:left="3360" w:hanging="420"/>
      </w:pPr>
      <w:rPr>
        <w:rFonts w:ascii="Tahoma" w:hAnsi="Tahoma" w:cs="StarSymbol"/>
        <w:b w:val="0"/>
        <w:sz w:val="22"/>
        <w:szCs w:val="18"/>
        <w:shd w:val="clear" w:color="auto" w:fill="auto"/>
      </w:rPr>
    </w:lvl>
    <w:lvl w:ilvl="8">
      <w:start w:val="1"/>
      <w:numFmt w:val="bullet"/>
      <w:lvlText w:val="●"/>
      <w:lvlJc w:val="left"/>
      <w:pPr>
        <w:tabs>
          <w:tab w:val="num" w:pos="255"/>
        </w:tabs>
        <w:ind w:left="3780" w:hanging="420"/>
      </w:pPr>
      <w:rPr>
        <w:rFonts w:ascii="Tahoma" w:hAnsi="Tahoma" w:cs="StarSymbol"/>
        <w:b w:val="0"/>
        <w:sz w:val="22"/>
        <w:szCs w:val="18"/>
        <w:shd w:val="clear" w:color="auto" w:fill="auto"/>
      </w:rPr>
    </w:lvl>
  </w:abstractNum>
  <w:abstractNum w:abstractNumId="12" w15:restartNumberingAfterBreak="0">
    <w:nsid w:val="04BB2C7C"/>
    <w:multiLevelType w:val="multilevel"/>
    <w:tmpl w:val="9564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5D86629"/>
    <w:multiLevelType w:val="multilevel"/>
    <w:tmpl w:val="079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417B5E"/>
    <w:multiLevelType w:val="multilevel"/>
    <w:tmpl w:val="139E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F444912"/>
    <w:multiLevelType w:val="multilevel"/>
    <w:tmpl w:val="EBCC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14136F"/>
    <w:multiLevelType w:val="multilevel"/>
    <w:tmpl w:val="5CDE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C023A5"/>
    <w:multiLevelType w:val="multilevel"/>
    <w:tmpl w:val="49E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EF05C6"/>
    <w:multiLevelType w:val="multilevel"/>
    <w:tmpl w:val="5A807D60"/>
    <w:lvl w:ilvl="0">
      <w:start w:val="4"/>
      <w:numFmt w:val="decimal"/>
      <w:lvlText w:val="%1"/>
      <w:lvlJc w:val="left"/>
      <w:pPr>
        <w:ind w:left="440" w:hanging="440"/>
      </w:pPr>
      <w:rPr>
        <w:rFonts w:hint="default"/>
      </w:rPr>
    </w:lvl>
    <w:lvl w:ilvl="1">
      <w:start w:val="3"/>
      <w:numFmt w:val="decimal"/>
      <w:lvlText w:val="%1.%2"/>
      <w:lvlJc w:val="left"/>
      <w:pPr>
        <w:ind w:left="920" w:hanging="720"/>
      </w:pPr>
      <w:rPr>
        <w:rFonts w:hint="default"/>
      </w:rPr>
    </w:lvl>
    <w:lvl w:ilvl="2">
      <w:start w:val="10"/>
      <w:numFmt w:val="decimal"/>
      <w:lvlText w:val="%1.%2.%3"/>
      <w:lvlJc w:val="left"/>
      <w:pPr>
        <w:ind w:left="1480" w:hanging="1080"/>
      </w:pPr>
      <w:rPr>
        <w:rFonts w:hint="default"/>
      </w:rPr>
    </w:lvl>
    <w:lvl w:ilvl="3">
      <w:start w:val="1"/>
      <w:numFmt w:val="decimal"/>
      <w:lvlText w:val="%1.%2.%3.%4"/>
      <w:lvlJc w:val="left"/>
      <w:pPr>
        <w:ind w:left="2040" w:hanging="1440"/>
      </w:pPr>
      <w:rPr>
        <w:rFonts w:hint="default"/>
      </w:rPr>
    </w:lvl>
    <w:lvl w:ilvl="4">
      <w:start w:val="1"/>
      <w:numFmt w:val="decimal"/>
      <w:lvlText w:val="%1.%2.%3.%4.%5"/>
      <w:lvlJc w:val="left"/>
      <w:pPr>
        <w:ind w:left="2240" w:hanging="1440"/>
      </w:pPr>
      <w:rPr>
        <w:rFonts w:hint="default"/>
      </w:rPr>
    </w:lvl>
    <w:lvl w:ilvl="5">
      <w:start w:val="1"/>
      <w:numFmt w:val="decimal"/>
      <w:lvlText w:val="%1.%2.%3.%4.%5.%6"/>
      <w:lvlJc w:val="left"/>
      <w:pPr>
        <w:ind w:left="2800" w:hanging="1800"/>
      </w:pPr>
      <w:rPr>
        <w:rFonts w:hint="default"/>
      </w:rPr>
    </w:lvl>
    <w:lvl w:ilvl="6">
      <w:start w:val="1"/>
      <w:numFmt w:val="decimal"/>
      <w:lvlText w:val="%1.%2.%3.%4.%5.%6.%7"/>
      <w:lvlJc w:val="left"/>
      <w:pPr>
        <w:ind w:left="3360" w:hanging="2160"/>
      </w:pPr>
      <w:rPr>
        <w:rFonts w:hint="default"/>
      </w:rPr>
    </w:lvl>
    <w:lvl w:ilvl="7">
      <w:start w:val="1"/>
      <w:numFmt w:val="decimal"/>
      <w:lvlText w:val="%1.%2.%3.%4.%5.%6.%7.%8"/>
      <w:lvlJc w:val="left"/>
      <w:pPr>
        <w:ind w:left="3920" w:hanging="2520"/>
      </w:pPr>
      <w:rPr>
        <w:rFonts w:hint="default"/>
      </w:rPr>
    </w:lvl>
    <w:lvl w:ilvl="8">
      <w:start w:val="1"/>
      <w:numFmt w:val="decimal"/>
      <w:lvlText w:val="%1.%2.%3.%4.%5.%6.%7.%8.%9"/>
      <w:lvlJc w:val="left"/>
      <w:pPr>
        <w:ind w:left="4480" w:hanging="2880"/>
      </w:pPr>
      <w:rPr>
        <w:rFonts w:hint="default"/>
      </w:rPr>
    </w:lvl>
  </w:abstractNum>
  <w:abstractNum w:abstractNumId="19" w15:restartNumberingAfterBreak="0">
    <w:nsid w:val="361C0B13"/>
    <w:multiLevelType w:val="multilevel"/>
    <w:tmpl w:val="0538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C40823"/>
    <w:multiLevelType w:val="multilevel"/>
    <w:tmpl w:val="BD1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3C7A02"/>
    <w:multiLevelType w:val="multilevel"/>
    <w:tmpl w:val="DAF4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3F5917"/>
    <w:multiLevelType w:val="hybridMultilevel"/>
    <w:tmpl w:val="5D6C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3F13CB"/>
    <w:multiLevelType w:val="multilevel"/>
    <w:tmpl w:val="1BA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B489A"/>
    <w:multiLevelType w:val="hybridMultilevel"/>
    <w:tmpl w:val="FA8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F30EFA"/>
    <w:multiLevelType w:val="hybridMultilevel"/>
    <w:tmpl w:val="63F2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FD6998"/>
    <w:multiLevelType w:val="multilevel"/>
    <w:tmpl w:val="5326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393E35"/>
    <w:multiLevelType w:val="hybridMultilevel"/>
    <w:tmpl w:val="2BE08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4E1EF3"/>
    <w:multiLevelType w:val="hybridMultilevel"/>
    <w:tmpl w:val="ECC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BE5624"/>
    <w:multiLevelType w:val="hybridMultilevel"/>
    <w:tmpl w:val="2A60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00319A"/>
    <w:multiLevelType w:val="hybridMultilevel"/>
    <w:tmpl w:val="4F68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405BF"/>
    <w:multiLevelType w:val="hybridMultilevel"/>
    <w:tmpl w:val="F8EE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A08DF"/>
    <w:multiLevelType w:val="multilevel"/>
    <w:tmpl w:val="0FC4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8"/>
  </w:num>
  <w:num w:numId="14">
    <w:abstractNumId w:val="31"/>
  </w:num>
  <w:num w:numId="15">
    <w:abstractNumId w:val="29"/>
  </w:num>
  <w:num w:numId="16">
    <w:abstractNumId w:val="22"/>
  </w:num>
  <w:num w:numId="17">
    <w:abstractNumId w:val="30"/>
  </w:num>
  <w:num w:numId="18">
    <w:abstractNumId w:val="27"/>
  </w:num>
  <w:num w:numId="19">
    <w:abstractNumId w:val="13"/>
  </w:num>
  <w:num w:numId="20">
    <w:abstractNumId w:val="12"/>
  </w:num>
  <w:num w:numId="21">
    <w:abstractNumId w:val="21"/>
  </w:num>
  <w:num w:numId="22">
    <w:abstractNumId w:val="14"/>
  </w:num>
  <w:num w:numId="23">
    <w:abstractNumId w:val="15"/>
  </w:num>
  <w:num w:numId="24">
    <w:abstractNumId w:val="32"/>
  </w:num>
  <w:num w:numId="25">
    <w:abstractNumId w:val="17"/>
  </w:num>
  <w:num w:numId="26">
    <w:abstractNumId w:val="20"/>
  </w:num>
  <w:num w:numId="27">
    <w:abstractNumId w:val="25"/>
  </w:num>
  <w:num w:numId="28">
    <w:abstractNumId w:val="28"/>
  </w:num>
  <w:num w:numId="29">
    <w:abstractNumId w:val="24"/>
  </w:num>
  <w:num w:numId="30">
    <w:abstractNumId w:val="19"/>
  </w:num>
  <w:num w:numId="31">
    <w:abstractNumId w:val="26"/>
  </w:num>
  <w:num w:numId="32">
    <w:abstractNumId w:val="2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5B"/>
    <w:rsid w:val="00002894"/>
    <w:rsid w:val="000121BB"/>
    <w:rsid w:val="000A25C1"/>
    <w:rsid w:val="000D096C"/>
    <w:rsid w:val="000D362D"/>
    <w:rsid w:val="000D6B6D"/>
    <w:rsid w:val="000D761C"/>
    <w:rsid w:val="000E4BD6"/>
    <w:rsid w:val="00102737"/>
    <w:rsid w:val="00130972"/>
    <w:rsid w:val="00134DAB"/>
    <w:rsid w:val="00152BF4"/>
    <w:rsid w:val="001851A2"/>
    <w:rsid w:val="001B0FBC"/>
    <w:rsid w:val="001C4BF2"/>
    <w:rsid w:val="001E58D0"/>
    <w:rsid w:val="002401B0"/>
    <w:rsid w:val="00246FB4"/>
    <w:rsid w:val="00297937"/>
    <w:rsid w:val="002B5F98"/>
    <w:rsid w:val="002B6FD8"/>
    <w:rsid w:val="00310458"/>
    <w:rsid w:val="003115B0"/>
    <w:rsid w:val="003820E7"/>
    <w:rsid w:val="00383571"/>
    <w:rsid w:val="00395AF4"/>
    <w:rsid w:val="003A02C8"/>
    <w:rsid w:val="003A42F5"/>
    <w:rsid w:val="004033E0"/>
    <w:rsid w:val="004217D9"/>
    <w:rsid w:val="004325E5"/>
    <w:rsid w:val="00474AB7"/>
    <w:rsid w:val="00490143"/>
    <w:rsid w:val="0049368F"/>
    <w:rsid w:val="00523A83"/>
    <w:rsid w:val="0053022F"/>
    <w:rsid w:val="00565A8D"/>
    <w:rsid w:val="00581C5B"/>
    <w:rsid w:val="005C350A"/>
    <w:rsid w:val="005F3E87"/>
    <w:rsid w:val="00610A88"/>
    <w:rsid w:val="006B48A3"/>
    <w:rsid w:val="00710127"/>
    <w:rsid w:val="00757E6B"/>
    <w:rsid w:val="0083330E"/>
    <w:rsid w:val="008471FD"/>
    <w:rsid w:val="00866201"/>
    <w:rsid w:val="00866806"/>
    <w:rsid w:val="008B1C35"/>
    <w:rsid w:val="008F5A13"/>
    <w:rsid w:val="00932E8C"/>
    <w:rsid w:val="00952627"/>
    <w:rsid w:val="009714CD"/>
    <w:rsid w:val="0098429F"/>
    <w:rsid w:val="00984C62"/>
    <w:rsid w:val="009B3F33"/>
    <w:rsid w:val="009F47EF"/>
    <w:rsid w:val="00A22115"/>
    <w:rsid w:val="00A35566"/>
    <w:rsid w:val="00A4577C"/>
    <w:rsid w:val="00A80205"/>
    <w:rsid w:val="00A9556C"/>
    <w:rsid w:val="00AA1B95"/>
    <w:rsid w:val="00AA4636"/>
    <w:rsid w:val="00AC7945"/>
    <w:rsid w:val="00AE71CC"/>
    <w:rsid w:val="00B265BD"/>
    <w:rsid w:val="00B47B39"/>
    <w:rsid w:val="00B47F49"/>
    <w:rsid w:val="00B70651"/>
    <w:rsid w:val="00B7296D"/>
    <w:rsid w:val="00B84757"/>
    <w:rsid w:val="00BB5F7E"/>
    <w:rsid w:val="00BC743A"/>
    <w:rsid w:val="00BF3D6B"/>
    <w:rsid w:val="00C13848"/>
    <w:rsid w:val="00C23E8D"/>
    <w:rsid w:val="00C6393C"/>
    <w:rsid w:val="00CA110A"/>
    <w:rsid w:val="00CA2AAE"/>
    <w:rsid w:val="00CF22A6"/>
    <w:rsid w:val="00D3586C"/>
    <w:rsid w:val="00D540FB"/>
    <w:rsid w:val="00D61A31"/>
    <w:rsid w:val="00D753FB"/>
    <w:rsid w:val="00DA7B1F"/>
    <w:rsid w:val="00DD4D4F"/>
    <w:rsid w:val="00DF3152"/>
    <w:rsid w:val="00DF386D"/>
    <w:rsid w:val="00E24917"/>
    <w:rsid w:val="00EE0F93"/>
    <w:rsid w:val="00EF7774"/>
    <w:rsid w:val="00F05296"/>
    <w:rsid w:val="00F736F7"/>
    <w:rsid w:val="00F76306"/>
    <w:rsid w:val="00F9543C"/>
    <w:rsid w:val="00FB1BC8"/>
    <w:rsid w:val="00FB7687"/>
    <w:rsid w:val="00FC2477"/>
    <w:rsid w:val="00FC5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3BDA762"/>
  <w15:chartTrackingRefBased/>
  <w15:docId w15:val="{F7AEED12-0C0D-0A4F-861D-832F669DB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571"/>
    <w:rPr>
      <w:sz w:val="24"/>
      <w:szCs w:val="24"/>
    </w:rPr>
  </w:style>
  <w:style w:type="paragraph" w:styleId="Heading1">
    <w:name w:val="heading 1"/>
    <w:basedOn w:val="DefaultText"/>
    <w:next w:val="DefaultText"/>
    <w:qFormat/>
    <w:pPr>
      <w:keepNext/>
      <w:keepLines/>
      <w:pageBreakBefore/>
      <w:numPr>
        <w:numId w:val="1"/>
      </w:numPr>
      <w:pBdr>
        <w:top w:val="single" w:sz="20" w:space="1" w:color="808080"/>
      </w:pBdr>
      <w:shd w:val="clear" w:color="auto" w:fill="FFFFFF"/>
      <w:spacing w:before="142" w:after="113"/>
      <w:outlineLvl w:val="0"/>
    </w:pPr>
    <w:rPr>
      <w:b/>
      <w:color w:val="000000"/>
      <w:sz w:val="36"/>
    </w:rPr>
  </w:style>
  <w:style w:type="paragraph" w:styleId="Heading2">
    <w:name w:val="heading 2"/>
    <w:basedOn w:val="Heading1"/>
    <w:next w:val="DefaultText"/>
    <w:link w:val="Heading2Char"/>
    <w:uiPriority w:val="9"/>
    <w:qFormat/>
    <w:pPr>
      <w:pageBreakBefore w:val="0"/>
      <w:numPr>
        <w:ilvl w:val="1"/>
      </w:numPr>
      <w:pBdr>
        <w:top w:val="single" w:sz="8" w:space="1" w:color="808080"/>
      </w:pBdr>
      <w:spacing w:before="425"/>
      <w:outlineLvl w:val="1"/>
    </w:pPr>
    <w:rPr>
      <w:sz w:val="28"/>
    </w:rPr>
  </w:style>
  <w:style w:type="paragraph" w:styleId="Heading3">
    <w:name w:val="heading 3"/>
    <w:basedOn w:val="Heading2"/>
    <w:next w:val="DefaultText"/>
    <w:qFormat/>
    <w:pPr>
      <w:numPr>
        <w:ilvl w:val="2"/>
      </w:numPr>
      <w:pBdr>
        <w:top w:val="single" w:sz="4" w:space="1" w:color="808080"/>
      </w:pBdr>
      <w:outlineLvl w:val="2"/>
    </w:pPr>
    <w:rPr>
      <w:b w:val="0"/>
      <w:i/>
    </w:rPr>
  </w:style>
  <w:style w:type="paragraph" w:styleId="Heading4">
    <w:name w:val="heading 4"/>
    <w:basedOn w:val="Heading1"/>
    <w:next w:val="DefaultText"/>
    <w:qFormat/>
    <w:pPr>
      <w:pageBreakBefore w:val="0"/>
      <w:numPr>
        <w:ilvl w:val="3"/>
      </w:numPr>
      <w:pBdr>
        <w:top w:val="none" w:sz="0" w:space="0" w:color="auto"/>
      </w:pBdr>
      <w:spacing w:before="240" w:after="60"/>
      <w:outlineLvl w:val="3"/>
    </w:pPr>
    <w:rPr>
      <w:b w:val="0"/>
      <w:iCs/>
      <w:sz w:val="24"/>
    </w:rPr>
  </w:style>
  <w:style w:type="paragraph" w:styleId="Heading5">
    <w:name w:val="heading 5"/>
    <w:basedOn w:val="Heading1"/>
    <w:next w:val="DefaultText"/>
    <w:qFormat/>
    <w:pPr>
      <w:pageBreakBefore w:val="0"/>
      <w:numPr>
        <w:ilvl w:val="4"/>
      </w:numPr>
      <w:pBdr>
        <w:top w:val="none" w:sz="0" w:space="0" w:color="auto"/>
      </w:pBdr>
      <w:spacing w:before="238" w:after="62"/>
      <w:outlineLvl w:val="4"/>
    </w:pPr>
    <w:rPr>
      <w:b w:val="0"/>
      <w:i/>
      <w:sz w:val="22"/>
      <w:lang w:val="da-DK"/>
    </w:rPr>
  </w:style>
  <w:style w:type="paragraph" w:styleId="Heading6">
    <w:name w:val="heading 6"/>
    <w:basedOn w:val="Heading1"/>
    <w:next w:val="DefaultText"/>
    <w:qFormat/>
    <w:pPr>
      <w:pageBreakBefore w:val="0"/>
      <w:numPr>
        <w:ilvl w:val="5"/>
      </w:numPr>
      <w:pBdr>
        <w:top w:val="none" w:sz="0" w:space="0" w:color="auto"/>
      </w:pBdr>
      <w:spacing w:before="240" w:after="60"/>
      <w:outlineLvl w:val="5"/>
    </w:pPr>
    <w:rPr>
      <w:b w:val="0"/>
      <w:i/>
      <w:sz w:val="22"/>
    </w:rPr>
  </w:style>
  <w:style w:type="paragraph" w:styleId="Heading7">
    <w:name w:val="heading 7"/>
    <w:basedOn w:val="Heading6"/>
    <w:next w:val="DefaultText"/>
    <w:qFormat/>
    <w:pPr>
      <w:numPr>
        <w:ilvl w:val="6"/>
      </w:numPr>
      <w:outlineLvl w:val="6"/>
    </w:pPr>
  </w:style>
  <w:style w:type="paragraph" w:styleId="Heading8">
    <w:name w:val="heading 8"/>
    <w:basedOn w:val="Heading7"/>
    <w:next w:val="DefaultText"/>
    <w:qFormat/>
    <w:pPr>
      <w:numPr>
        <w:ilvl w:val="7"/>
      </w:numPr>
      <w:outlineLvl w:val="7"/>
    </w:pPr>
  </w:style>
  <w:style w:type="paragraph" w:styleId="Heading9">
    <w:name w:val="heading 9"/>
    <w:basedOn w:val="Heading8"/>
    <w:next w:val="DefaultText"/>
    <w:qFormat/>
    <w:pPr>
      <w:numPr>
        <w:ilvl w:val="8"/>
      </w:numPr>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Pr>
      <w:rFonts w:ascii="Arial" w:hAnsi="Arial"/>
    </w:rPr>
  </w:style>
  <w:style w:type="character" w:customStyle="1" w:styleId="NumberingSymbols">
    <w:name w:val="Numbering Symbols"/>
    <w:rPr>
      <w:rFonts w:ascii="Arial" w:hAnsi="Arial"/>
    </w:rPr>
  </w:style>
  <w:style w:type="character" w:customStyle="1" w:styleId="Bullets">
    <w:name w:val="Bullets"/>
    <w:rPr>
      <w:rFonts w:ascii="Arial" w:eastAsia="StarSymbol" w:hAnsi="Arial" w:cs="StarSymbol"/>
      <w:b w:val="0"/>
      <w:color w:val="auto"/>
      <w:sz w:val="22"/>
      <w:szCs w:val="18"/>
      <w:shd w:val="clear" w:color="auto" w:fill="auto"/>
    </w:rPr>
  </w:style>
  <w:style w:type="character" w:customStyle="1" w:styleId="HeadingdocumentTitle">
    <w:name w:val="Heading document Title"/>
    <w:rPr>
      <w:rFonts w:ascii="Arial" w:hAnsi="Arial"/>
      <w:b/>
      <w:sz w:val="20"/>
      <w:shd w:val="clear" w:color="auto" w:fill="auto"/>
      <w14:shadow w14:blurRad="0" w14:dist="0" w14:dir="0" w14:sx="0" w14:sy="0" w14:kx="0" w14:ky="0" w14:algn="none">
        <w14:srgbClr w14:val="000000"/>
      </w14:shadow>
    </w:rPr>
  </w:style>
  <w:style w:type="character" w:customStyle="1" w:styleId="FootnoteCharacters">
    <w:name w:val="Footnote Characters"/>
    <w:rPr>
      <w:rFonts w:ascii="Arial" w:hAnsi="Arial"/>
    </w:rPr>
  </w:style>
  <w:style w:type="character" w:styleId="FootnoteReference">
    <w:name w:val="footnote reference"/>
    <w:rPr>
      <w:rFonts w:ascii="Arial" w:hAnsi="Arial"/>
      <w:vertAlign w:val="superscript"/>
    </w:rPr>
  </w:style>
  <w:style w:type="character" w:customStyle="1" w:styleId="DropCaps">
    <w:name w:val="Drop Caps"/>
    <w:rPr>
      <w:rFonts w:ascii="Arial" w:hAnsi="Arial"/>
      <w:color w:val="auto"/>
    </w:rPr>
  </w:style>
  <w:style w:type="character" w:styleId="Emphasis">
    <w:name w:val="Emphasis"/>
    <w:qFormat/>
    <w:rPr>
      <w:rFonts w:ascii="Arial" w:hAnsi="Arial"/>
      <w:i/>
      <w:iCs/>
    </w:rPr>
  </w:style>
  <w:style w:type="character" w:styleId="EndnoteReference">
    <w:name w:val="endnote reference"/>
    <w:rPr>
      <w:rFonts w:ascii="Arial" w:hAnsi="Arial"/>
      <w:vertAlign w:val="superscript"/>
    </w:rPr>
  </w:style>
  <w:style w:type="character" w:customStyle="1" w:styleId="EndnoteCharacters">
    <w:name w:val="Endnote Characters"/>
    <w:rPr>
      <w:rFonts w:ascii="Arial" w:hAnsi="Arial"/>
    </w:rPr>
  </w:style>
  <w:style w:type="character" w:customStyle="1" w:styleId="Example">
    <w:name w:val="Example"/>
    <w:rPr>
      <w:rFonts w:ascii="Arial" w:eastAsia="DejaVu Sans Mono" w:hAnsi="Arial" w:cs="DejaVu Sans Mono"/>
    </w:rPr>
  </w:style>
  <w:style w:type="character" w:customStyle="1" w:styleId="IndexLink">
    <w:name w:val="Index Link"/>
    <w:rPr>
      <w:rFonts w:ascii="Arial" w:hAnsi="Arial"/>
    </w:rPr>
  </w:style>
  <w:style w:type="character" w:styleId="Hyperlink">
    <w:name w:val="Hyperlink"/>
    <w:uiPriority w:val="99"/>
    <w:rPr>
      <w:rFonts w:ascii="Arial" w:hAnsi="Arial"/>
      <w:color w:val="000080"/>
      <w:u w:val="single"/>
    </w:rPr>
  </w:style>
  <w:style w:type="character" w:styleId="LineNumber">
    <w:name w:val="line number"/>
    <w:rPr>
      <w:rFonts w:ascii="Arial" w:hAnsi="Arial"/>
    </w:rPr>
  </w:style>
  <w:style w:type="character" w:customStyle="1" w:styleId="Mainindexentry">
    <w:name w:val="Main index entry"/>
    <w:rPr>
      <w:rFonts w:ascii="Arial" w:hAnsi="Arial"/>
      <w:b/>
      <w:bCs/>
    </w:rPr>
  </w:style>
  <w:style w:type="character" w:customStyle="1" w:styleId="Placeholder">
    <w:name w:val="Placeholder"/>
    <w:rPr>
      <w:rFonts w:ascii="Arial" w:hAnsi="Arial"/>
      <w:smallCaps/>
      <w:color w:val="008080"/>
      <w:u w:val="dotted"/>
    </w:rPr>
  </w:style>
  <w:style w:type="character" w:customStyle="1" w:styleId="Quotation">
    <w:name w:val="Quotation"/>
    <w:rPr>
      <w:rFonts w:ascii="Arial" w:hAnsi="Arial"/>
      <w:i/>
      <w:iCs/>
      <w:color w:val="auto"/>
      <w:shd w:val="clear" w:color="auto" w:fill="auto"/>
    </w:rPr>
  </w:style>
  <w:style w:type="character" w:customStyle="1" w:styleId="Rubies">
    <w:name w:val="Rubies"/>
    <w:rPr>
      <w:rFonts w:ascii="Arial" w:hAnsi="Arial"/>
      <w:sz w:val="12"/>
      <w:szCs w:val="12"/>
      <w:u w:val="none"/>
      <w:shd w:val="clear" w:color="auto" w:fill="auto"/>
      <w:em w:val="none"/>
    </w:rPr>
  </w:style>
  <w:style w:type="character" w:customStyle="1" w:styleId="SourceText">
    <w:name w:val="Source Text"/>
    <w:rPr>
      <w:rFonts w:ascii="Arial" w:eastAsia="DejaVu Sans Mono" w:hAnsi="Arial" w:cs="DejaVu Sans Mono"/>
    </w:rPr>
  </w:style>
  <w:style w:type="character" w:styleId="Strong">
    <w:name w:val="Strong"/>
    <w:qFormat/>
    <w:rPr>
      <w:rFonts w:ascii="Arial" w:hAnsi="Arial"/>
      <w:b/>
      <w:bCs/>
    </w:rPr>
  </w:style>
  <w:style w:type="character" w:customStyle="1" w:styleId="Teletype">
    <w:name w:val="Teletype"/>
    <w:rPr>
      <w:rFonts w:ascii="DejaVu Sans Mono" w:eastAsia="DejaVu Sans Mono" w:hAnsi="DejaVu Sans Mono" w:cs="DejaVu Sans Mono"/>
    </w:rPr>
  </w:style>
  <w:style w:type="character" w:customStyle="1" w:styleId="UserEntry">
    <w:name w:val="User Entry"/>
    <w:rPr>
      <w:rFonts w:ascii="DejaVu Sans Mono" w:eastAsia="DejaVu Sans Mono" w:hAnsi="DejaVu Sans Mono" w:cs="DejaVu Sans Mono"/>
    </w:rPr>
  </w:style>
  <w:style w:type="character" w:customStyle="1" w:styleId="Variable">
    <w:name w:val="Variable"/>
    <w:rPr>
      <w:rFonts w:ascii="Arial" w:hAnsi="Arial"/>
      <w:i/>
      <w:iCs/>
    </w:rPr>
  </w:style>
  <w:style w:type="character" w:styleId="FollowedHyperlink">
    <w:name w:val="FollowedHyperlink"/>
    <w:rPr>
      <w:rFonts w:ascii="Arial" w:hAnsi="Arial"/>
      <w:color w:val="800000"/>
      <w:u w:val="single"/>
    </w:rPr>
  </w:style>
  <w:style w:type="character" w:customStyle="1" w:styleId="CaptionCharacters">
    <w:name w:val="Caption Characters"/>
    <w:rPr>
      <w:rFonts w:ascii="Arial" w:hAnsi="Arial"/>
      <w:b/>
      <w:i/>
      <w:sz w:val="22"/>
    </w:rPr>
  </w:style>
  <w:style w:type="character" w:customStyle="1" w:styleId="DocShedNumbering">
    <w:name w:val="DocShed Numbering"/>
    <w:basedOn w:val="DocShedheadingparanumber"/>
    <w:rPr>
      <w:rFonts w:ascii="Arial" w:hAnsi="Arial"/>
      <w:b/>
      <w:color w:val="auto"/>
      <w:sz w:val="22"/>
      <w:shd w:val="clear" w:color="auto" w:fill="auto"/>
    </w:rPr>
  </w:style>
  <w:style w:type="character" w:customStyle="1" w:styleId="DocShedheadingparanumber">
    <w:name w:val="DocShed heading para number"/>
    <w:rPr>
      <w:rFonts w:ascii="Arial" w:hAnsi="Arial"/>
      <w:b/>
      <w:color w:val="auto"/>
      <w:shd w:val="clear" w:color="auto" w:fill="auto"/>
    </w:rPr>
  </w:style>
  <w:style w:type="character" w:customStyle="1" w:styleId="Definition">
    <w:name w:val="Definition"/>
  </w:style>
  <w:style w:type="character" w:customStyle="1" w:styleId="Timbobean">
    <w:name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character" w:customStyle="1" w:styleId="DocumentShed44">
    <w:name w:val="Document Shed 4.4"/>
    <w:basedOn w:val="Timbobean"/>
    <w:rPr>
      <w:rFonts w:ascii="Century Gothic" w:eastAsia="Times New Roman" w:hAnsi="Century Gothic" w:cs="Times New Roman"/>
      <w:b w:val="0"/>
      <w:i w:val="0"/>
      <w:caps w:val="0"/>
      <w:smallCaps w:val="0"/>
      <w:color w:val="3333FF"/>
      <w:sz w:val="16"/>
      <w:szCs w:val="20"/>
      <w:u w:val="none"/>
      <w:shd w:val="clear" w:color="auto" w:fill="FFFFFF"/>
      <w:lang w:val="en-GB" w:eastAsia="ar-SA" w:bidi="ar-SA"/>
    </w:rPr>
  </w:style>
  <w:style w:type="paragraph" w:customStyle="1" w:styleId="DefaultText">
    <w:name w:val="Default Text"/>
    <w:pPr>
      <w:suppressAutoHyphens/>
      <w:overflowPunct w:val="0"/>
      <w:autoSpaceDE w:val="0"/>
      <w:spacing w:after="120"/>
      <w:textAlignment w:val="baseline"/>
    </w:pPr>
    <w:rPr>
      <w:rFonts w:ascii="Arial" w:hAnsi="Arial"/>
      <w:kern w:val="1"/>
      <w:sz w:val="22"/>
      <w:lang w:val="en-GB" w:eastAsia="ar-SA"/>
    </w:rPr>
  </w:style>
  <w:style w:type="paragraph" w:customStyle="1" w:styleId="TextBodySingle">
    <w:name w:val="Text Body Single"/>
    <w:basedOn w:val="DefaultText"/>
  </w:style>
  <w:style w:type="paragraph" w:styleId="BodyText">
    <w:name w:val="Body Text"/>
    <w:basedOn w:val="Normal"/>
    <w:pPr>
      <w:spacing w:after="120"/>
    </w:pPr>
  </w:style>
  <w:style w:type="paragraph" w:styleId="BodyTextFirstIndent">
    <w:name w:val="Body Text First Indent"/>
    <w:basedOn w:val="DefaultText"/>
    <w:pPr>
      <w:spacing w:after="0"/>
      <w:ind w:firstLine="283"/>
    </w:pPr>
  </w:style>
  <w:style w:type="paragraph" w:customStyle="1" w:styleId="Hangingindent">
    <w:name w:val="Hanging indent"/>
    <w:basedOn w:val="TextBodySingle"/>
    <w:pPr>
      <w:tabs>
        <w:tab w:val="left" w:pos="567"/>
      </w:tabs>
      <w:spacing w:after="0"/>
      <w:ind w:left="567" w:hanging="283"/>
    </w:pPr>
  </w:style>
  <w:style w:type="paragraph" w:styleId="BodyTextIndent">
    <w:name w:val="Body Text Indent"/>
    <w:basedOn w:val="DefaultText"/>
    <w:next w:val="TextBodySingle"/>
    <w:pPr>
      <w:spacing w:after="0"/>
      <w:ind w:left="283"/>
    </w:pPr>
    <w:rPr>
      <w:i/>
      <w:color w:val="0000FF"/>
    </w:rPr>
  </w:style>
  <w:style w:type="paragraph" w:customStyle="1" w:styleId="Complimentaryclose">
    <w:name w:val="Complimentary close"/>
    <w:basedOn w:val="DefaultText"/>
    <w:pPr>
      <w:suppressLineNumbers/>
    </w:pPr>
  </w:style>
  <w:style w:type="paragraph" w:styleId="Signature">
    <w:name w:val="Signature"/>
    <w:basedOn w:val="DefaultText"/>
    <w:pPr>
      <w:suppressLineNumbers/>
    </w:pPr>
  </w:style>
  <w:style w:type="paragraph" w:customStyle="1" w:styleId="ListIndent">
    <w:name w:val="List Indent"/>
    <w:basedOn w:val="TextBodySingle"/>
    <w:pPr>
      <w:tabs>
        <w:tab w:val="left" w:pos="2835"/>
      </w:tabs>
      <w:spacing w:after="0"/>
      <w:ind w:left="2835" w:hanging="2551"/>
    </w:pPr>
  </w:style>
  <w:style w:type="paragraph" w:customStyle="1" w:styleId="Marginalia">
    <w:name w:val="Marginalia"/>
    <w:basedOn w:val="TextBodySingle"/>
    <w:pPr>
      <w:spacing w:after="0"/>
      <w:ind w:left="2268"/>
    </w:pPr>
  </w:style>
  <w:style w:type="paragraph" w:customStyle="1" w:styleId="Heading">
    <w:name w:val="Heading"/>
    <w:basedOn w:val="DefaultText"/>
    <w:next w:val="TextBodySingle"/>
    <w:pPr>
      <w:keepNext/>
      <w:spacing w:before="240"/>
    </w:pPr>
    <w:rPr>
      <w:rFonts w:eastAsia="SimSun" w:cs="Tahoma"/>
      <w:color w:val="000000"/>
      <w:sz w:val="28"/>
      <w:szCs w:val="28"/>
    </w:rPr>
  </w:style>
  <w:style w:type="paragraph" w:customStyle="1" w:styleId="Heading10">
    <w:name w:val="Heading 10"/>
    <w:basedOn w:val="Heading9"/>
    <w:next w:val="TextBodySingle"/>
    <w:rPr>
      <w:bCs/>
      <w:szCs w:val="15"/>
    </w:rPr>
  </w:style>
  <w:style w:type="paragraph" w:styleId="List">
    <w:name w:val="List"/>
    <w:basedOn w:val="DefaultText"/>
    <w:pPr>
      <w:numPr>
        <w:numId w:val="12"/>
      </w:numPr>
    </w:pPr>
    <w:rPr>
      <w:rFonts w:cs="Tahoma"/>
    </w:rPr>
  </w:style>
  <w:style w:type="paragraph" w:customStyle="1" w:styleId="Numbering1Start">
    <w:name w:val="Numbering 1 Start"/>
    <w:basedOn w:val="NumberList1"/>
    <w:next w:val="NumberList1"/>
    <w:pPr>
      <w:spacing w:before="240"/>
    </w:pPr>
  </w:style>
  <w:style w:type="paragraph" w:customStyle="1" w:styleId="Numbering1">
    <w:name w:val="Numbering 1"/>
    <w:basedOn w:val="List"/>
    <w:pPr>
      <w:numPr>
        <w:numId w:val="0"/>
      </w:numPr>
      <w:tabs>
        <w:tab w:val="num" w:pos="283"/>
      </w:tabs>
      <w:ind w:left="283" w:hanging="283"/>
    </w:pPr>
  </w:style>
  <w:style w:type="paragraph" w:customStyle="1" w:styleId="NumberList1">
    <w:name w:val="Number List 1"/>
    <w:basedOn w:val="DefaultText"/>
    <w:pPr>
      <w:tabs>
        <w:tab w:val="num" w:pos="283"/>
      </w:tabs>
      <w:suppressAutoHyphens w:val="0"/>
      <w:jc w:val="both"/>
    </w:pPr>
  </w:style>
  <w:style w:type="paragraph" w:customStyle="1" w:styleId="Numbering1End">
    <w:name w:val="Numbering 1 End"/>
    <w:basedOn w:val="NumberList1"/>
    <w:next w:val="NumberList1"/>
    <w:pPr>
      <w:spacing w:after="240"/>
    </w:pPr>
  </w:style>
  <w:style w:type="paragraph" w:customStyle="1" w:styleId="Numbering1Cont">
    <w:name w:val="Numbering 1 Cont."/>
    <w:basedOn w:val="NumberList1"/>
    <w:pPr>
      <w:tabs>
        <w:tab w:val="clear" w:pos="283"/>
      </w:tabs>
      <w:ind w:left="283"/>
    </w:pPr>
  </w:style>
  <w:style w:type="paragraph" w:customStyle="1" w:styleId="Numbering2Start">
    <w:name w:val="Numbering 2 Start"/>
    <w:basedOn w:val="Numbering2"/>
    <w:next w:val="Numbering2"/>
    <w:pPr>
      <w:spacing w:before="240"/>
      <w:ind w:left="296"/>
    </w:pPr>
  </w:style>
  <w:style w:type="paragraph" w:customStyle="1" w:styleId="Numbering2">
    <w:name w:val="Numbering 2"/>
    <w:basedOn w:val="NumberList1"/>
    <w:pPr>
      <w:tabs>
        <w:tab w:val="clear" w:pos="283"/>
        <w:tab w:val="num" w:pos="255"/>
      </w:tabs>
      <w:ind w:left="295"/>
    </w:pPr>
  </w:style>
  <w:style w:type="paragraph" w:customStyle="1" w:styleId="Numbering2End">
    <w:name w:val="Numbering 2 End"/>
    <w:basedOn w:val="Numbering2"/>
    <w:next w:val="Numbering2"/>
    <w:pPr>
      <w:spacing w:after="240"/>
    </w:pPr>
  </w:style>
  <w:style w:type="paragraph" w:customStyle="1" w:styleId="Numbering2Cont">
    <w:name w:val="Numbering 2 Cont."/>
    <w:basedOn w:val="Numbering2"/>
    <w:pPr>
      <w:tabs>
        <w:tab w:val="clear" w:pos="255"/>
      </w:tabs>
      <w:ind w:left="556"/>
    </w:pPr>
  </w:style>
  <w:style w:type="paragraph" w:customStyle="1" w:styleId="Numbering3Start">
    <w:name w:val="Numbering 3 Start"/>
    <w:basedOn w:val="Numbering3"/>
    <w:next w:val="Numbering3"/>
    <w:pPr>
      <w:spacing w:before="240"/>
      <w:ind w:left="567"/>
    </w:pPr>
  </w:style>
  <w:style w:type="paragraph" w:customStyle="1" w:styleId="Numbering3">
    <w:name w:val="Numbering 3"/>
    <w:basedOn w:val="Numbering2"/>
    <w:pPr>
      <w:tabs>
        <w:tab w:val="clear" w:pos="255"/>
        <w:tab w:val="num" w:pos="283"/>
      </w:tabs>
      <w:ind w:left="564"/>
    </w:pPr>
  </w:style>
  <w:style w:type="paragraph" w:customStyle="1" w:styleId="Numbering3Cont">
    <w:name w:val="Numbering 3 Cont."/>
    <w:basedOn w:val="Numbering3"/>
    <w:pPr>
      <w:tabs>
        <w:tab w:val="clear" w:pos="283"/>
      </w:tabs>
      <w:spacing w:after="119"/>
      <w:ind w:left="850"/>
    </w:pPr>
  </w:style>
  <w:style w:type="paragraph" w:customStyle="1" w:styleId="Numbering4Start">
    <w:name w:val="Numbering 4 Start"/>
    <w:basedOn w:val="Numbering4"/>
    <w:next w:val="Numbering4"/>
    <w:pPr>
      <w:spacing w:before="240"/>
    </w:pPr>
  </w:style>
  <w:style w:type="paragraph" w:customStyle="1" w:styleId="Numbering4">
    <w:name w:val="Numbering 4"/>
    <w:basedOn w:val="Numbering3"/>
    <w:pPr>
      <w:tabs>
        <w:tab w:val="clear" w:pos="283"/>
        <w:tab w:val="num" w:pos="255"/>
      </w:tabs>
      <w:ind w:left="850"/>
    </w:pPr>
  </w:style>
  <w:style w:type="paragraph" w:customStyle="1" w:styleId="Numbering4End">
    <w:name w:val="Numbering 4 End"/>
    <w:basedOn w:val="Numbering4"/>
    <w:next w:val="Numbering4"/>
    <w:pPr>
      <w:spacing w:after="240"/>
    </w:pPr>
  </w:style>
  <w:style w:type="paragraph" w:customStyle="1" w:styleId="Numbering4Cont">
    <w:name w:val="Numbering 4 Cont."/>
    <w:basedOn w:val="Numbering4"/>
    <w:pPr>
      <w:tabs>
        <w:tab w:val="clear" w:pos="255"/>
      </w:tabs>
      <w:ind w:left="1111"/>
    </w:pPr>
  </w:style>
  <w:style w:type="paragraph" w:customStyle="1" w:styleId="Numbering5Start">
    <w:name w:val="Numbering 5 Start"/>
    <w:basedOn w:val="Numbering5"/>
    <w:next w:val="Numbering5"/>
    <w:pPr>
      <w:spacing w:before="240"/>
      <w:ind w:left="1134" w:firstLine="0"/>
    </w:pPr>
  </w:style>
  <w:style w:type="paragraph" w:customStyle="1" w:styleId="Numbering5">
    <w:name w:val="Numbering 5"/>
    <w:basedOn w:val="Numbering4"/>
    <w:pPr>
      <w:ind w:left="1118" w:firstLine="10"/>
    </w:pPr>
  </w:style>
  <w:style w:type="paragraph" w:customStyle="1" w:styleId="Numbering5End">
    <w:name w:val="Numbering 5 End"/>
    <w:basedOn w:val="Numbering5"/>
    <w:next w:val="Numbering5"/>
    <w:pPr>
      <w:spacing w:after="240"/>
      <w:ind w:left="1146"/>
    </w:pPr>
  </w:style>
  <w:style w:type="paragraph" w:customStyle="1" w:styleId="Numbering5Cont">
    <w:name w:val="Numbering 5 Cont."/>
    <w:basedOn w:val="Numbering5"/>
    <w:pPr>
      <w:tabs>
        <w:tab w:val="clear" w:pos="255"/>
      </w:tabs>
      <w:ind w:left="1395" w:firstLine="0"/>
    </w:pPr>
  </w:style>
  <w:style w:type="paragraph" w:customStyle="1" w:styleId="List1Start">
    <w:name w:val="List 1 Start"/>
    <w:basedOn w:val="Bullet1"/>
    <w:next w:val="List1Cont"/>
    <w:pPr>
      <w:suppressAutoHyphens w:val="0"/>
      <w:spacing w:before="240" w:after="120"/>
      <w:jc w:val="both"/>
    </w:pPr>
  </w:style>
  <w:style w:type="paragraph" w:customStyle="1" w:styleId="List1">
    <w:name w:val="List 1"/>
    <w:basedOn w:val="List"/>
    <w:pPr>
      <w:ind w:left="360" w:hanging="360"/>
    </w:pPr>
  </w:style>
  <w:style w:type="paragraph" w:customStyle="1" w:styleId="Bullet1">
    <w:name w:val="Bullet 1"/>
    <w:basedOn w:val="DefaultText"/>
    <w:pPr>
      <w:tabs>
        <w:tab w:val="num" w:pos="255"/>
      </w:tabs>
      <w:spacing w:after="0"/>
      <w:ind w:left="255"/>
    </w:pPr>
    <w:rPr>
      <w:rFonts w:cs="Tahoma"/>
    </w:rPr>
  </w:style>
  <w:style w:type="paragraph" w:customStyle="1" w:styleId="List1End">
    <w:name w:val="List 1 End"/>
    <w:basedOn w:val="Bullet1"/>
    <w:next w:val="DefaultText"/>
    <w:pPr>
      <w:suppressAutoHyphens w:val="0"/>
      <w:spacing w:after="240"/>
      <w:ind w:hanging="255"/>
      <w:jc w:val="both"/>
    </w:pPr>
  </w:style>
  <w:style w:type="paragraph" w:customStyle="1" w:styleId="List1Cont">
    <w:name w:val="List 1 Cont."/>
    <w:basedOn w:val="Bullet1"/>
    <w:pPr>
      <w:tabs>
        <w:tab w:val="clear" w:pos="255"/>
      </w:tabs>
      <w:suppressAutoHyphens w:val="0"/>
      <w:spacing w:after="120"/>
      <w:ind w:left="510"/>
      <w:jc w:val="both"/>
    </w:pPr>
  </w:style>
  <w:style w:type="paragraph" w:customStyle="1" w:styleId="List2Start">
    <w:name w:val="List 2 Start"/>
    <w:basedOn w:val="Bullet2"/>
    <w:next w:val="List2Cont"/>
    <w:pPr>
      <w:spacing w:before="240"/>
      <w:ind w:left="255" w:hanging="255"/>
    </w:pPr>
  </w:style>
  <w:style w:type="paragraph" w:styleId="List2">
    <w:name w:val="List 2"/>
    <w:basedOn w:val="List"/>
    <w:pPr>
      <w:ind w:left="720" w:hanging="360"/>
    </w:pPr>
  </w:style>
  <w:style w:type="paragraph" w:customStyle="1" w:styleId="Bullet2">
    <w:name w:val="Bullet 2"/>
    <w:basedOn w:val="DefaultText"/>
    <w:pPr>
      <w:tabs>
        <w:tab w:val="num" w:pos="255"/>
      </w:tabs>
      <w:suppressAutoHyphens w:val="0"/>
      <w:ind w:left="510"/>
      <w:jc w:val="both"/>
    </w:pPr>
  </w:style>
  <w:style w:type="paragraph" w:customStyle="1" w:styleId="List2End">
    <w:name w:val="List 2 End"/>
    <w:basedOn w:val="Bullet2"/>
    <w:next w:val="Bullet1"/>
    <w:pPr>
      <w:spacing w:after="240"/>
      <w:ind w:left="255" w:hanging="255"/>
    </w:pPr>
  </w:style>
  <w:style w:type="paragraph" w:customStyle="1" w:styleId="List2Cont">
    <w:name w:val="List 2 Cont."/>
    <w:basedOn w:val="Bullet2"/>
    <w:pPr>
      <w:tabs>
        <w:tab w:val="clear" w:pos="255"/>
      </w:tabs>
      <w:ind w:left="765"/>
    </w:pPr>
  </w:style>
  <w:style w:type="paragraph" w:customStyle="1" w:styleId="List3Start">
    <w:name w:val="List 3 Start"/>
    <w:basedOn w:val="List3"/>
    <w:next w:val="List3"/>
    <w:pPr>
      <w:ind w:left="224" w:hanging="224"/>
    </w:pPr>
  </w:style>
  <w:style w:type="paragraph" w:styleId="List3">
    <w:name w:val="List 3"/>
    <w:basedOn w:val="Bullet1"/>
    <w:pPr>
      <w:tabs>
        <w:tab w:val="clear" w:pos="255"/>
        <w:tab w:val="num" w:pos="224"/>
      </w:tabs>
      <w:suppressAutoHyphens w:val="0"/>
      <w:spacing w:after="120"/>
      <w:ind w:left="765"/>
      <w:jc w:val="both"/>
    </w:pPr>
  </w:style>
  <w:style w:type="paragraph" w:customStyle="1" w:styleId="List3End">
    <w:name w:val="List 3 End"/>
    <w:basedOn w:val="List3"/>
    <w:next w:val="List3"/>
    <w:pPr>
      <w:spacing w:after="240"/>
      <w:ind w:left="224" w:hanging="224"/>
    </w:pPr>
  </w:style>
  <w:style w:type="paragraph" w:customStyle="1" w:styleId="List3Cont">
    <w:name w:val="List 3 Cont."/>
    <w:basedOn w:val="List3"/>
    <w:pPr>
      <w:tabs>
        <w:tab w:val="clear" w:pos="224"/>
      </w:tabs>
      <w:ind w:left="1020"/>
    </w:pPr>
  </w:style>
  <w:style w:type="paragraph" w:customStyle="1" w:styleId="List4Start">
    <w:name w:val="List 4 Start"/>
    <w:basedOn w:val="List4"/>
    <w:next w:val="List4Cont"/>
    <w:pPr>
      <w:spacing w:before="240"/>
      <w:ind w:left="255" w:hanging="255"/>
    </w:pPr>
  </w:style>
  <w:style w:type="paragraph" w:styleId="List4">
    <w:name w:val="List 4"/>
    <w:basedOn w:val="Bullet1"/>
    <w:pPr>
      <w:suppressAutoHyphens w:val="0"/>
      <w:spacing w:after="120"/>
      <w:ind w:left="1020"/>
      <w:jc w:val="both"/>
    </w:pPr>
  </w:style>
  <w:style w:type="paragraph" w:customStyle="1" w:styleId="List4End">
    <w:name w:val="List 4 End"/>
    <w:basedOn w:val="List4"/>
    <w:next w:val="List3"/>
    <w:pPr>
      <w:spacing w:after="240"/>
      <w:ind w:left="255" w:hanging="255"/>
    </w:pPr>
  </w:style>
  <w:style w:type="paragraph" w:customStyle="1" w:styleId="List4Cont">
    <w:name w:val="List 4 Cont."/>
    <w:basedOn w:val="List4"/>
    <w:pPr>
      <w:tabs>
        <w:tab w:val="clear" w:pos="255"/>
        <w:tab w:val="left" w:pos="1323"/>
      </w:tabs>
      <w:ind w:left="1276"/>
    </w:pPr>
  </w:style>
  <w:style w:type="paragraph" w:customStyle="1" w:styleId="List5Start">
    <w:name w:val="List 5 Start"/>
    <w:basedOn w:val="List5"/>
    <w:next w:val="List5Cont"/>
    <w:pPr>
      <w:spacing w:before="240"/>
      <w:ind w:left="255" w:hanging="255"/>
    </w:pPr>
  </w:style>
  <w:style w:type="paragraph" w:styleId="List5">
    <w:name w:val="List 5"/>
    <w:basedOn w:val="Bullet1"/>
    <w:pPr>
      <w:suppressAutoHyphens w:val="0"/>
      <w:spacing w:after="120"/>
      <w:ind w:left="1276"/>
      <w:jc w:val="both"/>
    </w:pPr>
  </w:style>
  <w:style w:type="paragraph" w:customStyle="1" w:styleId="List5End">
    <w:name w:val="List 5 End"/>
    <w:basedOn w:val="List5"/>
    <w:next w:val="List4"/>
    <w:pPr>
      <w:spacing w:after="240"/>
      <w:ind w:left="255" w:hanging="255"/>
    </w:pPr>
  </w:style>
  <w:style w:type="paragraph" w:customStyle="1" w:styleId="List5Cont">
    <w:name w:val="List 5 Cont."/>
    <w:basedOn w:val="List5"/>
    <w:pPr>
      <w:tabs>
        <w:tab w:val="clear" w:pos="255"/>
      </w:tabs>
      <w:ind w:left="1531"/>
    </w:pPr>
  </w:style>
  <w:style w:type="paragraph" w:styleId="Header">
    <w:name w:val="header"/>
    <w:basedOn w:val="DefaultText"/>
    <w:pPr>
      <w:pBdr>
        <w:bottom w:val="single" w:sz="4" w:space="0" w:color="808080"/>
      </w:pBdr>
      <w:tabs>
        <w:tab w:val="left" w:pos="0"/>
        <w:tab w:val="center" w:pos="4819"/>
        <w:tab w:val="right" w:pos="9638"/>
      </w:tabs>
    </w:pPr>
    <w:rPr>
      <w:sz w:val="16"/>
    </w:rPr>
  </w:style>
  <w:style w:type="paragraph" w:customStyle="1" w:styleId="Headerleft">
    <w:name w:val="Header left"/>
    <w:basedOn w:val="DefaultText"/>
    <w:pPr>
      <w:suppressLineNumbers/>
      <w:pBdr>
        <w:bottom w:val="single" w:sz="8" w:space="0" w:color="000000"/>
      </w:pBdr>
      <w:tabs>
        <w:tab w:val="center" w:pos="4677"/>
        <w:tab w:val="right" w:pos="9355"/>
      </w:tabs>
    </w:pPr>
  </w:style>
  <w:style w:type="paragraph" w:customStyle="1" w:styleId="Headerright">
    <w:name w:val="Header right"/>
    <w:basedOn w:val="DefaultText"/>
    <w:pPr>
      <w:suppressLineNumbers/>
      <w:pBdr>
        <w:bottom w:val="single" w:sz="8" w:space="0" w:color="000000"/>
      </w:pBdr>
      <w:tabs>
        <w:tab w:val="center" w:pos="4677"/>
        <w:tab w:val="right" w:pos="9355"/>
      </w:tabs>
      <w:jc w:val="right"/>
    </w:pPr>
  </w:style>
  <w:style w:type="paragraph" w:styleId="Footer">
    <w:name w:val="footer"/>
    <w:basedOn w:val="DefaultText"/>
    <w:pPr>
      <w:pBdr>
        <w:top w:val="single" w:sz="8" w:space="0" w:color="000000"/>
      </w:pBdr>
      <w:tabs>
        <w:tab w:val="left" w:pos="0"/>
        <w:tab w:val="center" w:pos="4819"/>
        <w:tab w:val="right" w:pos="9638"/>
      </w:tabs>
      <w:spacing w:after="0"/>
    </w:pPr>
    <w:rPr>
      <w:sz w:val="16"/>
    </w:rPr>
  </w:style>
  <w:style w:type="paragraph" w:customStyle="1" w:styleId="Footerleft">
    <w:name w:val="Footer left"/>
    <w:basedOn w:val="DefaultText"/>
    <w:pPr>
      <w:suppressLineNumbers/>
      <w:pBdr>
        <w:top w:val="single" w:sz="8" w:space="0" w:color="000000"/>
      </w:pBdr>
      <w:tabs>
        <w:tab w:val="center" w:pos="4677"/>
        <w:tab w:val="right" w:pos="9355"/>
      </w:tabs>
    </w:pPr>
  </w:style>
  <w:style w:type="paragraph" w:customStyle="1" w:styleId="Footerright">
    <w:name w:val="Footer right"/>
    <w:basedOn w:val="DefaultText"/>
    <w:pPr>
      <w:suppressLineNumbers/>
      <w:pBdr>
        <w:top w:val="single" w:sz="8" w:space="0" w:color="000000"/>
      </w:pBdr>
      <w:tabs>
        <w:tab w:val="center" w:pos="4677"/>
        <w:tab w:val="right" w:pos="9355"/>
      </w:tabs>
      <w:jc w:val="right"/>
    </w:pPr>
  </w:style>
  <w:style w:type="paragraph" w:customStyle="1" w:styleId="TableContents">
    <w:name w:val="Table Contents"/>
    <w:basedOn w:val="TextBodySingle"/>
    <w:pPr>
      <w:suppressLineNumbers/>
    </w:pPr>
  </w:style>
  <w:style w:type="paragraph" w:customStyle="1" w:styleId="TableHeading">
    <w:name w:val="Table Heading"/>
    <w:basedOn w:val="TableContents"/>
    <w:rPr>
      <w:b/>
      <w:bCs/>
      <w:iCs/>
      <w:color w:val="FFFFFF"/>
      <w:sz w:val="24"/>
    </w:rPr>
  </w:style>
  <w:style w:type="paragraph" w:styleId="Caption">
    <w:name w:val="caption"/>
    <w:basedOn w:val="DefaultText"/>
    <w:qFormat/>
    <w:pPr>
      <w:suppressLineNumbers/>
      <w:shd w:val="clear" w:color="auto" w:fill="FFFFFF"/>
      <w:spacing w:before="120"/>
    </w:pPr>
    <w:rPr>
      <w:rFonts w:cs="Tahoma"/>
      <w:i/>
      <w:iCs/>
      <w:sz w:val="16"/>
    </w:rPr>
  </w:style>
  <w:style w:type="paragraph" w:customStyle="1" w:styleId="Illustration">
    <w:name w:val="Illustration"/>
    <w:basedOn w:val="Caption"/>
  </w:style>
  <w:style w:type="paragraph" w:customStyle="1" w:styleId="Table">
    <w:name w:val="Table"/>
    <w:basedOn w:val="Caption"/>
    <w:pPr>
      <w:spacing w:before="0" w:after="0"/>
      <w:ind w:left="28" w:right="28"/>
    </w:pPr>
  </w:style>
  <w:style w:type="paragraph" w:customStyle="1" w:styleId="Text">
    <w:name w:val="Text"/>
    <w:basedOn w:val="Caption"/>
  </w:style>
  <w:style w:type="paragraph" w:customStyle="1" w:styleId="Framecontents">
    <w:name w:val="Frame contents"/>
    <w:basedOn w:val="TextBodySingle"/>
    <w:pPr>
      <w:shd w:val="clear" w:color="auto" w:fill="FFFFFF"/>
    </w:pPr>
    <w:rPr>
      <w:sz w:val="16"/>
    </w:rPr>
  </w:style>
  <w:style w:type="paragraph" w:styleId="FootnoteText">
    <w:name w:val="footnote text"/>
    <w:basedOn w:val="DefaultText"/>
    <w:pPr>
      <w:suppressLineNumbers/>
      <w:spacing w:after="0"/>
      <w:ind w:left="283" w:hanging="283"/>
    </w:pPr>
    <w:rPr>
      <w:i/>
      <w:sz w:val="16"/>
    </w:rPr>
  </w:style>
  <w:style w:type="paragraph" w:styleId="EnvelopeAddress">
    <w:name w:val="envelope address"/>
    <w:basedOn w:val="DefaultText"/>
    <w:pPr>
      <w:suppressLineNumbers/>
      <w:spacing w:after="60"/>
    </w:pPr>
  </w:style>
  <w:style w:type="paragraph" w:styleId="EnvelopeReturn">
    <w:name w:val="envelope return"/>
    <w:basedOn w:val="DefaultText"/>
    <w:pPr>
      <w:suppressLineNumbers/>
      <w:spacing w:after="60"/>
    </w:pPr>
  </w:style>
  <w:style w:type="paragraph" w:styleId="EndnoteText">
    <w:name w:val="endnote text"/>
    <w:basedOn w:val="DefaultText"/>
    <w:pPr>
      <w:suppressLineNumbers/>
      <w:spacing w:after="0"/>
      <w:ind w:left="283" w:hanging="283"/>
    </w:pPr>
    <w:rPr>
      <w:i/>
      <w:sz w:val="16"/>
    </w:rPr>
  </w:style>
  <w:style w:type="paragraph" w:customStyle="1" w:styleId="Drawing">
    <w:name w:val="Drawing"/>
    <w:basedOn w:val="Caption"/>
  </w:style>
  <w:style w:type="paragraph" w:customStyle="1" w:styleId="Index">
    <w:name w:val="Index"/>
    <w:basedOn w:val="DefaultText"/>
    <w:pPr>
      <w:suppressLineNumbers/>
    </w:pPr>
    <w:rPr>
      <w:rFonts w:cs="Tahoma"/>
    </w:rPr>
  </w:style>
  <w:style w:type="paragraph" w:styleId="IndexHeading">
    <w:name w:val="index heading"/>
    <w:basedOn w:val="ContentsHeading"/>
    <w:pPr>
      <w:pageBreakBefore w:val="0"/>
      <w:spacing w:before="0" w:after="0"/>
    </w:pPr>
  </w:style>
  <w:style w:type="paragraph" w:styleId="Index1">
    <w:name w:val="index 1"/>
    <w:basedOn w:val="Index"/>
    <w:pPr>
      <w:spacing w:after="0"/>
    </w:pPr>
  </w:style>
  <w:style w:type="paragraph" w:styleId="Index2">
    <w:name w:val="index 2"/>
    <w:basedOn w:val="Index"/>
    <w:pPr>
      <w:spacing w:after="0"/>
      <w:ind w:left="283"/>
    </w:pPr>
    <w:rPr>
      <w:i/>
      <w:sz w:val="18"/>
    </w:rPr>
  </w:style>
  <w:style w:type="paragraph" w:styleId="Index3">
    <w:name w:val="index 3"/>
    <w:basedOn w:val="Index"/>
    <w:pPr>
      <w:spacing w:after="0"/>
      <w:ind w:left="566"/>
    </w:pPr>
    <w:rPr>
      <w:i/>
      <w:sz w:val="18"/>
    </w:rPr>
  </w:style>
  <w:style w:type="paragraph" w:customStyle="1" w:styleId="IndexSeparator">
    <w:name w:val="Index Separator"/>
    <w:basedOn w:val="Index"/>
    <w:pPr>
      <w:spacing w:after="0"/>
    </w:pPr>
  </w:style>
  <w:style w:type="paragraph" w:customStyle="1" w:styleId="ContentsHeading">
    <w:name w:val="Contents Heading"/>
    <w:basedOn w:val="Heading"/>
    <w:pPr>
      <w:pageBreakBefore/>
      <w:suppressLineNumbers/>
      <w:spacing w:before="238" w:after="289"/>
    </w:pPr>
    <w:rPr>
      <w:bCs/>
      <w:i/>
      <w:sz w:val="24"/>
      <w:szCs w:val="32"/>
    </w:rPr>
  </w:style>
  <w:style w:type="paragraph" w:styleId="TOC1">
    <w:name w:val="toc 1"/>
    <w:basedOn w:val="DefaultText"/>
    <w:next w:val="DefaultText"/>
    <w:uiPriority w:val="39"/>
    <w:pPr>
      <w:tabs>
        <w:tab w:val="right" w:leader="dot" w:pos="9355"/>
      </w:tabs>
    </w:pPr>
    <w:rPr>
      <w:sz w:val="20"/>
    </w:rPr>
  </w:style>
  <w:style w:type="paragraph" w:styleId="TOC2">
    <w:name w:val="toc 2"/>
    <w:basedOn w:val="DefaultText"/>
    <w:next w:val="DefaultText"/>
    <w:uiPriority w:val="39"/>
    <w:pPr>
      <w:tabs>
        <w:tab w:val="right" w:leader="dot" w:pos="8955"/>
      </w:tabs>
      <w:spacing w:after="0"/>
      <w:ind w:left="200"/>
    </w:pPr>
    <w:rPr>
      <w:sz w:val="16"/>
    </w:rPr>
  </w:style>
  <w:style w:type="paragraph" w:styleId="TOC3">
    <w:name w:val="toc 3"/>
    <w:basedOn w:val="DefaultText"/>
    <w:next w:val="DefaultText"/>
    <w:uiPriority w:val="39"/>
    <w:pPr>
      <w:tabs>
        <w:tab w:val="right" w:leader="dot" w:pos="8555"/>
      </w:tabs>
      <w:spacing w:after="0"/>
      <w:ind w:left="400"/>
    </w:pPr>
    <w:rPr>
      <w:i/>
      <w:sz w:val="16"/>
    </w:rPr>
  </w:style>
  <w:style w:type="paragraph" w:styleId="TOC4">
    <w:name w:val="toc 4"/>
    <w:basedOn w:val="DefaultText"/>
    <w:next w:val="DefaultText"/>
    <w:pPr>
      <w:tabs>
        <w:tab w:val="right" w:leader="dot" w:pos="8155"/>
      </w:tabs>
      <w:spacing w:after="0"/>
      <w:ind w:left="600"/>
    </w:pPr>
    <w:rPr>
      <w:i/>
      <w:sz w:val="16"/>
    </w:rPr>
  </w:style>
  <w:style w:type="paragraph" w:styleId="TOC5">
    <w:name w:val="toc 5"/>
    <w:basedOn w:val="DefaultText"/>
    <w:next w:val="DefaultText"/>
    <w:pPr>
      <w:tabs>
        <w:tab w:val="right" w:leader="dot" w:pos="7755"/>
      </w:tabs>
      <w:spacing w:after="0"/>
      <w:ind w:left="800"/>
    </w:pPr>
    <w:rPr>
      <w:i/>
      <w:sz w:val="16"/>
    </w:rPr>
  </w:style>
  <w:style w:type="paragraph" w:customStyle="1" w:styleId="UserIndexHeading">
    <w:name w:val="User Index Heading"/>
    <w:basedOn w:val="ContentsHeading"/>
    <w:pPr>
      <w:pageBreakBefore w:val="0"/>
      <w:spacing w:before="0" w:after="0"/>
    </w:pPr>
  </w:style>
  <w:style w:type="paragraph" w:customStyle="1" w:styleId="UserIndex1">
    <w:name w:val="User Index 1"/>
    <w:basedOn w:val="Index"/>
    <w:pPr>
      <w:tabs>
        <w:tab w:val="right" w:leader="dot" w:pos="9355"/>
      </w:tabs>
      <w:spacing w:after="0"/>
    </w:pPr>
  </w:style>
  <w:style w:type="paragraph" w:customStyle="1" w:styleId="UserIndex2">
    <w:name w:val="User Index 2"/>
    <w:basedOn w:val="Index"/>
    <w:pPr>
      <w:tabs>
        <w:tab w:val="right" w:leader="dot" w:pos="9355"/>
      </w:tabs>
      <w:spacing w:after="0"/>
      <w:ind w:left="283"/>
    </w:pPr>
  </w:style>
  <w:style w:type="paragraph" w:customStyle="1" w:styleId="UserIndex3">
    <w:name w:val="User Index 3"/>
    <w:basedOn w:val="Index"/>
    <w:pPr>
      <w:tabs>
        <w:tab w:val="right" w:leader="dot" w:pos="9355"/>
      </w:tabs>
      <w:spacing w:after="0"/>
      <w:ind w:left="566"/>
    </w:pPr>
  </w:style>
  <w:style w:type="paragraph" w:customStyle="1" w:styleId="UserIndex4">
    <w:name w:val="User Index 4"/>
    <w:basedOn w:val="Index"/>
    <w:pPr>
      <w:tabs>
        <w:tab w:val="right" w:leader="dot" w:pos="9355"/>
      </w:tabs>
      <w:spacing w:after="0"/>
      <w:ind w:left="849"/>
    </w:pPr>
  </w:style>
  <w:style w:type="paragraph" w:customStyle="1" w:styleId="UserIndex5">
    <w:name w:val="User Index 5"/>
    <w:basedOn w:val="Index"/>
    <w:pPr>
      <w:tabs>
        <w:tab w:val="right" w:leader="dot" w:pos="9355"/>
      </w:tabs>
      <w:spacing w:after="0"/>
      <w:ind w:left="1132"/>
    </w:pPr>
  </w:style>
  <w:style w:type="paragraph" w:styleId="TOC6">
    <w:name w:val="toc 6"/>
    <w:basedOn w:val="DefaultText"/>
    <w:next w:val="DefaultText"/>
    <w:pPr>
      <w:tabs>
        <w:tab w:val="right" w:leader="dot" w:pos="7355"/>
      </w:tabs>
      <w:spacing w:after="0"/>
      <w:ind w:left="1000"/>
    </w:pPr>
    <w:rPr>
      <w:i/>
      <w:sz w:val="16"/>
    </w:rPr>
  </w:style>
  <w:style w:type="paragraph" w:styleId="TOC7">
    <w:name w:val="toc 7"/>
    <w:basedOn w:val="DefaultText"/>
    <w:next w:val="DefaultText"/>
    <w:pPr>
      <w:tabs>
        <w:tab w:val="right" w:leader="dot" w:pos="6955"/>
      </w:tabs>
      <w:spacing w:after="0"/>
      <w:ind w:left="1200"/>
    </w:pPr>
    <w:rPr>
      <w:i/>
      <w:sz w:val="16"/>
    </w:rPr>
  </w:style>
  <w:style w:type="paragraph" w:styleId="TOC8">
    <w:name w:val="toc 8"/>
    <w:basedOn w:val="DefaultText"/>
    <w:next w:val="DefaultText"/>
    <w:pPr>
      <w:tabs>
        <w:tab w:val="right" w:leader="dot" w:pos="6555"/>
      </w:tabs>
      <w:spacing w:after="0"/>
      <w:ind w:left="1400"/>
    </w:pPr>
    <w:rPr>
      <w:i/>
      <w:sz w:val="16"/>
    </w:rPr>
  </w:style>
  <w:style w:type="paragraph" w:styleId="TOC9">
    <w:name w:val="toc 9"/>
    <w:basedOn w:val="DefaultText"/>
    <w:next w:val="DefaultText"/>
    <w:pPr>
      <w:tabs>
        <w:tab w:val="right" w:leader="dot" w:pos="6155"/>
      </w:tabs>
      <w:spacing w:after="0"/>
      <w:ind w:left="1600"/>
    </w:pPr>
    <w:rPr>
      <w:i/>
      <w:sz w:val="16"/>
    </w:rPr>
  </w:style>
  <w:style w:type="paragraph" w:customStyle="1" w:styleId="Contents10">
    <w:name w:val="Contents 10"/>
    <w:basedOn w:val="Index"/>
    <w:pPr>
      <w:tabs>
        <w:tab w:val="right" w:leader="dot" w:pos="8577"/>
      </w:tabs>
      <w:spacing w:after="0"/>
      <w:ind w:left="1769"/>
    </w:pPr>
    <w:rPr>
      <w:i/>
      <w:sz w:val="16"/>
    </w:rPr>
  </w:style>
  <w:style w:type="paragraph" w:customStyle="1" w:styleId="IllustrationIndexHeading">
    <w:name w:val="Illustration Index Heading"/>
    <w:basedOn w:val="ContentsHeading"/>
    <w:pPr>
      <w:pageBreakBefore w:val="0"/>
      <w:spacing w:before="0" w:after="0"/>
    </w:pPr>
  </w:style>
  <w:style w:type="paragraph" w:customStyle="1" w:styleId="IllustrationIndex1">
    <w:name w:val="Illustration Index 1"/>
    <w:basedOn w:val="Index"/>
    <w:pPr>
      <w:tabs>
        <w:tab w:val="right" w:leader="dot" w:pos="9355"/>
      </w:tabs>
      <w:spacing w:after="0"/>
    </w:pPr>
  </w:style>
  <w:style w:type="paragraph" w:customStyle="1" w:styleId="Objectindexheading">
    <w:name w:val="Object index heading"/>
    <w:basedOn w:val="ContentsHeading"/>
    <w:pPr>
      <w:pageBreakBefore w:val="0"/>
      <w:spacing w:before="0" w:after="0"/>
    </w:pPr>
  </w:style>
  <w:style w:type="paragraph" w:customStyle="1" w:styleId="Objectindex1">
    <w:name w:val="Object index 1"/>
    <w:basedOn w:val="Index"/>
    <w:pPr>
      <w:tabs>
        <w:tab w:val="right" w:leader="dot" w:pos="9355"/>
      </w:tabs>
      <w:spacing w:after="0"/>
    </w:pPr>
  </w:style>
  <w:style w:type="paragraph" w:customStyle="1" w:styleId="Tableindexheading">
    <w:name w:val="Table index heading"/>
    <w:basedOn w:val="ContentsHeading"/>
    <w:pPr>
      <w:pageBreakBefore w:val="0"/>
      <w:spacing w:before="0" w:after="0"/>
    </w:pPr>
  </w:style>
  <w:style w:type="paragraph" w:customStyle="1" w:styleId="Tableindex1">
    <w:name w:val="Table index 1"/>
    <w:basedOn w:val="Index"/>
    <w:pPr>
      <w:tabs>
        <w:tab w:val="right" w:leader="dot" w:pos="9355"/>
      </w:tabs>
      <w:spacing w:after="0"/>
    </w:pPr>
  </w:style>
  <w:style w:type="paragraph" w:customStyle="1" w:styleId="BibliographyHeading">
    <w:name w:val="Bibliography Heading"/>
    <w:basedOn w:val="ContentsHeading"/>
    <w:pPr>
      <w:spacing w:before="0" w:after="0"/>
    </w:pPr>
  </w:style>
  <w:style w:type="paragraph" w:customStyle="1" w:styleId="Bibliography1">
    <w:name w:val="Bibliography 1"/>
    <w:basedOn w:val="Index"/>
    <w:pPr>
      <w:tabs>
        <w:tab w:val="right" w:leader="dot" w:pos="9355"/>
      </w:tabs>
      <w:spacing w:after="0"/>
    </w:pPr>
  </w:style>
  <w:style w:type="paragraph" w:customStyle="1" w:styleId="UserIndex6">
    <w:name w:val="User Index 6"/>
    <w:basedOn w:val="Index"/>
    <w:pPr>
      <w:tabs>
        <w:tab w:val="right" w:leader="dot" w:pos="9355"/>
      </w:tabs>
      <w:spacing w:after="0"/>
      <w:ind w:left="1415"/>
    </w:pPr>
  </w:style>
  <w:style w:type="paragraph" w:customStyle="1" w:styleId="UserIndex7">
    <w:name w:val="User Index 7"/>
    <w:basedOn w:val="Index"/>
    <w:pPr>
      <w:tabs>
        <w:tab w:val="right" w:leader="dot" w:pos="9355"/>
      </w:tabs>
      <w:spacing w:after="0"/>
      <w:ind w:left="1698"/>
    </w:pPr>
  </w:style>
  <w:style w:type="paragraph" w:customStyle="1" w:styleId="UserIndex8">
    <w:name w:val="User Index 8"/>
    <w:basedOn w:val="Index"/>
    <w:pPr>
      <w:tabs>
        <w:tab w:val="right" w:leader="dot" w:pos="9355"/>
      </w:tabs>
      <w:spacing w:after="0"/>
      <w:ind w:left="1981"/>
    </w:pPr>
  </w:style>
  <w:style w:type="paragraph" w:customStyle="1" w:styleId="UserIndex9">
    <w:name w:val="User Index 9"/>
    <w:basedOn w:val="Index"/>
    <w:pPr>
      <w:tabs>
        <w:tab w:val="right" w:leader="dot" w:pos="9355"/>
      </w:tabs>
      <w:spacing w:after="0"/>
      <w:ind w:left="2264"/>
    </w:pPr>
  </w:style>
  <w:style w:type="paragraph" w:customStyle="1" w:styleId="UserIndex10">
    <w:name w:val="User Index 10"/>
    <w:basedOn w:val="Index"/>
    <w:pPr>
      <w:tabs>
        <w:tab w:val="right" w:leader="dot" w:pos="9355"/>
      </w:tabs>
      <w:spacing w:after="0"/>
      <w:ind w:left="2547"/>
    </w:pPr>
  </w:style>
  <w:style w:type="paragraph" w:styleId="Title">
    <w:name w:val="Title"/>
    <w:basedOn w:val="DefaultText"/>
    <w:qFormat/>
    <w:pPr>
      <w:pBdr>
        <w:top w:val="single" w:sz="20" w:space="5" w:color="808080"/>
      </w:pBdr>
      <w:spacing w:before="238" w:after="0"/>
      <w:jc w:val="right"/>
    </w:pPr>
    <w:rPr>
      <w:b/>
      <w:sz w:val="44"/>
      <w:szCs w:val="44"/>
    </w:rPr>
  </w:style>
  <w:style w:type="paragraph" w:styleId="Subtitle">
    <w:name w:val="Subtitle"/>
    <w:basedOn w:val="DefaultText"/>
    <w:qFormat/>
    <w:pPr>
      <w:spacing w:after="60"/>
      <w:jc w:val="right"/>
    </w:pPr>
    <w:rPr>
      <w:i/>
      <w:sz w:val="24"/>
    </w:rPr>
  </w:style>
  <w:style w:type="paragraph" w:customStyle="1" w:styleId="TableText">
    <w:name w:val="Table Text"/>
    <w:basedOn w:val="TextBodySingle"/>
    <w:pPr>
      <w:spacing w:after="0"/>
      <w:ind w:left="28" w:right="28"/>
    </w:pPr>
  </w:style>
  <w:style w:type="paragraph" w:customStyle="1" w:styleId="SubFooter">
    <w:name w:val="SubFooter"/>
    <w:basedOn w:val="Footer"/>
    <w:next w:val="DefaultText"/>
    <w:pPr>
      <w:pBdr>
        <w:top w:val="none" w:sz="0" w:space="0" w:color="auto"/>
      </w:pBdr>
      <w:spacing w:after="170"/>
    </w:pPr>
    <w:rPr>
      <w:sz w:val="12"/>
    </w:rPr>
  </w:style>
  <w:style w:type="paragraph" w:customStyle="1" w:styleId="HeadingB">
    <w:name w:val="Heading B"/>
    <w:basedOn w:val="Heading"/>
    <w:next w:val="DefaultText"/>
    <w:pPr>
      <w:pBdr>
        <w:top w:val="single" w:sz="8" w:space="1" w:color="808080"/>
      </w:pBdr>
    </w:pPr>
    <w:rPr>
      <w:b/>
    </w:rPr>
  </w:style>
  <w:style w:type="paragraph" w:customStyle="1" w:styleId="HeadingC">
    <w:name w:val="Heading C"/>
    <w:basedOn w:val="Heading"/>
    <w:next w:val="DefaultText"/>
    <w:pPr>
      <w:pBdr>
        <w:top w:val="single" w:sz="1" w:space="1" w:color="808080"/>
      </w:pBdr>
    </w:pPr>
    <w:rPr>
      <w:i/>
    </w:rPr>
  </w:style>
  <w:style w:type="paragraph" w:customStyle="1" w:styleId="DocShedHelp">
    <w:name w:val="DocShed Help"/>
    <w:basedOn w:val="DefaultText"/>
    <w:pPr>
      <w:pBdr>
        <w:top w:val="single" w:sz="1" w:space="1" w:color="000000" w:shadow="1"/>
        <w:left w:val="single" w:sz="1" w:space="1" w:color="000000" w:shadow="1"/>
        <w:bottom w:val="single" w:sz="1" w:space="1" w:color="000000" w:shadow="1"/>
        <w:right w:val="single" w:sz="1" w:space="1" w:color="000000" w:shadow="1"/>
      </w:pBdr>
      <w:shd w:val="clear" w:color="auto" w:fill="D9182D"/>
    </w:pPr>
    <w:rPr>
      <w:bCs/>
      <w:color w:val="FFFFFF"/>
    </w:rPr>
  </w:style>
  <w:style w:type="paragraph" w:customStyle="1" w:styleId="Title2">
    <w:name w:val="Title 2"/>
    <w:basedOn w:val="Title"/>
    <w:pPr>
      <w:pBdr>
        <w:top w:val="single" w:sz="8" w:space="4" w:color="808080"/>
        <w:bottom w:val="single" w:sz="20" w:space="4" w:color="808080"/>
      </w:pBdr>
      <w:spacing w:before="0" w:after="113" w:line="360" w:lineRule="auto"/>
    </w:pPr>
    <w:rPr>
      <w:b w:val="0"/>
      <w:sz w:val="36"/>
    </w:rPr>
  </w:style>
  <w:style w:type="paragraph" w:customStyle="1" w:styleId="SubFooterright">
    <w:name w:val="SubFooter right"/>
    <w:basedOn w:val="SubFooter"/>
    <w:next w:val="DefaultText"/>
    <w:pPr>
      <w:jc w:val="right"/>
    </w:pPr>
  </w:style>
  <w:style w:type="paragraph" w:customStyle="1" w:styleId="HeaderLandscape">
    <w:name w:val="Header Landscape"/>
    <w:basedOn w:val="Header"/>
    <w:pPr>
      <w:pBdr>
        <w:bottom w:val="none" w:sz="0" w:space="0" w:color="auto"/>
      </w:pBdr>
      <w:tabs>
        <w:tab w:val="clear" w:pos="4819"/>
        <w:tab w:val="clear" w:pos="9638"/>
        <w:tab w:val="center" w:pos="7370"/>
        <w:tab w:val="right" w:pos="14740"/>
      </w:tabs>
    </w:pPr>
  </w:style>
  <w:style w:type="paragraph" w:customStyle="1" w:styleId="TitleClient">
    <w:name w:val="Title Client"/>
    <w:basedOn w:val="Title2"/>
    <w:pPr>
      <w:pBdr>
        <w:top w:val="none" w:sz="0" w:space="0" w:color="auto"/>
        <w:bottom w:val="none" w:sz="0" w:space="0" w:color="auto"/>
      </w:pBdr>
      <w:spacing w:after="0" w:line="100" w:lineRule="atLeast"/>
    </w:pPr>
    <w:rPr>
      <w:sz w:val="28"/>
      <w:szCs w:val="28"/>
    </w:rPr>
  </w:style>
  <w:style w:type="paragraph" w:customStyle="1" w:styleId="TitleDocument">
    <w:name w:val="Title Document"/>
    <w:basedOn w:val="Title"/>
    <w:pPr>
      <w:pBdr>
        <w:top w:val="single" w:sz="20" w:space="1" w:color="0000FF"/>
        <w:bottom w:val="single" w:sz="8" w:space="1" w:color="0000FF"/>
      </w:pBdr>
    </w:pPr>
    <w:rPr>
      <w14:shadow w14:blurRad="50800" w14:dist="38100" w14:dir="2700000" w14:sx="100000" w14:sy="100000" w14:kx="0" w14:ky="0" w14:algn="tl">
        <w14:srgbClr w14:val="000000">
          <w14:alpha w14:val="60000"/>
        </w14:srgbClr>
      </w14:shadow>
    </w:rPr>
  </w:style>
  <w:style w:type="paragraph" w:customStyle="1" w:styleId="TitleID">
    <w:name w:val="Title ID"/>
    <w:basedOn w:val="Title"/>
    <w:pPr>
      <w:pBdr>
        <w:top w:val="none" w:sz="0" w:space="0" w:color="auto"/>
        <w:bottom w:val="single" w:sz="20" w:space="1" w:color="0000FF"/>
      </w:pBdr>
    </w:pPr>
    <w:rPr>
      <w14:shadow w14:blurRad="50800" w14:dist="38100" w14:dir="2700000" w14:sx="100000" w14:sy="100000" w14:kx="0" w14:ky="0" w14:algn="tl">
        <w14:srgbClr w14:val="000000">
          <w14:alpha w14:val="60000"/>
        </w14:srgbClr>
      </w14:shadow>
    </w:rPr>
  </w:style>
  <w:style w:type="paragraph" w:customStyle="1" w:styleId="TitleDocinfo">
    <w:name w:val="Title Docinfo"/>
    <w:basedOn w:val="Title2"/>
    <w:pPr>
      <w:pBdr>
        <w:top w:val="none" w:sz="0" w:space="0" w:color="auto"/>
        <w:bottom w:val="none" w:sz="0" w:space="0" w:color="auto"/>
      </w:pBdr>
      <w:spacing w:after="0" w:line="100" w:lineRule="atLeast"/>
    </w:pPr>
    <w:rPr>
      <w:sz w:val="16"/>
      <w:szCs w:val="20"/>
    </w:rPr>
  </w:style>
  <w:style w:type="paragraph" w:customStyle="1" w:styleId="Titleblank">
    <w:name w:val="Title blank"/>
    <w:basedOn w:val="TitleClient"/>
  </w:style>
  <w:style w:type="paragraph" w:customStyle="1" w:styleId="HeadingTitle">
    <w:name w:val="Heading Title"/>
    <w:basedOn w:val="Header"/>
    <w:pPr>
      <w:jc w:val="center"/>
    </w:pPr>
  </w:style>
  <w:style w:type="paragraph" w:customStyle="1" w:styleId="Tabletextsmall">
    <w:name w:val="Table text small"/>
    <w:basedOn w:val="TableText"/>
    <w:rPr>
      <w:sz w:val="16"/>
    </w:rPr>
  </w:style>
  <w:style w:type="paragraph" w:customStyle="1" w:styleId="Tableheadingsmall">
    <w:name w:val="Table heading small"/>
    <w:basedOn w:val="TableHeading"/>
    <w:rPr>
      <w:sz w:val="16"/>
    </w:rPr>
  </w:style>
  <w:style w:type="paragraph" w:customStyle="1" w:styleId="DefaultTextSmall">
    <w:name w:val="Default Text Small"/>
    <w:basedOn w:val="DefaultText"/>
    <w:rPr>
      <w:sz w:val="16"/>
    </w:rPr>
  </w:style>
  <w:style w:type="paragraph" w:customStyle="1" w:styleId="HeadingD">
    <w:name w:val="Heading D"/>
    <w:basedOn w:val="HeadingC"/>
    <w:next w:val="DefaultText"/>
    <w:rPr>
      <w:b/>
      <w:i w:val="0"/>
      <w:sz w:val="24"/>
    </w:rPr>
  </w:style>
  <w:style w:type="paragraph" w:customStyle="1" w:styleId="TableBullet1">
    <w:name w:val="Table Bullet 1"/>
    <w:basedOn w:val="Bullet1"/>
  </w:style>
  <w:style w:type="paragraph" w:customStyle="1" w:styleId="TableBullet2">
    <w:name w:val="Table Bullet 2"/>
    <w:basedOn w:val="Bullet2"/>
    <w:pPr>
      <w:jc w:val="left"/>
    </w:pPr>
  </w:style>
  <w:style w:type="paragraph" w:customStyle="1" w:styleId="TableSection">
    <w:name w:val="Table Section"/>
    <w:basedOn w:val="TableText"/>
    <w:pPr>
      <w:shd w:val="clear" w:color="auto" w:fill="999999"/>
    </w:pPr>
    <w:rPr>
      <w:b/>
      <w:color w:val="FFFFFF"/>
    </w:rPr>
  </w:style>
  <w:style w:type="paragraph" w:customStyle="1" w:styleId="HeadingA">
    <w:name w:val="Heading A"/>
    <w:basedOn w:val="Heading"/>
    <w:next w:val="DefaultText"/>
    <w:pPr>
      <w:pBdr>
        <w:top w:val="single" w:sz="20" w:space="1" w:color="808080"/>
      </w:pBdr>
    </w:pPr>
    <w:rPr>
      <w:b/>
      <w:sz w:val="36"/>
    </w:rPr>
  </w:style>
  <w:style w:type="paragraph" w:customStyle="1" w:styleId="Numbering3End">
    <w:name w:val="Numbering 3 End"/>
    <w:basedOn w:val="List"/>
    <w:pPr>
      <w:numPr>
        <w:numId w:val="0"/>
      </w:numPr>
      <w:tabs>
        <w:tab w:val="num" w:pos="283"/>
      </w:tabs>
      <w:suppressAutoHyphens w:val="0"/>
      <w:spacing w:after="119"/>
      <w:ind w:left="567"/>
      <w:jc w:val="both"/>
    </w:pPr>
  </w:style>
  <w:style w:type="paragraph" w:customStyle="1" w:styleId="ListHeading">
    <w:name w:val="List Heading"/>
    <w:basedOn w:val="DefaultText"/>
    <w:next w:val="ListContents"/>
    <w:pPr>
      <w:spacing w:after="0"/>
    </w:pPr>
  </w:style>
  <w:style w:type="paragraph" w:customStyle="1" w:styleId="ListContents">
    <w:name w:val="List Contents"/>
    <w:basedOn w:val="DefaultText"/>
    <w:pPr>
      <w:spacing w:after="0"/>
      <w:ind w:left="567"/>
    </w:pPr>
  </w:style>
  <w:style w:type="paragraph" w:customStyle="1" w:styleId="Quotations">
    <w:name w:val="Quotations"/>
    <w:basedOn w:val="DefaultText"/>
    <w:pPr>
      <w:suppressAutoHyphens w:val="0"/>
      <w:ind w:left="287" w:right="430"/>
      <w:jc w:val="both"/>
    </w:pPr>
    <w:rPr>
      <w:i/>
      <w:color w:val="FFFFFF"/>
      <w:sz w:val="20"/>
      <w:shd w:val="clear" w:color="auto" w:fill="00B0DA"/>
    </w:rPr>
  </w:style>
  <w:style w:type="paragraph" w:customStyle="1" w:styleId="EndofDocument">
    <w:name w:val="End of Document"/>
    <w:basedOn w:val="DefaultText"/>
    <w:pPr>
      <w:pBdr>
        <w:top w:val="single" w:sz="8" w:space="1" w:color="808080"/>
        <w:bottom w:val="single" w:sz="8" w:space="1" w:color="808080"/>
      </w:pBdr>
      <w:shd w:val="clear" w:color="auto" w:fill="DDDDDD"/>
      <w:spacing w:before="567" w:after="0"/>
      <w:ind w:left="28" w:right="28"/>
      <w:jc w:val="center"/>
      <w:textAlignment w:val="auto"/>
    </w:pPr>
    <w:rPr>
      <w:b/>
      <w:bCs/>
      <w:i/>
      <w:iCs/>
      <w:sz w:val="12"/>
      <w:szCs w:val="12"/>
    </w:rPr>
  </w:style>
  <w:style w:type="paragraph" w:customStyle="1" w:styleId="HorizontalLine">
    <w:name w:val="Horizontal Line"/>
    <w:basedOn w:val="DefaultText"/>
    <w:next w:val="TextBodySingle"/>
    <w:pPr>
      <w:suppressLineNumbers/>
      <w:pBdr>
        <w:bottom w:val="double" w:sz="1" w:space="0" w:color="808080"/>
      </w:pBdr>
      <w:spacing w:after="283"/>
    </w:pPr>
    <w:rPr>
      <w:sz w:val="12"/>
      <w:szCs w:val="12"/>
    </w:rPr>
  </w:style>
  <w:style w:type="paragraph" w:customStyle="1" w:styleId="DocinfoTitle">
    <w:name w:val="Doc info Title"/>
    <w:basedOn w:val="ContentsHeading"/>
    <w:next w:val="DefaultText"/>
  </w:style>
  <w:style w:type="paragraph" w:customStyle="1" w:styleId="HeadingAIBMBlue">
    <w:name w:val="Heading A IBM Blue"/>
    <w:basedOn w:val="HeadingA"/>
    <w:next w:val="DefaultText"/>
    <w:pPr>
      <w:pBdr>
        <w:top w:val="single" w:sz="20" w:space="1" w:color="008080"/>
      </w:pBdr>
    </w:pPr>
    <w:rPr>
      <w:color w:val="00649D"/>
    </w:rPr>
  </w:style>
  <w:style w:type="paragraph" w:customStyle="1" w:styleId="HeadingBIBMBlue">
    <w:name w:val="Heading B IBM Blue"/>
    <w:basedOn w:val="HeadingB"/>
    <w:next w:val="DefaultText"/>
    <w:pPr>
      <w:pBdr>
        <w:top w:val="single" w:sz="8" w:space="1" w:color="008080"/>
      </w:pBdr>
    </w:pPr>
    <w:rPr>
      <w:color w:val="00649D"/>
    </w:rPr>
  </w:style>
  <w:style w:type="paragraph" w:customStyle="1" w:styleId="HeadingCIBMBlue">
    <w:name w:val="Heading C IBM Blue"/>
    <w:basedOn w:val="HeadingC"/>
    <w:next w:val="DefaultText"/>
    <w:pPr>
      <w:pBdr>
        <w:top w:val="single" w:sz="1" w:space="1" w:color="008080"/>
      </w:pBdr>
    </w:pPr>
    <w:rPr>
      <w:color w:val="00649D"/>
    </w:rPr>
  </w:style>
  <w:style w:type="paragraph" w:customStyle="1" w:styleId="HeadingDIBMBlue">
    <w:name w:val="Heading D IBM Blue"/>
    <w:basedOn w:val="HeadingD"/>
    <w:next w:val="DefaultText"/>
  </w:style>
  <w:style w:type="paragraph" w:customStyle="1" w:styleId="HeadingAIBMGreen">
    <w:name w:val="Heading A IBM Green"/>
    <w:basedOn w:val="HeadingA"/>
    <w:next w:val="DefaultText"/>
    <w:pPr>
      <w:pBdr>
        <w:top w:val="single" w:sz="20" w:space="1" w:color="008080"/>
      </w:pBdr>
    </w:pPr>
    <w:rPr>
      <w:color w:val="008A52"/>
    </w:rPr>
  </w:style>
  <w:style w:type="paragraph" w:customStyle="1" w:styleId="HeadingBIBMGreen">
    <w:name w:val="Heading B IBM Green"/>
    <w:basedOn w:val="HeadingB"/>
    <w:next w:val="DefaultText"/>
    <w:pPr>
      <w:pBdr>
        <w:top w:val="single" w:sz="8" w:space="1" w:color="008080"/>
      </w:pBdr>
    </w:pPr>
    <w:rPr>
      <w:color w:val="008A52"/>
    </w:rPr>
  </w:style>
  <w:style w:type="paragraph" w:customStyle="1" w:styleId="HadingCIBMGreen">
    <w:name w:val="Hading C IBM Green"/>
    <w:basedOn w:val="HeadingC"/>
    <w:next w:val="DefaultText"/>
    <w:pPr>
      <w:pBdr>
        <w:top w:val="single" w:sz="1" w:space="1" w:color="008080"/>
      </w:pBdr>
    </w:pPr>
    <w:rPr>
      <w:color w:val="008A52"/>
    </w:rPr>
  </w:style>
  <w:style w:type="paragraph" w:customStyle="1" w:styleId="HeadingCIBMGreen">
    <w:name w:val="Heading C IBM Green"/>
    <w:basedOn w:val="HeadingC"/>
    <w:next w:val="DefaultText"/>
    <w:pPr>
      <w:pBdr>
        <w:top w:val="single" w:sz="1" w:space="1" w:color="008080"/>
      </w:pBdr>
    </w:pPr>
    <w:rPr>
      <w:color w:val="008A52"/>
    </w:rPr>
  </w:style>
  <w:style w:type="paragraph" w:customStyle="1" w:styleId="HeadingDIBMGreen">
    <w:name w:val="Heading D IBM Green"/>
    <w:basedOn w:val="HeadingD"/>
    <w:next w:val="DefaultText"/>
    <w:pPr>
      <w:pBdr>
        <w:top w:val="single" w:sz="1" w:space="1" w:color="008080"/>
      </w:pBdr>
    </w:pPr>
    <w:rPr>
      <w:color w:val="008A52"/>
    </w:rPr>
  </w:style>
  <w:style w:type="paragraph" w:customStyle="1" w:styleId="HeadingAIBMRed">
    <w:name w:val="Heading A IBM Red"/>
    <w:basedOn w:val="HeadingA"/>
    <w:pPr>
      <w:pBdr>
        <w:top w:val="single" w:sz="20" w:space="1" w:color="800000"/>
      </w:pBdr>
    </w:pPr>
    <w:rPr>
      <w:color w:val="A81024"/>
    </w:rPr>
  </w:style>
  <w:style w:type="paragraph" w:customStyle="1" w:styleId="HeadingBIBMRed">
    <w:name w:val="Heading B IBM Red"/>
    <w:basedOn w:val="HeadingB"/>
    <w:next w:val="DefaultText"/>
    <w:pPr>
      <w:pBdr>
        <w:top w:val="single" w:sz="8" w:space="1" w:color="800000"/>
      </w:pBdr>
    </w:pPr>
    <w:rPr>
      <w:color w:val="A81024"/>
    </w:rPr>
  </w:style>
  <w:style w:type="paragraph" w:customStyle="1" w:styleId="HeadingCIBMRed">
    <w:name w:val="Heading C IBM Red"/>
    <w:basedOn w:val="HeadingC"/>
    <w:next w:val="DefaultText"/>
    <w:pPr>
      <w:pBdr>
        <w:top w:val="single" w:sz="1" w:space="1" w:color="800000"/>
      </w:pBdr>
    </w:pPr>
    <w:rPr>
      <w:color w:val="A81024"/>
    </w:rPr>
  </w:style>
  <w:style w:type="paragraph" w:customStyle="1" w:styleId="HeadingDIBMRed">
    <w:name w:val="Heading D IBM Red"/>
    <w:basedOn w:val="HeadingD"/>
    <w:next w:val="DefaultText"/>
    <w:pPr>
      <w:pBdr>
        <w:top w:val="single" w:sz="1" w:space="1" w:color="800000"/>
      </w:pBdr>
    </w:pPr>
    <w:rPr>
      <w:color w:val="A81024"/>
    </w:rPr>
  </w:style>
  <w:style w:type="paragraph" w:customStyle="1" w:styleId="HeadingBIBMTeal">
    <w:name w:val="Heading B IBM Teal"/>
    <w:basedOn w:val="HeadingB"/>
    <w:pPr>
      <w:pBdr>
        <w:top w:val="single" w:sz="8" w:space="1" w:color="008080"/>
      </w:pBdr>
    </w:pPr>
    <w:rPr>
      <w:color w:val="007670"/>
    </w:rPr>
  </w:style>
  <w:style w:type="paragraph" w:customStyle="1" w:styleId="HeadingCIBMTeal">
    <w:name w:val="Heading C IBM Teal"/>
    <w:basedOn w:val="HeadingC"/>
    <w:pPr>
      <w:pBdr>
        <w:top w:val="single" w:sz="1" w:space="1" w:color="008080"/>
      </w:pBdr>
    </w:pPr>
    <w:rPr>
      <w:color w:val="007670"/>
    </w:rPr>
  </w:style>
  <w:style w:type="paragraph" w:customStyle="1" w:styleId="HeadingDIBMTeal">
    <w:name w:val="Heading D IBM Teal"/>
    <w:basedOn w:val="HeadingD"/>
    <w:next w:val="DefaultText"/>
    <w:pPr>
      <w:pBdr>
        <w:top w:val="single" w:sz="1" w:space="1" w:color="008080"/>
      </w:pBdr>
    </w:pPr>
    <w:rPr>
      <w:color w:val="007670"/>
    </w:rPr>
  </w:style>
  <w:style w:type="paragraph" w:customStyle="1" w:styleId="CalloutIBMBlue">
    <w:name w:val="Callout IBM Blue"/>
    <w:basedOn w:val="Framecontents"/>
    <w:pPr>
      <w:shd w:val="clear" w:color="auto" w:fill="00B0DA"/>
      <w:jc w:val="center"/>
    </w:pPr>
    <w:rPr>
      <w:color w:val="FFFFFF"/>
      <w:sz w:val="28"/>
    </w:rPr>
  </w:style>
  <w:style w:type="paragraph" w:customStyle="1" w:styleId="CalloutIBMRed">
    <w:name w:val="Callout IBM Red"/>
    <w:basedOn w:val="CalloutIBMBlue"/>
    <w:pPr>
      <w:shd w:val="clear" w:color="auto" w:fill="F04E37"/>
    </w:pPr>
  </w:style>
  <w:style w:type="paragraph" w:customStyle="1" w:styleId="CalloutIBMTeal">
    <w:name w:val="Callout IBM Teal"/>
    <w:basedOn w:val="CalloutIBMBlue"/>
    <w:pPr>
      <w:shd w:val="clear" w:color="auto" w:fill="00A6A0"/>
    </w:pPr>
  </w:style>
  <w:style w:type="paragraph" w:customStyle="1" w:styleId="CalloutIBMGreen">
    <w:name w:val="Callout IBM Green"/>
    <w:basedOn w:val="CalloutIBMBlue"/>
    <w:pPr>
      <w:shd w:val="clear" w:color="auto" w:fill="8CC615"/>
    </w:pPr>
  </w:style>
  <w:style w:type="paragraph" w:customStyle="1" w:styleId="HeadingAIBMTeal">
    <w:name w:val="Heading A IBM Teal"/>
    <w:basedOn w:val="HeadingA"/>
    <w:pPr>
      <w:pBdr>
        <w:top w:val="single" w:sz="20" w:space="1" w:color="008080"/>
      </w:pBdr>
    </w:pPr>
    <w:rPr>
      <w:color w:val="007670"/>
    </w:rPr>
  </w:style>
  <w:style w:type="paragraph" w:customStyle="1" w:styleId="HeadingANewPage">
    <w:name w:val="Heading A New Page"/>
    <w:basedOn w:val="HeadingA"/>
    <w:next w:val="DefaultText"/>
    <w:pPr>
      <w:pageBreakBefore/>
    </w:pPr>
  </w:style>
  <w:style w:type="paragraph" w:customStyle="1" w:styleId="HeadingAIBMBlueNewPage">
    <w:name w:val="Heading A IBM Blue New Page"/>
    <w:basedOn w:val="HeadingAIBMBlue"/>
    <w:next w:val="DefaultText"/>
    <w:pPr>
      <w:pageBreakBefore/>
    </w:pPr>
  </w:style>
  <w:style w:type="paragraph" w:customStyle="1" w:styleId="HeadingAIBMGreenNewPage">
    <w:name w:val="Heading A IBM Green New Page"/>
    <w:basedOn w:val="HeadingAIBMGreen"/>
    <w:next w:val="DefaultText"/>
    <w:pPr>
      <w:pageBreakBefore/>
    </w:pPr>
  </w:style>
  <w:style w:type="paragraph" w:customStyle="1" w:styleId="HeadingAIBMRedNewPage">
    <w:name w:val="Heading A IBM Red New Page"/>
    <w:basedOn w:val="HeadingAIBMRed"/>
    <w:next w:val="DefaultText"/>
    <w:pPr>
      <w:pageBreakBefore/>
    </w:pPr>
  </w:style>
  <w:style w:type="paragraph" w:customStyle="1" w:styleId="HeadingAIBMTealNewPage">
    <w:name w:val="Heading A IBM Teal New Page"/>
    <w:basedOn w:val="HeadingAIBMTeal"/>
    <w:next w:val="DefaultText"/>
    <w:pPr>
      <w:pageBreakBefore/>
    </w:pPr>
  </w:style>
  <w:style w:type="paragraph" w:customStyle="1" w:styleId="InfoBlue">
    <w:name w:val="InfoBlue"/>
    <w:basedOn w:val="DocShedHelp"/>
  </w:style>
  <w:style w:type="paragraph" w:customStyle="1" w:styleId="InfoBlue0">
    <w:name w:val="Info Blue"/>
    <w:basedOn w:val="InfoBlue"/>
  </w:style>
  <w:style w:type="paragraph" w:customStyle="1" w:styleId="Sectionhidden">
    <w:name w:val="Section (hidden)"/>
    <w:basedOn w:val="DefaultText"/>
    <w:next w:val="DefaultText"/>
    <w:rPr>
      <w:vanish/>
    </w:rPr>
  </w:style>
  <w:style w:type="paragraph" w:customStyle="1" w:styleId="infobluechar">
    <w:name w:val="infobluechar"/>
    <w:basedOn w:val="InfoBlue"/>
    <w:next w:val="InfoBlue"/>
  </w:style>
  <w:style w:type="paragraph" w:customStyle="1" w:styleId="TableBullet">
    <w:name w:val="Table Bullet"/>
    <w:basedOn w:val="List"/>
  </w:style>
  <w:style w:type="paragraph" w:customStyle="1" w:styleId="Untitled1">
    <w:name w:val="Untitled1"/>
    <w:basedOn w:val="Headerright"/>
  </w:style>
  <w:style w:type="paragraph" w:customStyle="1" w:styleId="Fig">
    <w:name w:val="Fig"/>
    <w:basedOn w:val="Caption"/>
  </w:style>
  <w:style w:type="paragraph" w:styleId="NormalWeb">
    <w:name w:val="Normal (Web)"/>
    <w:basedOn w:val="Normal"/>
    <w:uiPriority w:val="99"/>
    <w:unhideWhenUsed/>
    <w:rsid w:val="00BB5F7E"/>
    <w:pPr>
      <w:spacing w:before="100" w:beforeAutospacing="1" w:after="100" w:afterAutospacing="1"/>
    </w:pPr>
  </w:style>
  <w:style w:type="paragraph" w:styleId="ListParagraph">
    <w:name w:val="List Paragraph"/>
    <w:basedOn w:val="Normal"/>
    <w:uiPriority w:val="34"/>
    <w:qFormat/>
    <w:rsid w:val="00BB5F7E"/>
    <w:pPr>
      <w:ind w:left="720"/>
      <w:contextualSpacing/>
    </w:pPr>
  </w:style>
  <w:style w:type="table" w:styleId="TableGrid">
    <w:name w:val="Table Grid"/>
    <w:basedOn w:val="TableNormal"/>
    <w:uiPriority w:val="39"/>
    <w:rsid w:val="0086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B3F33"/>
    <w:rPr>
      <w:rFonts w:ascii="Arial" w:hAnsi="Arial"/>
      <w:b/>
      <w:color w:val="000000"/>
      <w:kern w:val="1"/>
      <w:sz w:val="28"/>
      <w:shd w:val="clear" w:color="auto" w:fill="FFFFFF"/>
      <w:lang w:val="en-GB" w:eastAsia="ar-SA"/>
    </w:rPr>
  </w:style>
  <w:style w:type="paragraph" w:styleId="HTMLPreformatted">
    <w:name w:val="HTML Preformatted"/>
    <w:basedOn w:val="Normal"/>
    <w:link w:val="HTMLPreformattedChar"/>
    <w:uiPriority w:val="99"/>
    <w:semiHidden/>
    <w:unhideWhenUsed/>
    <w:rsid w:val="00002894"/>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2894"/>
    <w:rPr>
      <w:rFonts w:ascii="Consolas" w:eastAsia="DejaVu Sans" w:hAnsi="Consolas" w:cs="Consolas"/>
      <w:kern w:val="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8716">
      <w:bodyDiv w:val="1"/>
      <w:marLeft w:val="0"/>
      <w:marRight w:val="0"/>
      <w:marTop w:val="0"/>
      <w:marBottom w:val="0"/>
      <w:divBdr>
        <w:top w:val="none" w:sz="0" w:space="0" w:color="auto"/>
        <w:left w:val="none" w:sz="0" w:space="0" w:color="auto"/>
        <w:bottom w:val="none" w:sz="0" w:space="0" w:color="auto"/>
        <w:right w:val="none" w:sz="0" w:space="0" w:color="auto"/>
      </w:divBdr>
    </w:div>
    <w:div w:id="14623425">
      <w:bodyDiv w:val="1"/>
      <w:marLeft w:val="0"/>
      <w:marRight w:val="0"/>
      <w:marTop w:val="0"/>
      <w:marBottom w:val="0"/>
      <w:divBdr>
        <w:top w:val="none" w:sz="0" w:space="0" w:color="auto"/>
        <w:left w:val="none" w:sz="0" w:space="0" w:color="auto"/>
        <w:bottom w:val="none" w:sz="0" w:space="0" w:color="auto"/>
        <w:right w:val="none" w:sz="0" w:space="0" w:color="auto"/>
      </w:divBdr>
    </w:div>
    <w:div w:id="14893720">
      <w:bodyDiv w:val="1"/>
      <w:marLeft w:val="0"/>
      <w:marRight w:val="0"/>
      <w:marTop w:val="0"/>
      <w:marBottom w:val="0"/>
      <w:divBdr>
        <w:top w:val="none" w:sz="0" w:space="0" w:color="auto"/>
        <w:left w:val="none" w:sz="0" w:space="0" w:color="auto"/>
        <w:bottom w:val="none" w:sz="0" w:space="0" w:color="auto"/>
        <w:right w:val="none" w:sz="0" w:space="0" w:color="auto"/>
      </w:divBdr>
    </w:div>
    <w:div w:id="26105674">
      <w:bodyDiv w:val="1"/>
      <w:marLeft w:val="0"/>
      <w:marRight w:val="0"/>
      <w:marTop w:val="0"/>
      <w:marBottom w:val="0"/>
      <w:divBdr>
        <w:top w:val="none" w:sz="0" w:space="0" w:color="auto"/>
        <w:left w:val="none" w:sz="0" w:space="0" w:color="auto"/>
        <w:bottom w:val="none" w:sz="0" w:space="0" w:color="auto"/>
        <w:right w:val="none" w:sz="0" w:space="0" w:color="auto"/>
      </w:divBdr>
    </w:div>
    <w:div w:id="37750575">
      <w:bodyDiv w:val="1"/>
      <w:marLeft w:val="0"/>
      <w:marRight w:val="0"/>
      <w:marTop w:val="0"/>
      <w:marBottom w:val="0"/>
      <w:divBdr>
        <w:top w:val="none" w:sz="0" w:space="0" w:color="auto"/>
        <w:left w:val="none" w:sz="0" w:space="0" w:color="auto"/>
        <w:bottom w:val="none" w:sz="0" w:space="0" w:color="auto"/>
        <w:right w:val="none" w:sz="0" w:space="0" w:color="auto"/>
      </w:divBdr>
    </w:div>
    <w:div w:id="45495187">
      <w:bodyDiv w:val="1"/>
      <w:marLeft w:val="0"/>
      <w:marRight w:val="0"/>
      <w:marTop w:val="0"/>
      <w:marBottom w:val="0"/>
      <w:divBdr>
        <w:top w:val="none" w:sz="0" w:space="0" w:color="auto"/>
        <w:left w:val="none" w:sz="0" w:space="0" w:color="auto"/>
        <w:bottom w:val="none" w:sz="0" w:space="0" w:color="auto"/>
        <w:right w:val="none" w:sz="0" w:space="0" w:color="auto"/>
      </w:divBdr>
    </w:div>
    <w:div w:id="92090537">
      <w:bodyDiv w:val="1"/>
      <w:marLeft w:val="0"/>
      <w:marRight w:val="0"/>
      <w:marTop w:val="0"/>
      <w:marBottom w:val="0"/>
      <w:divBdr>
        <w:top w:val="none" w:sz="0" w:space="0" w:color="auto"/>
        <w:left w:val="none" w:sz="0" w:space="0" w:color="auto"/>
        <w:bottom w:val="none" w:sz="0" w:space="0" w:color="auto"/>
        <w:right w:val="none" w:sz="0" w:space="0" w:color="auto"/>
      </w:divBdr>
    </w:div>
    <w:div w:id="92091968">
      <w:bodyDiv w:val="1"/>
      <w:marLeft w:val="0"/>
      <w:marRight w:val="0"/>
      <w:marTop w:val="0"/>
      <w:marBottom w:val="0"/>
      <w:divBdr>
        <w:top w:val="none" w:sz="0" w:space="0" w:color="auto"/>
        <w:left w:val="none" w:sz="0" w:space="0" w:color="auto"/>
        <w:bottom w:val="none" w:sz="0" w:space="0" w:color="auto"/>
        <w:right w:val="none" w:sz="0" w:space="0" w:color="auto"/>
      </w:divBdr>
    </w:div>
    <w:div w:id="112873290">
      <w:bodyDiv w:val="1"/>
      <w:marLeft w:val="0"/>
      <w:marRight w:val="0"/>
      <w:marTop w:val="0"/>
      <w:marBottom w:val="0"/>
      <w:divBdr>
        <w:top w:val="none" w:sz="0" w:space="0" w:color="auto"/>
        <w:left w:val="none" w:sz="0" w:space="0" w:color="auto"/>
        <w:bottom w:val="none" w:sz="0" w:space="0" w:color="auto"/>
        <w:right w:val="none" w:sz="0" w:space="0" w:color="auto"/>
      </w:divBdr>
    </w:div>
    <w:div w:id="135268786">
      <w:bodyDiv w:val="1"/>
      <w:marLeft w:val="0"/>
      <w:marRight w:val="0"/>
      <w:marTop w:val="0"/>
      <w:marBottom w:val="0"/>
      <w:divBdr>
        <w:top w:val="none" w:sz="0" w:space="0" w:color="auto"/>
        <w:left w:val="none" w:sz="0" w:space="0" w:color="auto"/>
        <w:bottom w:val="none" w:sz="0" w:space="0" w:color="auto"/>
        <w:right w:val="none" w:sz="0" w:space="0" w:color="auto"/>
      </w:divBdr>
    </w:div>
    <w:div w:id="168713058">
      <w:bodyDiv w:val="1"/>
      <w:marLeft w:val="0"/>
      <w:marRight w:val="0"/>
      <w:marTop w:val="0"/>
      <w:marBottom w:val="0"/>
      <w:divBdr>
        <w:top w:val="none" w:sz="0" w:space="0" w:color="auto"/>
        <w:left w:val="none" w:sz="0" w:space="0" w:color="auto"/>
        <w:bottom w:val="none" w:sz="0" w:space="0" w:color="auto"/>
        <w:right w:val="none" w:sz="0" w:space="0" w:color="auto"/>
      </w:divBdr>
    </w:div>
    <w:div w:id="171460092">
      <w:bodyDiv w:val="1"/>
      <w:marLeft w:val="0"/>
      <w:marRight w:val="0"/>
      <w:marTop w:val="0"/>
      <w:marBottom w:val="0"/>
      <w:divBdr>
        <w:top w:val="none" w:sz="0" w:space="0" w:color="auto"/>
        <w:left w:val="none" w:sz="0" w:space="0" w:color="auto"/>
        <w:bottom w:val="none" w:sz="0" w:space="0" w:color="auto"/>
        <w:right w:val="none" w:sz="0" w:space="0" w:color="auto"/>
      </w:divBdr>
    </w:div>
    <w:div w:id="232476062">
      <w:bodyDiv w:val="1"/>
      <w:marLeft w:val="0"/>
      <w:marRight w:val="0"/>
      <w:marTop w:val="0"/>
      <w:marBottom w:val="0"/>
      <w:divBdr>
        <w:top w:val="none" w:sz="0" w:space="0" w:color="auto"/>
        <w:left w:val="none" w:sz="0" w:space="0" w:color="auto"/>
        <w:bottom w:val="none" w:sz="0" w:space="0" w:color="auto"/>
        <w:right w:val="none" w:sz="0" w:space="0" w:color="auto"/>
      </w:divBdr>
    </w:div>
    <w:div w:id="243027408">
      <w:bodyDiv w:val="1"/>
      <w:marLeft w:val="0"/>
      <w:marRight w:val="0"/>
      <w:marTop w:val="0"/>
      <w:marBottom w:val="0"/>
      <w:divBdr>
        <w:top w:val="none" w:sz="0" w:space="0" w:color="auto"/>
        <w:left w:val="none" w:sz="0" w:space="0" w:color="auto"/>
        <w:bottom w:val="none" w:sz="0" w:space="0" w:color="auto"/>
        <w:right w:val="none" w:sz="0" w:space="0" w:color="auto"/>
      </w:divBdr>
    </w:div>
    <w:div w:id="324012896">
      <w:bodyDiv w:val="1"/>
      <w:marLeft w:val="0"/>
      <w:marRight w:val="0"/>
      <w:marTop w:val="0"/>
      <w:marBottom w:val="0"/>
      <w:divBdr>
        <w:top w:val="none" w:sz="0" w:space="0" w:color="auto"/>
        <w:left w:val="none" w:sz="0" w:space="0" w:color="auto"/>
        <w:bottom w:val="none" w:sz="0" w:space="0" w:color="auto"/>
        <w:right w:val="none" w:sz="0" w:space="0" w:color="auto"/>
      </w:divBdr>
    </w:div>
    <w:div w:id="345446737">
      <w:bodyDiv w:val="1"/>
      <w:marLeft w:val="0"/>
      <w:marRight w:val="0"/>
      <w:marTop w:val="0"/>
      <w:marBottom w:val="0"/>
      <w:divBdr>
        <w:top w:val="none" w:sz="0" w:space="0" w:color="auto"/>
        <w:left w:val="none" w:sz="0" w:space="0" w:color="auto"/>
        <w:bottom w:val="none" w:sz="0" w:space="0" w:color="auto"/>
        <w:right w:val="none" w:sz="0" w:space="0" w:color="auto"/>
      </w:divBdr>
    </w:div>
    <w:div w:id="360938215">
      <w:bodyDiv w:val="1"/>
      <w:marLeft w:val="0"/>
      <w:marRight w:val="0"/>
      <w:marTop w:val="0"/>
      <w:marBottom w:val="0"/>
      <w:divBdr>
        <w:top w:val="none" w:sz="0" w:space="0" w:color="auto"/>
        <w:left w:val="none" w:sz="0" w:space="0" w:color="auto"/>
        <w:bottom w:val="none" w:sz="0" w:space="0" w:color="auto"/>
        <w:right w:val="none" w:sz="0" w:space="0" w:color="auto"/>
      </w:divBdr>
    </w:div>
    <w:div w:id="362438606">
      <w:bodyDiv w:val="1"/>
      <w:marLeft w:val="0"/>
      <w:marRight w:val="0"/>
      <w:marTop w:val="0"/>
      <w:marBottom w:val="0"/>
      <w:divBdr>
        <w:top w:val="none" w:sz="0" w:space="0" w:color="auto"/>
        <w:left w:val="none" w:sz="0" w:space="0" w:color="auto"/>
        <w:bottom w:val="none" w:sz="0" w:space="0" w:color="auto"/>
        <w:right w:val="none" w:sz="0" w:space="0" w:color="auto"/>
      </w:divBdr>
    </w:div>
    <w:div w:id="365637493">
      <w:bodyDiv w:val="1"/>
      <w:marLeft w:val="0"/>
      <w:marRight w:val="0"/>
      <w:marTop w:val="0"/>
      <w:marBottom w:val="0"/>
      <w:divBdr>
        <w:top w:val="none" w:sz="0" w:space="0" w:color="auto"/>
        <w:left w:val="none" w:sz="0" w:space="0" w:color="auto"/>
        <w:bottom w:val="none" w:sz="0" w:space="0" w:color="auto"/>
        <w:right w:val="none" w:sz="0" w:space="0" w:color="auto"/>
      </w:divBdr>
    </w:div>
    <w:div w:id="382103322">
      <w:bodyDiv w:val="1"/>
      <w:marLeft w:val="0"/>
      <w:marRight w:val="0"/>
      <w:marTop w:val="0"/>
      <w:marBottom w:val="0"/>
      <w:divBdr>
        <w:top w:val="none" w:sz="0" w:space="0" w:color="auto"/>
        <w:left w:val="none" w:sz="0" w:space="0" w:color="auto"/>
        <w:bottom w:val="none" w:sz="0" w:space="0" w:color="auto"/>
        <w:right w:val="none" w:sz="0" w:space="0" w:color="auto"/>
      </w:divBdr>
    </w:div>
    <w:div w:id="389423646">
      <w:bodyDiv w:val="1"/>
      <w:marLeft w:val="0"/>
      <w:marRight w:val="0"/>
      <w:marTop w:val="0"/>
      <w:marBottom w:val="0"/>
      <w:divBdr>
        <w:top w:val="none" w:sz="0" w:space="0" w:color="auto"/>
        <w:left w:val="none" w:sz="0" w:space="0" w:color="auto"/>
        <w:bottom w:val="none" w:sz="0" w:space="0" w:color="auto"/>
        <w:right w:val="none" w:sz="0" w:space="0" w:color="auto"/>
      </w:divBdr>
    </w:div>
    <w:div w:id="399451231">
      <w:bodyDiv w:val="1"/>
      <w:marLeft w:val="0"/>
      <w:marRight w:val="0"/>
      <w:marTop w:val="0"/>
      <w:marBottom w:val="0"/>
      <w:divBdr>
        <w:top w:val="none" w:sz="0" w:space="0" w:color="auto"/>
        <w:left w:val="none" w:sz="0" w:space="0" w:color="auto"/>
        <w:bottom w:val="none" w:sz="0" w:space="0" w:color="auto"/>
        <w:right w:val="none" w:sz="0" w:space="0" w:color="auto"/>
      </w:divBdr>
    </w:div>
    <w:div w:id="408112580">
      <w:bodyDiv w:val="1"/>
      <w:marLeft w:val="0"/>
      <w:marRight w:val="0"/>
      <w:marTop w:val="0"/>
      <w:marBottom w:val="0"/>
      <w:divBdr>
        <w:top w:val="none" w:sz="0" w:space="0" w:color="auto"/>
        <w:left w:val="none" w:sz="0" w:space="0" w:color="auto"/>
        <w:bottom w:val="none" w:sz="0" w:space="0" w:color="auto"/>
        <w:right w:val="none" w:sz="0" w:space="0" w:color="auto"/>
      </w:divBdr>
    </w:div>
    <w:div w:id="438768377">
      <w:bodyDiv w:val="1"/>
      <w:marLeft w:val="0"/>
      <w:marRight w:val="0"/>
      <w:marTop w:val="0"/>
      <w:marBottom w:val="0"/>
      <w:divBdr>
        <w:top w:val="none" w:sz="0" w:space="0" w:color="auto"/>
        <w:left w:val="none" w:sz="0" w:space="0" w:color="auto"/>
        <w:bottom w:val="none" w:sz="0" w:space="0" w:color="auto"/>
        <w:right w:val="none" w:sz="0" w:space="0" w:color="auto"/>
      </w:divBdr>
    </w:div>
    <w:div w:id="449664767">
      <w:bodyDiv w:val="1"/>
      <w:marLeft w:val="0"/>
      <w:marRight w:val="0"/>
      <w:marTop w:val="0"/>
      <w:marBottom w:val="0"/>
      <w:divBdr>
        <w:top w:val="none" w:sz="0" w:space="0" w:color="auto"/>
        <w:left w:val="none" w:sz="0" w:space="0" w:color="auto"/>
        <w:bottom w:val="none" w:sz="0" w:space="0" w:color="auto"/>
        <w:right w:val="none" w:sz="0" w:space="0" w:color="auto"/>
      </w:divBdr>
    </w:div>
    <w:div w:id="493570696">
      <w:bodyDiv w:val="1"/>
      <w:marLeft w:val="0"/>
      <w:marRight w:val="0"/>
      <w:marTop w:val="0"/>
      <w:marBottom w:val="0"/>
      <w:divBdr>
        <w:top w:val="none" w:sz="0" w:space="0" w:color="auto"/>
        <w:left w:val="none" w:sz="0" w:space="0" w:color="auto"/>
        <w:bottom w:val="none" w:sz="0" w:space="0" w:color="auto"/>
        <w:right w:val="none" w:sz="0" w:space="0" w:color="auto"/>
      </w:divBdr>
    </w:div>
    <w:div w:id="494800855">
      <w:bodyDiv w:val="1"/>
      <w:marLeft w:val="0"/>
      <w:marRight w:val="0"/>
      <w:marTop w:val="0"/>
      <w:marBottom w:val="0"/>
      <w:divBdr>
        <w:top w:val="none" w:sz="0" w:space="0" w:color="auto"/>
        <w:left w:val="none" w:sz="0" w:space="0" w:color="auto"/>
        <w:bottom w:val="none" w:sz="0" w:space="0" w:color="auto"/>
        <w:right w:val="none" w:sz="0" w:space="0" w:color="auto"/>
      </w:divBdr>
    </w:div>
    <w:div w:id="511453787">
      <w:bodyDiv w:val="1"/>
      <w:marLeft w:val="0"/>
      <w:marRight w:val="0"/>
      <w:marTop w:val="0"/>
      <w:marBottom w:val="0"/>
      <w:divBdr>
        <w:top w:val="none" w:sz="0" w:space="0" w:color="auto"/>
        <w:left w:val="none" w:sz="0" w:space="0" w:color="auto"/>
        <w:bottom w:val="none" w:sz="0" w:space="0" w:color="auto"/>
        <w:right w:val="none" w:sz="0" w:space="0" w:color="auto"/>
      </w:divBdr>
    </w:div>
    <w:div w:id="522863917">
      <w:bodyDiv w:val="1"/>
      <w:marLeft w:val="0"/>
      <w:marRight w:val="0"/>
      <w:marTop w:val="0"/>
      <w:marBottom w:val="0"/>
      <w:divBdr>
        <w:top w:val="none" w:sz="0" w:space="0" w:color="auto"/>
        <w:left w:val="none" w:sz="0" w:space="0" w:color="auto"/>
        <w:bottom w:val="none" w:sz="0" w:space="0" w:color="auto"/>
        <w:right w:val="none" w:sz="0" w:space="0" w:color="auto"/>
      </w:divBdr>
    </w:div>
    <w:div w:id="529103467">
      <w:bodyDiv w:val="1"/>
      <w:marLeft w:val="0"/>
      <w:marRight w:val="0"/>
      <w:marTop w:val="0"/>
      <w:marBottom w:val="0"/>
      <w:divBdr>
        <w:top w:val="none" w:sz="0" w:space="0" w:color="auto"/>
        <w:left w:val="none" w:sz="0" w:space="0" w:color="auto"/>
        <w:bottom w:val="none" w:sz="0" w:space="0" w:color="auto"/>
        <w:right w:val="none" w:sz="0" w:space="0" w:color="auto"/>
      </w:divBdr>
    </w:div>
    <w:div w:id="557859494">
      <w:bodyDiv w:val="1"/>
      <w:marLeft w:val="0"/>
      <w:marRight w:val="0"/>
      <w:marTop w:val="0"/>
      <w:marBottom w:val="0"/>
      <w:divBdr>
        <w:top w:val="none" w:sz="0" w:space="0" w:color="auto"/>
        <w:left w:val="none" w:sz="0" w:space="0" w:color="auto"/>
        <w:bottom w:val="none" w:sz="0" w:space="0" w:color="auto"/>
        <w:right w:val="none" w:sz="0" w:space="0" w:color="auto"/>
      </w:divBdr>
    </w:div>
    <w:div w:id="559633731">
      <w:bodyDiv w:val="1"/>
      <w:marLeft w:val="0"/>
      <w:marRight w:val="0"/>
      <w:marTop w:val="0"/>
      <w:marBottom w:val="0"/>
      <w:divBdr>
        <w:top w:val="none" w:sz="0" w:space="0" w:color="auto"/>
        <w:left w:val="none" w:sz="0" w:space="0" w:color="auto"/>
        <w:bottom w:val="none" w:sz="0" w:space="0" w:color="auto"/>
        <w:right w:val="none" w:sz="0" w:space="0" w:color="auto"/>
      </w:divBdr>
    </w:div>
    <w:div w:id="623662240">
      <w:bodyDiv w:val="1"/>
      <w:marLeft w:val="0"/>
      <w:marRight w:val="0"/>
      <w:marTop w:val="0"/>
      <w:marBottom w:val="0"/>
      <w:divBdr>
        <w:top w:val="none" w:sz="0" w:space="0" w:color="auto"/>
        <w:left w:val="none" w:sz="0" w:space="0" w:color="auto"/>
        <w:bottom w:val="none" w:sz="0" w:space="0" w:color="auto"/>
        <w:right w:val="none" w:sz="0" w:space="0" w:color="auto"/>
      </w:divBdr>
    </w:div>
    <w:div w:id="629937573">
      <w:bodyDiv w:val="1"/>
      <w:marLeft w:val="0"/>
      <w:marRight w:val="0"/>
      <w:marTop w:val="0"/>
      <w:marBottom w:val="0"/>
      <w:divBdr>
        <w:top w:val="none" w:sz="0" w:space="0" w:color="auto"/>
        <w:left w:val="none" w:sz="0" w:space="0" w:color="auto"/>
        <w:bottom w:val="none" w:sz="0" w:space="0" w:color="auto"/>
        <w:right w:val="none" w:sz="0" w:space="0" w:color="auto"/>
      </w:divBdr>
    </w:div>
    <w:div w:id="681929300">
      <w:bodyDiv w:val="1"/>
      <w:marLeft w:val="0"/>
      <w:marRight w:val="0"/>
      <w:marTop w:val="0"/>
      <w:marBottom w:val="0"/>
      <w:divBdr>
        <w:top w:val="none" w:sz="0" w:space="0" w:color="auto"/>
        <w:left w:val="none" w:sz="0" w:space="0" w:color="auto"/>
        <w:bottom w:val="none" w:sz="0" w:space="0" w:color="auto"/>
        <w:right w:val="none" w:sz="0" w:space="0" w:color="auto"/>
      </w:divBdr>
    </w:div>
    <w:div w:id="682897001">
      <w:bodyDiv w:val="1"/>
      <w:marLeft w:val="0"/>
      <w:marRight w:val="0"/>
      <w:marTop w:val="0"/>
      <w:marBottom w:val="0"/>
      <w:divBdr>
        <w:top w:val="none" w:sz="0" w:space="0" w:color="auto"/>
        <w:left w:val="none" w:sz="0" w:space="0" w:color="auto"/>
        <w:bottom w:val="none" w:sz="0" w:space="0" w:color="auto"/>
        <w:right w:val="none" w:sz="0" w:space="0" w:color="auto"/>
      </w:divBdr>
    </w:div>
    <w:div w:id="747965825">
      <w:bodyDiv w:val="1"/>
      <w:marLeft w:val="0"/>
      <w:marRight w:val="0"/>
      <w:marTop w:val="0"/>
      <w:marBottom w:val="0"/>
      <w:divBdr>
        <w:top w:val="none" w:sz="0" w:space="0" w:color="auto"/>
        <w:left w:val="none" w:sz="0" w:space="0" w:color="auto"/>
        <w:bottom w:val="none" w:sz="0" w:space="0" w:color="auto"/>
        <w:right w:val="none" w:sz="0" w:space="0" w:color="auto"/>
      </w:divBdr>
    </w:div>
    <w:div w:id="753160249">
      <w:bodyDiv w:val="1"/>
      <w:marLeft w:val="0"/>
      <w:marRight w:val="0"/>
      <w:marTop w:val="0"/>
      <w:marBottom w:val="0"/>
      <w:divBdr>
        <w:top w:val="none" w:sz="0" w:space="0" w:color="auto"/>
        <w:left w:val="none" w:sz="0" w:space="0" w:color="auto"/>
        <w:bottom w:val="none" w:sz="0" w:space="0" w:color="auto"/>
        <w:right w:val="none" w:sz="0" w:space="0" w:color="auto"/>
      </w:divBdr>
    </w:div>
    <w:div w:id="806163507">
      <w:bodyDiv w:val="1"/>
      <w:marLeft w:val="0"/>
      <w:marRight w:val="0"/>
      <w:marTop w:val="0"/>
      <w:marBottom w:val="0"/>
      <w:divBdr>
        <w:top w:val="none" w:sz="0" w:space="0" w:color="auto"/>
        <w:left w:val="none" w:sz="0" w:space="0" w:color="auto"/>
        <w:bottom w:val="none" w:sz="0" w:space="0" w:color="auto"/>
        <w:right w:val="none" w:sz="0" w:space="0" w:color="auto"/>
      </w:divBdr>
    </w:div>
    <w:div w:id="810829305">
      <w:bodyDiv w:val="1"/>
      <w:marLeft w:val="0"/>
      <w:marRight w:val="0"/>
      <w:marTop w:val="0"/>
      <w:marBottom w:val="0"/>
      <w:divBdr>
        <w:top w:val="none" w:sz="0" w:space="0" w:color="auto"/>
        <w:left w:val="none" w:sz="0" w:space="0" w:color="auto"/>
        <w:bottom w:val="none" w:sz="0" w:space="0" w:color="auto"/>
        <w:right w:val="none" w:sz="0" w:space="0" w:color="auto"/>
      </w:divBdr>
    </w:div>
    <w:div w:id="841701075">
      <w:bodyDiv w:val="1"/>
      <w:marLeft w:val="0"/>
      <w:marRight w:val="0"/>
      <w:marTop w:val="0"/>
      <w:marBottom w:val="0"/>
      <w:divBdr>
        <w:top w:val="none" w:sz="0" w:space="0" w:color="auto"/>
        <w:left w:val="none" w:sz="0" w:space="0" w:color="auto"/>
        <w:bottom w:val="none" w:sz="0" w:space="0" w:color="auto"/>
        <w:right w:val="none" w:sz="0" w:space="0" w:color="auto"/>
      </w:divBdr>
    </w:div>
    <w:div w:id="858860760">
      <w:bodyDiv w:val="1"/>
      <w:marLeft w:val="0"/>
      <w:marRight w:val="0"/>
      <w:marTop w:val="0"/>
      <w:marBottom w:val="0"/>
      <w:divBdr>
        <w:top w:val="none" w:sz="0" w:space="0" w:color="auto"/>
        <w:left w:val="none" w:sz="0" w:space="0" w:color="auto"/>
        <w:bottom w:val="none" w:sz="0" w:space="0" w:color="auto"/>
        <w:right w:val="none" w:sz="0" w:space="0" w:color="auto"/>
      </w:divBdr>
    </w:div>
    <w:div w:id="900209616">
      <w:bodyDiv w:val="1"/>
      <w:marLeft w:val="0"/>
      <w:marRight w:val="0"/>
      <w:marTop w:val="0"/>
      <w:marBottom w:val="0"/>
      <w:divBdr>
        <w:top w:val="none" w:sz="0" w:space="0" w:color="auto"/>
        <w:left w:val="none" w:sz="0" w:space="0" w:color="auto"/>
        <w:bottom w:val="none" w:sz="0" w:space="0" w:color="auto"/>
        <w:right w:val="none" w:sz="0" w:space="0" w:color="auto"/>
      </w:divBdr>
    </w:div>
    <w:div w:id="951672669">
      <w:bodyDiv w:val="1"/>
      <w:marLeft w:val="0"/>
      <w:marRight w:val="0"/>
      <w:marTop w:val="0"/>
      <w:marBottom w:val="0"/>
      <w:divBdr>
        <w:top w:val="none" w:sz="0" w:space="0" w:color="auto"/>
        <w:left w:val="none" w:sz="0" w:space="0" w:color="auto"/>
        <w:bottom w:val="none" w:sz="0" w:space="0" w:color="auto"/>
        <w:right w:val="none" w:sz="0" w:space="0" w:color="auto"/>
      </w:divBdr>
    </w:div>
    <w:div w:id="976104597">
      <w:bodyDiv w:val="1"/>
      <w:marLeft w:val="0"/>
      <w:marRight w:val="0"/>
      <w:marTop w:val="0"/>
      <w:marBottom w:val="0"/>
      <w:divBdr>
        <w:top w:val="none" w:sz="0" w:space="0" w:color="auto"/>
        <w:left w:val="none" w:sz="0" w:space="0" w:color="auto"/>
        <w:bottom w:val="none" w:sz="0" w:space="0" w:color="auto"/>
        <w:right w:val="none" w:sz="0" w:space="0" w:color="auto"/>
      </w:divBdr>
    </w:div>
    <w:div w:id="991910415">
      <w:bodyDiv w:val="1"/>
      <w:marLeft w:val="0"/>
      <w:marRight w:val="0"/>
      <w:marTop w:val="0"/>
      <w:marBottom w:val="0"/>
      <w:divBdr>
        <w:top w:val="none" w:sz="0" w:space="0" w:color="auto"/>
        <w:left w:val="none" w:sz="0" w:space="0" w:color="auto"/>
        <w:bottom w:val="none" w:sz="0" w:space="0" w:color="auto"/>
        <w:right w:val="none" w:sz="0" w:space="0" w:color="auto"/>
      </w:divBdr>
    </w:div>
    <w:div w:id="1013216999">
      <w:bodyDiv w:val="1"/>
      <w:marLeft w:val="0"/>
      <w:marRight w:val="0"/>
      <w:marTop w:val="0"/>
      <w:marBottom w:val="0"/>
      <w:divBdr>
        <w:top w:val="none" w:sz="0" w:space="0" w:color="auto"/>
        <w:left w:val="none" w:sz="0" w:space="0" w:color="auto"/>
        <w:bottom w:val="none" w:sz="0" w:space="0" w:color="auto"/>
        <w:right w:val="none" w:sz="0" w:space="0" w:color="auto"/>
      </w:divBdr>
    </w:div>
    <w:div w:id="1019552299">
      <w:bodyDiv w:val="1"/>
      <w:marLeft w:val="0"/>
      <w:marRight w:val="0"/>
      <w:marTop w:val="0"/>
      <w:marBottom w:val="0"/>
      <w:divBdr>
        <w:top w:val="none" w:sz="0" w:space="0" w:color="auto"/>
        <w:left w:val="none" w:sz="0" w:space="0" w:color="auto"/>
        <w:bottom w:val="none" w:sz="0" w:space="0" w:color="auto"/>
        <w:right w:val="none" w:sz="0" w:space="0" w:color="auto"/>
      </w:divBdr>
    </w:div>
    <w:div w:id="1062171098">
      <w:bodyDiv w:val="1"/>
      <w:marLeft w:val="0"/>
      <w:marRight w:val="0"/>
      <w:marTop w:val="0"/>
      <w:marBottom w:val="0"/>
      <w:divBdr>
        <w:top w:val="none" w:sz="0" w:space="0" w:color="auto"/>
        <w:left w:val="none" w:sz="0" w:space="0" w:color="auto"/>
        <w:bottom w:val="none" w:sz="0" w:space="0" w:color="auto"/>
        <w:right w:val="none" w:sz="0" w:space="0" w:color="auto"/>
      </w:divBdr>
    </w:div>
    <w:div w:id="1065299786">
      <w:bodyDiv w:val="1"/>
      <w:marLeft w:val="0"/>
      <w:marRight w:val="0"/>
      <w:marTop w:val="0"/>
      <w:marBottom w:val="0"/>
      <w:divBdr>
        <w:top w:val="none" w:sz="0" w:space="0" w:color="auto"/>
        <w:left w:val="none" w:sz="0" w:space="0" w:color="auto"/>
        <w:bottom w:val="none" w:sz="0" w:space="0" w:color="auto"/>
        <w:right w:val="none" w:sz="0" w:space="0" w:color="auto"/>
      </w:divBdr>
    </w:div>
    <w:div w:id="1069498728">
      <w:bodyDiv w:val="1"/>
      <w:marLeft w:val="0"/>
      <w:marRight w:val="0"/>
      <w:marTop w:val="0"/>
      <w:marBottom w:val="0"/>
      <w:divBdr>
        <w:top w:val="none" w:sz="0" w:space="0" w:color="auto"/>
        <w:left w:val="none" w:sz="0" w:space="0" w:color="auto"/>
        <w:bottom w:val="none" w:sz="0" w:space="0" w:color="auto"/>
        <w:right w:val="none" w:sz="0" w:space="0" w:color="auto"/>
      </w:divBdr>
    </w:div>
    <w:div w:id="1078668384">
      <w:bodyDiv w:val="1"/>
      <w:marLeft w:val="0"/>
      <w:marRight w:val="0"/>
      <w:marTop w:val="0"/>
      <w:marBottom w:val="0"/>
      <w:divBdr>
        <w:top w:val="none" w:sz="0" w:space="0" w:color="auto"/>
        <w:left w:val="none" w:sz="0" w:space="0" w:color="auto"/>
        <w:bottom w:val="none" w:sz="0" w:space="0" w:color="auto"/>
        <w:right w:val="none" w:sz="0" w:space="0" w:color="auto"/>
      </w:divBdr>
    </w:div>
    <w:div w:id="1095440826">
      <w:bodyDiv w:val="1"/>
      <w:marLeft w:val="0"/>
      <w:marRight w:val="0"/>
      <w:marTop w:val="0"/>
      <w:marBottom w:val="0"/>
      <w:divBdr>
        <w:top w:val="none" w:sz="0" w:space="0" w:color="auto"/>
        <w:left w:val="none" w:sz="0" w:space="0" w:color="auto"/>
        <w:bottom w:val="none" w:sz="0" w:space="0" w:color="auto"/>
        <w:right w:val="none" w:sz="0" w:space="0" w:color="auto"/>
      </w:divBdr>
    </w:div>
    <w:div w:id="1098793746">
      <w:bodyDiv w:val="1"/>
      <w:marLeft w:val="0"/>
      <w:marRight w:val="0"/>
      <w:marTop w:val="0"/>
      <w:marBottom w:val="0"/>
      <w:divBdr>
        <w:top w:val="none" w:sz="0" w:space="0" w:color="auto"/>
        <w:left w:val="none" w:sz="0" w:space="0" w:color="auto"/>
        <w:bottom w:val="none" w:sz="0" w:space="0" w:color="auto"/>
        <w:right w:val="none" w:sz="0" w:space="0" w:color="auto"/>
      </w:divBdr>
    </w:div>
    <w:div w:id="1129472130">
      <w:bodyDiv w:val="1"/>
      <w:marLeft w:val="0"/>
      <w:marRight w:val="0"/>
      <w:marTop w:val="0"/>
      <w:marBottom w:val="0"/>
      <w:divBdr>
        <w:top w:val="none" w:sz="0" w:space="0" w:color="auto"/>
        <w:left w:val="none" w:sz="0" w:space="0" w:color="auto"/>
        <w:bottom w:val="none" w:sz="0" w:space="0" w:color="auto"/>
        <w:right w:val="none" w:sz="0" w:space="0" w:color="auto"/>
      </w:divBdr>
    </w:div>
    <w:div w:id="1136752774">
      <w:bodyDiv w:val="1"/>
      <w:marLeft w:val="0"/>
      <w:marRight w:val="0"/>
      <w:marTop w:val="0"/>
      <w:marBottom w:val="0"/>
      <w:divBdr>
        <w:top w:val="none" w:sz="0" w:space="0" w:color="auto"/>
        <w:left w:val="none" w:sz="0" w:space="0" w:color="auto"/>
        <w:bottom w:val="none" w:sz="0" w:space="0" w:color="auto"/>
        <w:right w:val="none" w:sz="0" w:space="0" w:color="auto"/>
      </w:divBdr>
    </w:div>
    <w:div w:id="1136993959">
      <w:bodyDiv w:val="1"/>
      <w:marLeft w:val="0"/>
      <w:marRight w:val="0"/>
      <w:marTop w:val="0"/>
      <w:marBottom w:val="0"/>
      <w:divBdr>
        <w:top w:val="none" w:sz="0" w:space="0" w:color="auto"/>
        <w:left w:val="none" w:sz="0" w:space="0" w:color="auto"/>
        <w:bottom w:val="none" w:sz="0" w:space="0" w:color="auto"/>
        <w:right w:val="none" w:sz="0" w:space="0" w:color="auto"/>
      </w:divBdr>
    </w:div>
    <w:div w:id="1156847544">
      <w:bodyDiv w:val="1"/>
      <w:marLeft w:val="0"/>
      <w:marRight w:val="0"/>
      <w:marTop w:val="0"/>
      <w:marBottom w:val="0"/>
      <w:divBdr>
        <w:top w:val="none" w:sz="0" w:space="0" w:color="auto"/>
        <w:left w:val="none" w:sz="0" w:space="0" w:color="auto"/>
        <w:bottom w:val="none" w:sz="0" w:space="0" w:color="auto"/>
        <w:right w:val="none" w:sz="0" w:space="0" w:color="auto"/>
      </w:divBdr>
    </w:div>
    <w:div w:id="1170833070">
      <w:bodyDiv w:val="1"/>
      <w:marLeft w:val="0"/>
      <w:marRight w:val="0"/>
      <w:marTop w:val="0"/>
      <w:marBottom w:val="0"/>
      <w:divBdr>
        <w:top w:val="none" w:sz="0" w:space="0" w:color="auto"/>
        <w:left w:val="none" w:sz="0" w:space="0" w:color="auto"/>
        <w:bottom w:val="none" w:sz="0" w:space="0" w:color="auto"/>
        <w:right w:val="none" w:sz="0" w:space="0" w:color="auto"/>
      </w:divBdr>
    </w:div>
    <w:div w:id="1177383092">
      <w:bodyDiv w:val="1"/>
      <w:marLeft w:val="0"/>
      <w:marRight w:val="0"/>
      <w:marTop w:val="0"/>
      <w:marBottom w:val="0"/>
      <w:divBdr>
        <w:top w:val="none" w:sz="0" w:space="0" w:color="auto"/>
        <w:left w:val="none" w:sz="0" w:space="0" w:color="auto"/>
        <w:bottom w:val="none" w:sz="0" w:space="0" w:color="auto"/>
        <w:right w:val="none" w:sz="0" w:space="0" w:color="auto"/>
      </w:divBdr>
    </w:div>
    <w:div w:id="1192374167">
      <w:bodyDiv w:val="1"/>
      <w:marLeft w:val="0"/>
      <w:marRight w:val="0"/>
      <w:marTop w:val="0"/>
      <w:marBottom w:val="0"/>
      <w:divBdr>
        <w:top w:val="none" w:sz="0" w:space="0" w:color="auto"/>
        <w:left w:val="none" w:sz="0" w:space="0" w:color="auto"/>
        <w:bottom w:val="none" w:sz="0" w:space="0" w:color="auto"/>
        <w:right w:val="none" w:sz="0" w:space="0" w:color="auto"/>
      </w:divBdr>
    </w:div>
    <w:div w:id="1237547073">
      <w:bodyDiv w:val="1"/>
      <w:marLeft w:val="0"/>
      <w:marRight w:val="0"/>
      <w:marTop w:val="0"/>
      <w:marBottom w:val="0"/>
      <w:divBdr>
        <w:top w:val="none" w:sz="0" w:space="0" w:color="auto"/>
        <w:left w:val="none" w:sz="0" w:space="0" w:color="auto"/>
        <w:bottom w:val="none" w:sz="0" w:space="0" w:color="auto"/>
        <w:right w:val="none" w:sz="0" w:space="0" w:color="auto"/>
      </w:divBdr>
    </w:div>
    <w:div w:id="1241599588">
      <w:bodyDiv w:val="1"/>
      <w:marLeft w:val="0"/>
      <w:marRight w:val="0"/>
      <w:marTop w:val="0"/>
      <w:marBottom w:val="0"/>
      <w:divBdr>
        <w:top w:val="none" w:sz="0" w:space="0" w:color="auto"/>
        <w:left w:val="none" w:sz="0" w:space="0" w:color="auto"/>
        <w:bottom w:val="none" w:sz="0" w:space="0" w:color="auto"/>
        <w:right w:val="none" w:sz="0" w:space="0" w:color="auto"/>
      </w:divBdr>
    </w:div>
    <w:div w:id="1269855245">
      <w:bodyDiv w:val="1"/>
      <w:marLeft w:val="0"/>
      <w:marRight w:val="0"/>
      <w:marTop w:val="0"/>
      <w:marBottom w:val="0"/>
      <w:divBdr>
        <w:top w:val="none" w:sz="0" w:space="0" w:color="auto"/>
        <w:left w:val="none" w:sz="0" w:space="0" w:color="auto"/>
        <w:bottom w:val="none" w:sz="0" w:space="0" w:color="auto"/>
        <w:right w:val="none" w:sz="0" w:space="0" w:color="auto"/>
      </w:divBdr>
    </w:div>
    <w:div w:id="1298877146">
      <w:bodyDiv w:val="1"/>
      <w:marLeft w:val="0"/>
      <w:marRight w:val="0"/>
      <w:marTop w:val="0"/>
      <w:marBottom w:val="0"/>
      <w:divBdr>
        <w:top w:val="none" w:sz="0" w:space="0" w:color="auto"/>
        <w:left w:val="none" w:sz="0" w:space="0" w:color="auto"/>
        <w:bottom w:val="none" w:sz="0" w:space="0" w:color="auto"/>
        <w:right w:val="none" w:sz="0" w:space="0" w:color="auto"/>
      </w:divBdr>
    </w:div>
    <w:div w:id="1333099792">
      <w:bodyDiv w:val="1"/>
      <w:marLeft w:val="0"/>
      <w:marRight w:val="0"/>
      <w:marTop w:val="0"/>
      <w:marBottom w:val="0"/>
      <w:divBdr>
        <w:top w:val="none" w:sz="0" w:space="0" w:color="auto"/>
        <w:left w:val="none" w:sz="0" w:space="0" w:color="auto"/>
        <w:bottom w:val="none" w:sz="0" w:space="0" w:color="auto"/>
        <w:right w:val="none" w:sz="0" w:space="0" w:color="auto"/>
      </w:divBdr>
    </w:div>
    <w:div w:id="1400324979">
      <w:bodyDiv w:val="1"/>
      <w:marLeft w:val="0"/>
      <w:marRight w:val="0"/>
      <w:marTop w:val="0"/>
      <w:marBottom w:val="0"/>
      <w:divBdr>
        <w:top w:val="none" w:sz="0" w:space="0" w:color="auto"/>
        <w:left w:val="none" w:sz="0" w:space="0" w:color="auto"/>
        <w:bottom w:val="none" w:sz="0" w:space="0" w:color="auto"/>
        <w:right w:val="none" w:sz="0" w:space="0" w:color="auto"/>
      </w:divBdr>
    </w:div>
    <w:div w:id="1421754524">
      <w:bodyDiv w:val="1"/>
      <w:marLeft w:val="0"/>
      <w:marRight w:val="0"/>
      <w:marTop w:val="0"/>
      <w:marBottom w:val="0"/>
      <w:divBdr>
        <w:top w:val="none" w:sz="0" w:space="0" w:color="auto"/>
        <w:left w:val="none" w:sz="0" w:space="0" w:color="auto"/>
        <w:bottom w:val="none" w:sz="0" w:space="0" w:color="auto"/>
        <w:right w:val="none" w:sz="0" w:space="0" w:color="auto"/>
      </w:divBdr>
    </w:div>
    <w:div w:id="1443577572">
      <w:bodyDiv w:val="1"/>
      <w:marLeft w:val="0"/>
      <w:marRight w:val="0"/>
      <w:marTop w:val="0"/>
      <w:marBottom w:val="0"/>
      <w:divBdr>
        <w:top w:val="none" w:sz="0" w:space="0" w:color="auto"/>
        <w:left w:val="none" w:sz="0" w:space="0" w:color="auto"/>
        <w:bottom w:val="none" w:sz="0" w:space="0" w:color="auto"/>
        <w:right w:val="none" w:sz="0" w:space="0" w:color="auto"/>
      </w:divBdr>
    </w:div>
    <w:div w:id="1451439853">
      <w:bodyDiv w:val="1"/>
      <w:marLeft w:val="0"/>
      <w:marRight w:val="0"/>
      <w:marTop w:val="0"/>
      <w:marBottom w:val="0"/>
      <w:divBdr>
        <w:top w:val="none" w:sz="0" w:space="0" w:color="auto"/>
        <w:left w:val="none" w:sz="0" w:space="0" w:color="auto"/>
        <w:bottom w:val="none" w:sz="0" w:space="0" w:color="auto"/>
        <w:right w:val="none" w:sz="0" w:space="0" w:color="auto"/>
      </w:divBdr>
    </w:div>
    <w:div w:id="1494106698">
      <w:bodyDiv w:val="1"/>
      <w:marLeft w:val="0"/>
      <w:marRight w:val="0"/>
      <w:marTop w:val="0"/>
      <w:marBottom w:val="0"/>
      <w:divBdr>
        <w:top w:val="none" w:sz="0" w:space="0" w:color="auto"/>
        <w:left w:val="none" w:sz="0" w:space="0" w:color="auto"/>
        <w:bottom w:val="none" w:sz="0" w:space="0" w:color="auto"/>
        <w:right w:val="none" w:sz="0" w:space="0" w:color="auto"/>
      </w:divBdr>
    </w:div>
    <w:div w:id="1528450672">
      <w:bodyDiv w:val="1"/>
      <w:marLeft w:val="0"/>
      <w:marRight w:val="0"/>
      <w:marTop w:val="0"/>
      <w:marBottom w:val="0"/>
      <w:divBdr>
        <w:top w:val="none" w:sz="0" w:space="0" w:color="auto"/>
        <w:left w:val="none" w:sz="0" w:space="0" w:color="auto"/>
        <w:bottom w:val="none" w:sz="0" w:space="0" w:color="auto"/>
        <w:right w:val="none" w:sz="0" w:space="0" w:color="auto"/>
      </w:divBdr>
    </w:div>
    <w:div w:id="1532263476">
      <w:bodyDiv w:val="1"/>
      <w:marLeft w:val="0"/>
      <w:marRight w:val="0"/>
      <w:marTop w:val="0"/>
      <w:marBottom w:val="0"/>
      <w:divBdr>
        <w:top w:val="none" w:sz="0" w:space="0" w:color="auto"/>
        <w:left w:val="none" w:sz="0" w:space="0" w:color="auto"/>
        <w:bottom w:val="none" w:sz="0" w:space="0" w:color="auto"/>
        <w:right w:val="none" w:sz="0" w:space="0" w:color="auto"/>
      </w:divBdr>
    </w:div>
    <w:div w:id="1533492092">
      <w:bodyDiv w:val="1"/>
      <w:marLeft w:val="0"/>
      <w:marRight w:val="0"/>
      <w:marTop w:val="0"/>
      <w:marBottom w:val="0"/>
      <w:divBdr>
        <w:top w:val="none" w:sz="0" w:space="0" w:color="auto"/>
        <w:left w:val="none" w:sz="0" w:space="0" w:color="auto"/>
        <w:bottom w:val="none" w:sz="0" w:space="0" w:color="auto"/>
        <w:right w:val="none" w:sz="0" w:space="0" w:color="auto"/>
      </w:divBdr>
    </w:div>
    <w:div w:id="1542130086">
      <w:bodyDiv w:val="1"/>
      <w:marLeft w:val="0"/>
      <w:marRight w:val="0"/>
      <w:marTop w:val="0"/>
      <w:marBottom w:val="0"/>
      <w:divBdr>
        <w:top w:val="none" w:sz="0" w:space="0" w:color="auto"/>
        <w:left w:val="none" w:sz="0" w:space="0" w:color="auto"/>
        <w:bottom w:val="none" w:sz="0" w:space="0" w:color="auto"/>
        <w:right w:val="none" w:sz="0" w:space="0" w:color="auto"/>
      </w:divBdr>
    </w:div>
    <w:div w:id="1566069839">
      <w:bodyDiv w:val="1"/>
      <w:marLeft w:val="0"/>
      <w:marRight w:val="0"/>
      <w:marTop w:val="0"/>
      <w:marBottom w:val="0"/>
      <w:divBdr>
        <w:top w:val="none" w:sz="0" w:space="0" w:color="auto"/>
        <w:left w:val="none" w:sz="0" w:space="0" w:color="auto"/>
        <w:bottom w:val="none" w:sz="0" w:space="0" w:color="auto"/>
        <w:right w:val="none" w:sz="0" w:space="0" w:color="auto"/>
      </w:divBdr>
    </w:div>
    <w:div w:id="1615018548">
      <w:bodyDiv w:val="1"/>
      <w:marLeft w:val="0"/>
      <w:marRight w:val="0"/>
      <w:marTop w:val="0"/>
      <w:marBottom w:val="0"/>
      <w:divBdr>
        <w:top w:val="none" w:sz="0" w:space="0" w:color="auto"/>
        <w:left w:val="none" w:sz="0" w:space="0" w:color="auto"/>
        <w:bottom w:val="none" w:sz="0" w:space="0" w:color="auto"/>
        <w:right w:val="none" w:sz="0" w:space="0" w:color="auto"/>
      </w:divBdr>
    </w:div>
    <w:div w:id="1644627130">
      <w:bodyDiv w:val="1"/>
      <w:marLeft w:val="0"/>
      <w:marRight w:val="0"/>
      <w:marTop w:val="0"/>
      <w:marBottom w:val="0"/>
      <w:divBdr>
        <w:top w:val="none" w:sz="0" w:space="0" w:color="auto"/>
        <w:left w:val="none" w:sz="0" w:space="0" w:color="auto"/>
        <w:bottom w:val="none" w:sz="0" w:space="0" w:color="auto"/>
        <w:right w:val="none" w:sz="0" w:space="0" w:color="auto"/>
      </w:divBdr>
    </w:div>
    <w:div w:id="1646665561">
      <w:bodyDiv w:val="1"/>
      <w:marLeft w:val="0"/>
      <w:marRight w:val="0"/>
      <w:marTop w:val="0"/>
      <w:marBottom w:val="0"/>
      <w:divBdr>
        <w:top w:val="none" w:sz="0" w:space="0" w:color="auto"/>
        <w:left w:val="none" w:sz="0" w:space="0" w:color="auto"/>
        <w:bottom w:val="none" w:sz="0" w:space="0" w:color="auto"/>
        <w:right w:val="none" w:sz="0" w:space="0" w:color="auto"/>
      </w:divBdr>
    </w:div>
    <w:div w:id="1662469660">
      <w:bodyDiv w:val="1"/>
      <w:marLeft w:val="0"/>
      <w:marRight w:val="0"/>
      <w:marTop w:val="0"/>
      <w:marBottom w:val="0"/>
      <w:divBdr>
        <w:top w:val="none" w:sz="0" w:space="0" w:color="auto"/>
        <w:left w:val="none" w:sz="0" w:space="0" w:color="auto"/>
        <w:bottom w:val="none" w:sz="0" w:space="0" w:color="auto"/>
        <w:right w:val="none" w:sz="0" w:space="0" w:color="auto"/>
      </w:divBdr>
    </w:div>
    <w:div w:id="1666589804">
      <w:bodyDiv w:val="1"/>
      <w:marLeft w:val="0"/>
      <w:marRight w:val="0"/>
      <w:marTop w:val="0"/>
      <w:marBottom w:val="0"/>
      <w:divBdr>
        <w:top w:val="none" w:sz="0" w:space="0" w:color="auto"/>
        <w:left w:val="none" w:sz="0" w:space="0" w:color="auto"/>
        <w:bottom w:val="none" w:sz="0" w:space="0" w:color="auto"/>
        <w:right w:val="none" w:sz="0" w:space="0" w:color="auto"/>
      </w:divBdr>
    </w:div>
    <w:div w:id="1695030600">
      <w:bodyDiv w:val="1"/>
      <w:marLeft w:val="0"/>
      <w:marRight w:val="0"/>
      <w:marTop w:val="0"/>
      <w:marBottom w:val="0"/>
      <w:divBdr>
        <w:top w:val="none" w:sz="0" w:space="0" w:color="auto"/>
        <w:left w:val="none" w:sz="0" w:space="0" w:color="auto"/>
        <w:bottom w:val="none" w:sz="0" w:space="0" w:color="auto"/>
        <w:right w:val="none" w:sz="0" w:space="0" w:color="auto"/>
      </w:divBdr>
    </w:div>
    <w:div w:id="1695304886">
      <w:bodyDiv w:val="1"/>
      <w:marLeft w:val="0"/>
      <w:marRight w:val="0"/>
      <w:marTop w:val="0"/>
      <w:marBottom w:val="0"/>
      <w:divBdr>
        <w:top w:val="none" w:sz="0" w:space="0" w:color="auto"/>
        <w:left w:val="none" w:sz="0" w:space="0" w:color="auto"/>
        <w:bottom w:val="none" w:sz="0" w:space="0" w:color="auto"/>
        <w:right w:val="none" w:sz="0" w:space="0" w:color="auto"/>
      </w:divBdr>
    </w:div>
    <w:div w:id="1701662665">
      <w:bodyDiv w:val="1"/>
      <w:marLeft w:val="0"/>
      <w:marRight w:val="0"/>
      <w:marTop w:val="0"/>
      <w:marBottom w:val="0"/>
      <w:divBdr>
        <w:top w:val="none" w:sz="0" w:space="0" w:color="auto"/>
        <w:left w:val="none" w:sz="0" w:space="0" w:color="auto"/>
        <w:bottom w:val="none" w:sz="0" w:space="0" w:color="auto"/>
        <w:right w:val="none" w:sz="0" w:space="0" w:color="auto"/>
      </w:divBdr>
    </w:div>
    <w:div w:id="1761019589">
      <w:bodyDiv w:val="1"/>
      <w:marLeft w:val="0"/>
      <w:marRight w:val="0"/>
      <w:marTop w:val="0"/>
      <w:marBottom w:val="0"/>
      <w:divBdr>
        <w:top w:val="none" w:sz="0" w:space="0" w:color="auto"/>
        <w:left w:val="none" w:sz="0" w:space="0" w:color="auto"/>
        <w:bottom w:val="none" w:sz="0" w:space="0" w:color="auto"/>
        <w:right w:val="none" w:sz="0" w:space="0" w:color="auto"/>
      </w:divBdr>
    </w:div>
    <w:div w:id="1764108396">
      <w:bodyDiv w:val="1"/>
      <w:marLeft w:val="0"/>
      <w:marRight w:val="0"/>
      <w:marTop w:val="0"/>
      <w:marBottom w:val="0"/>
      <w:divBdr>
        <w:top w:val="none" w:sz="0" w:space="0" w:color="auto"/>
        <w:left w:val="none" w:sz="0" w:space="0" w:color="auto"/>
        <w:bottom w:val="none" w:sz="0" w:space="0" w:color="auto"/>
        <w:right w:val="none" w:sz="0" w:space="0" w:color="auto"/>
      </w:divBdr>
    </w:div>
    <w:div w:id="1774744502">
      <w:bodyDiv w:val="1"/>
      <w:marLeft w:val="0"/>
      <w:marRight w:val="0"/>
      <w:marTop w:val="0"/>
      <w:marBottom w:val="0"/>
      <w:divBdr>
        <w:top w:val="none" w:sz="0" w:space="0" w:color="auto"/>
        <w:left w:val="none" w:sz="0" w:space="0" w:color="auto"/>
        <w:bottom w:val="none" w:sz="0" w:space="0" w:color="auto"/>
        <w:right w:val="none" w:sz="0" w:space="0" w:color="auto"/>
      </w:divBdr>
    </w:div>
    <w:div w:id="1775049745">
      <w:bodyDiv w:val="1"/>
      <w:marLeft w:val="0"/>
      <w:marRight w:val="0"/>
      <w:marTop w:val="0"/>
      <w:marBottom w:val="0"/>
      <w:divBdr>
        <w:top w:val="none" w:sz="0" w:space="0" w:color="auto"/>
        <w:left w:val="none" w:sz="0" w:space="0" w:color="auto"/>
        <w:bottom w:val="none" w:sz="0" w:space="0" w:color="auto"/>
        <w:right w:val="none" w:sz="0" w:space="0" w:color="auto"/>
      </w:divBdr>
    </w:div>
    <w:div w:id="1792936043">
      <w:bodyDiv w:val="1"/>
      <w:marLeft w:val="0"/>
      <w:marRight w:val="0"/>
      <w:marTop w:val="0"/>
      <w:marBottom w:val="0"/>
      <w:divBdr>
        <w:top w:val="none" w:sz="0" w:space="0" w:color="auto"/>
        <w:left w:val="none" w:sz="0" w:space="0" w:color="auto"/>
        <w:bottom w:val="none" w:sz="0" w:space="0" w:color="auto"/>
        <w:right w:val="none" w:sz="0" w:space="0" w:color="auto"/>
      </w:divBdr>
    </w:div>
    <w:div w:id="1846549146">
      <w:bodyDiv w:val="1"/>
      <w:marLeft w:val="0"/>
      <w:marRight w:val="0"/>
      <w:marTop w:val="0"/>
      <w:marBottom w:val="0"/>
      <w:divBdr>
        <w:top w:val="none" w:sz="0" w:space="0" w:color="auto"/>
        <w:left w:val="none" w:sz="0" w:space="0" w:color="auto"/>
        <w:bottom w:val="none" w:sz="0" w:space="0" w:color="auto"/>
        <w:right w:val="none" w:sz="0" w:space="0" w:color="auto"/>
      </w:divBdr>
    </w:div>
    <w:div w:id="1847596979">
      <w:bodyDiv w:val="1"/>
      <w:marLeft w:val="0"/>
      <w:marRight w:val="0"/>
      <w:marTop w:val="0"/>
      <w:marBottom w:val="0"/>
      <w:divBdr>
        <w:top w:val="none" w:sz="0" w:space="0" w:color="auto"/>
        <w:left w:val="none" w:sz="0" w:space="0" w:color="auto"/>
        <w:bottom w:val="none" w:sz="0" w:space="0" w:color="auto"/>
        <w:right w:val="none" w:sz="0" w:space="0" w:color="auto"/>
      </w:divBdr>
    </w:div>
    <w:div w:id="1848136600">
      <w:bodyDiv w:val="1"/>
      <w:marLeft w:val="0"/>
      <w:marRight w:val="0"/>
      <w:marTop w:val="0"/>
      <w:marBottom w:val="0"/>
      <w:divBdr>
        <w:top w:val="none" w:sz="0" w:space="0" w:color="auto"/>
        <w:left w:val="none" w:sz="0" w:space="0" w:color="auto"/>
        <w:bottom w:val="none" w:sz="0" w:space="0" w:color="auto"/>
        <w:right w:val="none" w:sz="0" w:space="0" w:color="auto"/>
      </w:divBdr>
    </w:div>
    <w:div w:id="1856192371">
      <w:bodyDiv w:val="1"/>
      <w:marLeft w:val="0"/>
      <w:marRight w:val="0"/>
      <w:marTop w:val="0"/>
      <w:marBottom w:val="0"/>
      <w:divBdr>
        <w:top w:val="none" w:sz="0" w:space="0" w:color="auto"/>
        <w:left w:val="none" w:sz="0" w:space="0" w:color="auto"/>
        <w:bottom w:val="none" w:sz="0" w:space="0" w:color="auto"/>
        <w:right w:val="none" w:sz="0" w:space="0" w:color="auto"/>
      </w:divBdr>
    </w:div>
    <w:div w:id="1872643031">
      <w:bodyDiv w:val="1"/>
      <w:marLeft w:val="0"/>
      <w:marRight w:val="0"/>
      <w:marTop w:val="0"/>
      <w:marBottom w:val="0"/>
      <w:divBdr>
        <w:top w:val="none" w:sz="0" w:space="0" w:color="auto"/>
        <w:left w:val="none" w:sz="0" w:space="0" w:color="auto"/>
        <w:bottom w:val="none" w:sz="0" w:space="0" w:color="auto"/>
        <w:right w:val="none" w:sz="0" w:space="0" w:color="auto"/>
      </w:divBdr>
    </w:div>
    <w:div w:id="1881935863">
      <w:bodyDiv w:val="1"/>
      <w:marLeft w:val="0"/>
      <w:marRight w:val="0"/>
      <w:marTop w:val="0"/>
      <w:marBottom w:val="0"/>
      <w:divBdr>
        <w:top w:val="none" w:sz="0" w:space="0" w:color="auto"/>
        <w:left w:val="none" w:sz="0" w:space="0" w:color="auto"/>
        <w:bottom w:val="none" w:sz="0" w:space="0" w:color="auto"/>
        <w:right w:val="none" w:sz="0" w:space="0" w:color="auto"/>
      </w:divBdr>
    </w:div>
    <w:div w:id="1991321214">
      <w:bodyDiv w:val="1"/>
      <w:marLeft w:val="0"/>
      <w:marRight w:val="0"/>
      <w:marTop w:val="0"/>
      <w:marBottom w:val="0"/>
      <w:divBdr>
        <w:top w:val="none" w:sz="0" w:space="0" w:color="auto"/>
        <w:left w:val="none" w:sz="0" w:space="0" w:color="auto"/>
        <w:bottom w:val="none" w:sz="0" w:space="0" w:color="auto"/>
        <w:right w:val="none" w:sz="0" w:space="0" w:color="auto"/>
      </w:divBdr>
    </w:div>
    <w:div w:id="1991596366">
      <w:bodyDiv w:val="1"/>
      <w:marLeft w:val="0"/>
      <w:marRight w:val="0"/>
      <w:marTop w:val="0"/>
      <w:marBottom w:val="0"/>
      <w:divBdr>
        <w:top w:val="none" w:sz="0" w:space="0" w:color="auto"/>
        <w:left w:val="none" w:sz="0" w:space="0" w:color="auto"/>
        <w:bottom w:val="none" w:sz="0" w:space="0" w:color="auto"/>
        <w:right w:val="none" w:sz="0" w:space="0" w:color="auto"/>
      </w:divBdr>
    </w:div>
    <w:div w:id="2004778856">
      <w:bodyDiv w:val="1"/>
      <w:marLeft w:val="0"/>
      <w:marRight w:val="0"/>
      <w:marTop w:val="0"/>
      <w:marBottom w:val="0"/>
      <w:divBdr>
        <w:top w:val="none" w:sz="0" w:space="0" w:color="auto"/>
        <w:left w:val="none" w:sz="0" w:space="0" w:color="auto"/>
        <w:bottom w:val="none" w:sz="0" w:space="0" w:color="auto"/>
        <w:right w:val="none" w:sz="0" w:space="0" w:color="auto"/>
      </w:divBdr>
    </w:div>
    <w:div w:id="2006859039">
      <w:bodyDiv w:val="1"/>
      <w:marLeft w:val="0"/>
      <w:marRight w:val="0"/>
      <w:marTop w:val="0"/>
      <w:marBottom w:val="0"/>
      <w:divBdr>
        <w:top w:val="none" w:sz="0" w:space="0" w:color="auto"/>
        <w:left w:val="none" w:sz="0" w:space="0" w:color="auto"/>
        <w:bottom w:val="none" w:sz="0" w:space="0" w:color="auto"/>
        <w:right w:val="none" w:sz="0" w:space="0" w:color="auto"/>
      </w:divBdr>
    </w:div>
    <w:div w:id="2017613358">
      <w:bodyDiv w:val="1"/>
      <w:marLeft w:val="0"/>
      <w:marRight w:val="0"/>
      <w:marTop w:val="0"/>
      <w:marBottom w:val="0"/>
      <w:divBdr>
        <w:top w:val="none" w:sz="0" w:space="0" w:color="auto"/>
        <w:left w:val="none" w:sz="0" w:space="0" w:color="auto"/>
        <w:bottom w:val="none" w:sz="0" w:space="0" w:color="auto"/>
        <w:right w:val="none" w:sz="0" w:space="0" w:color="auto"/>
      </w:divBdr>
    </w:div>
    <w:div w:id="2072532211">
      <w:bodyDiv w:val="1"/>
      <w:marLeft w:val="0"/>
      <w:marRight w:val="0"/>
      <w:marTop w:val="0"/>
      <w:marBottom w:val="0"/>
      <w:divBdr>
        <w:top w:val="none" w:sz="0" w:space="0" w:color="auto"/>
        <w:left w:val="none" w:sz="0" w:space="0" w:color="auto"/>
        <w:bottom w:val="none" w:sz="0" w:space="0" w:color="auto"/>
        <w:right w:val="none" w:sz="0" w:space="0" w:color="auto"/>
      </w:divBdr>
    </w:div>
    <w:div w:id="2073966702">
      <w:bodyDiv w:val="1"/>
      <w:marLeft w:val="0"/>
      <w:marRight w:val="0"/>
      <w:marTop w:val="0"/>
      <w:marBottom w:val="0"/>
      <w:divBdr>
        <w:top w:val="none" w:sz="0" w:space="0" w:color="auto"/>
        <w:left w:val="none" w:sz="0" w:space="0" w:color="auto"/>
        <w:bottom w:val="none" w:sz="0" w:space="0" w:color="auto"/>
        <w:right w:val="none" w:sz="0" w:space="0" w:color="auto"/>
      </w:divBdr>
    </w:div>
    <w:div w:id="2078819876">
      <w:bodyDiv w:val="1"/>
      <w:marLeft w:val="0"/>
      <w:marRight w:val="0"/>
      <w:marTop w:val="0"/>
      <w:marBottom w:val="0"/>
      <w:divBdr>
        <w:top w:val="none" w:sz="0" w:space="0" w:color="auto"/>
        <w:left w:val="none" w:sz="0" w:space="0" w:color="auto"/>
        <w:bottom w:val="none" w:sz="0" w:space="0" w:color="auto"/>
        <w:right w:val="none" w:sz="0" w:space="0" w:color="auto"/>
      </w:divBdr>
    </w:div>
    <w:div w:id="2083867411">
      <w:bodyDiv w:val="1"/>
      <w:marLeft w:val="0"/>
      <w:marRight w:val="0"/>
      <w:marTop w:val="0"/>
      <w:marBottom w:val="0"/>
      <w:divBdr>
        <w:top w:val="none" w:sz="0" w:space="0" w:color="auto"/>
        <w:left w:val="none" w:sz="0" w:space="0" w:color="auto"/>
        <w:bottom w:val="none" w:sz="0" w:space="0" w:color="auto"/>
        <w:right w:val="none" w:sz="0" w:space="0" w:color="auto"/>
      </w:divBdr>
    </w:div>
    <w:div w:id="2098207448">
      <w:bodyDiv w:val="1"/>
      <w:marLeft w:val="0"/>
      <w:marRight w:val="0"/>
      <w:marTop w:val="0"/>
      <w:marBottom w:val="0"/>
      <w:divBdr>
        <w:top w:val="none" w:sz="0" w:space="0" w:color="auto"/>
        <w:left w:val="none" w:sz="0" w:space="0" w:color="auto"/>
        <w:bottom w:val="none" w:sz="0" w:space="0" w:color="auto"/>
        <w:right w:val="none" w:sz="0" w:space="0" w:color="auto"/>
      </w:divBdr>
    </w:div>
    <w:div w:id="2108571974">
      <w:bodyDiv w:val="1"/>
      <w:marLeft w:val="0"/>
      <w:marRight w:val="0"/>
      <w:marTop w:val="0"/>
      <w:marBottom w:val="0"/>
      <w:divBdr>
        <w:top w:val="none" w:sz="0" w:space="0" w:color="auto"/>
        <w:left w:val="none" w:sz="0" w:space="0" w:color="auto"/>
        <w:bottom w:val="none" w:sz="0" w:space="0" w:color="auto"/>
        <w:right w:val="none" w:sz="0" w:space="0" w:color="auto"/>
      </w:divBdr>
    </w:div>
    <w:div w:id="2137794422">
      <w:bodyDiv w:val="1"/>
      <w:marLeft w:val="0"/>
      <w:marRight w:val="0"/>
      <w:marTop w:val="0"/>
      <w:marBottom w:val="0"/>
      <w:divBdr>
        <w:top w:val="none" w:sz="0" w:space="0" w:color="auto"/>
        <w:left w:val="none" w:sz="0" w:space="0" w:color="auto"/>
        <w:bottom w:val="none" w:sz="0" w:space="0" w:color="auto"/>
        <w:right w:val="none" w:sz="0" w:space="0" w:color="auto"/>
      </w:divBdr>
    </w:div>
    <w:div w:id="2139251665">
      <w:bodyDiv w:val="1"/>
      <w:marLeft w:val="0"/>
      <w:marRight w:val="0"/>
      <w:marTop w:val="0"/>
      <w:marBottom w:val="0"/>
      <w:divBdr>
        <w:top w:val="none" w:sz="0" w:space="0" w:color="auto"/>
        <w:left w:val="none" w:sz="0" w:space="0" w:color="auto"/>
        <w:bottom w:val="none" w:sz="0" w:space="0" w:color="auto"/>
        <w:right w:val="none" w:sz="0" w:space="0" w:color="auto"/>
      </w:divBdr>
    </w:div>
    <w:div w:id="214349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ngling/Downloads/DSI-US-5/Capstone/Executive%20Sum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Executive Summary.dotx</Template>
  <TotalTime>203</TotalTime>
  <Pages>14</Pages>
  <Words>2724</Words>
  <Characters>15530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Debt Portfolio Capstone</vt:lpstr>
    </vt:vector>
  </TitlesOfParts>
  <Manager/>
  <Company/>
  <LinksUpToDate>false</LinksUpToDate>
  <CharactersWithSpaces>18218</CharactersWithSpaces>
  <SharedDoc>false</SharedDoc>
  <HyperlinkBase/>
  <HLinks>
    <vt:vector size="342" baseType="variant">
      <vt:variant>
        <vt:i4>2228277</vt:i4>
      </vt:variant>
      <vt:variant>
        <vt:i4>189</vt:i4>
      </vt:variant>
      <vt:variant>
        <vt:i4>0</vt:i4>
      </vt:variant>
      <vt:variant>
        <vt:i4>5</vt:i4>
      </vt:variant>
      <vt:variant>
        <vt:lpwstr>file:///C:/DocumentsandSettings/Yingling/Desktop/FWI/www.newschoice.com</vt:lpwstr>
      </vt:variant>
      <vt:variant>
        <vt:lpwstr/>
      </vt:variant>
      <vt:variant>
        <vt:i4>5898286</vt:i4>
      </vt:variant>
      <vt:variant>
        <vt:i4>185</vt:i4>
      </vt:variant>
      <vt:variant>
        <vt:i4>0</vt:i4>
      </vt:variant>
      <vt:variant>
        <vt:i4>5</vt:i4>
      </vt:variant>
      <vt:variant>
        <vt:lpwstr/>
      </vt:variant>
      <vt:variant>
        <vt:lpwstr>__RefHeading__8861_1127209299</vt:lpwstr>
      </vt:variant>
      <vt:variant>
        <vt:i4>5767213</vt:i4>
      </vt:variant>
      <vt:variant>
        <vt:i4>182</vt:i4>
      </vt:variant>
      <vt:variant>
        <vt:i4>0</vt:i4>
      </vt:variant>
      <vt:variant>
        <vt:i4>5</vt:i4>
      </vt:variant>
      <vt:variant>
        <vt:lpwstr/>
      </vt:variant>
      <vt:variant>
        <vt:lpwstr>__RefHeading__8853_1127209299</vt:lpwstr>
      </vt:variant>
      <vt:variant>
        <vt:i4>5636129</vt:i4>
      </vt:variant>
      <vt:variant>
        <vt:i4>179</vt:i4>
      </vt:variant>
      <vt:variant>
        <vt:i4>0</vt:i4>
      </vt:variant>
      <vt:variant>
        <vt:i4>5</vt:i4>
      </vt:variant>
      <vt:variant>
        <vt:lpwstr/>
      </vt:variant>
      <vt:variant>
        <vt:lpwstr>__RefHeading__4257_1127209299</vt:lpwstr>
      </vt:variant>
      <vt:variant>
        <vt:i4>5832736</vt:i4>
      </vt:variant>
      <vt:variant>
        <vt:i4>176</vt:i4>
      </vt:variant>
      <vt:variant>
        <vt:i4>0</vt:i4>
      </vt:variant>
      <vt:variant>
        <vt:i4>5</vt:i4>
      </vt:variant>
      <vt:variant>
        <vt:lpwstr/>
      </vt:variant>
      <vt:variant>
        <vt:lpwstr>__RefHeading__2329_1127209299</vt:lpwstr>
      </vt:variant>
      <vt:variant>
        <vt:i4>5242919</vt:i4>
      </vt:variant>
      <vt:variant>
        <vt:i4>173</vt:i4>
      </vt:variant>
      <vt:variant>
        <vt:i4>0</vt:i4>
      </vt:variant>
      <vt:variant>
        <vt:i4>5</vt:i4>
      </vt:variant>
      <vt:variant>
        <vt:lpwstr/>
      </vt:variant>
      <vt:variant>
        <vt:lpwstr>__RefHeading__1261_1127209299</vt:lpwstr>
      </vt:variant>
      <vt:variant>
        <vt:i4>3407947</vt:i4>
      </vt:variant>
      <vt:variant>
        <vt:i4>170</vt:i4>
      </vt:variant>
      <vt:variant>
        <vt:i4>0</vt:i4>
      </vt:variant>
      <vt:variant>
        <vt:i4>5</vt:i4>
      </vt:variant>
      <vt:variant>
        <vt:lpwstr/>
      </vt:variant>
      <vt:variant>
        <vt:lpwstr>__RefHeading__544_1127209299</vt:lpwstr>
      </vt:variant>
      <vt:variant>
        <vt:i4>5701677</vt:i4>
      </vt:variant>
      <vt:variant>
        <vt:i4>167</vt:i4>
      </vt:variant>
      <vt:variant>
        <vt:i4>0</vt:i4>
      </vt:variant>
      <vt:variant>
        <vt:i4>5</vt:i4>
      </vt:variant>
      <vt:variant>
        <vt:lpwstr/>
      </vt:variant>
      <vt:variant>
        <vt:lpwstr>__RefHeading__6393_238116729</vt:lpwstr>
      </vt:variant>
      <vt:variant>
        <vt:i4>5570605</vt:i4>
      </vt:variant>
      <vt:variant>
        <vt:i4>164</vt:i4>
      </vt:variant>
      <vt:variant>
        <vt:i4>0</vt:i4>
      </vt:variant>
      <vt:variant>
        <vt:i4>5</vt:i4>
      </vt:variant>
      <vt:variant>
        <vt:lpwstr/>
      </vt:variant>
      <vt:variant>
        <vt:lpwstr>__RefHeading__6391_238116729</vt:lpwstr>
      </vt:variant>
      <vt:variant>
        <vt:i4>6094892</vt:i4>
      </vt:variant>
      <vt:variant>
        <vt:i4>161</vt:i4>
      </vt:variant>
      <vt:variant>
        <vt:i4>0</vt:i4>
      </vt:variant>
      <vt:variant>
        <vt:i4>5</vt:i4>
      </vt:variant>
      <vt:variant>
        <vt:lpwstr/>
      </vt:variant>
      <vt:variant>
        <vt:lpwstr>__RefHeading__6389_238116729</vt:lpwstr>
      </vt:variant>
      <vt:variant>
        <vt:i4>5439532</vt:i4>
      </vt:variant>
      <vt:variant>
        <vt:i4>158</vt:i4>
      </vt:variant>
      <vt:variant>
        <vt:i4>0</vt:i4>
      </vt:variant>
      <vt:variant>
        <vt:i4>5</vt:i4>
      </vt:variant>
      <vt:variant>
        <vt:lpwstr/>
      </vt:variant>
      <vt:variant>
        <vt:lpwstr>__RefHeading__6387_238116729</vt:lpwstr>
      </vt:variant>
      <vt:variant>
        <vt:i4>5308460</vt:i4>
      </vt:variant>
      <vt:variant>
        <vt:i4>155</vt:i4>
      </vt:variant>
      <vt:variant>
        <vt:i4>0</vt:i4>
      </vt:variant>
      <vt:variant>
        <vt:i4>5</vt:i4>
      </vt:variant>
      <vt:variant>
        <vt:lpwstr/>
      </vt:variant>
      <vt:variant>
        <vt:lpwstr>__RefHeading__6385_238116729</vt:lpwstr>
      </vt:variant>
      <vt:variant>
        <vt:i4>5701676</vt:i4>
      </vt:variant>
      <vt:variant>
        <vt:i4>152</vt:i4>
      </vt:variant>
      <vt:variant>
        <vt:i4>0</vt:i4>
      </vt:variant>
      <vt:variant>
        <vt:i4>5</vt:i4>
      </vt:variant>
      <vt:variant>
        <vt:lpwstr/>
      </vt:variant>
      <vt:variant>
        <vt:lpwstr>__RefHeading__6383_238116729</vt:lpwstr>
      </vt:variant>
      <vt:variant>
        <vt:i4>5570604</vt:i4>
      </vt:variant>
      <vt:variant>
        <vt:i4>149</vt:i4>
      </vt:variant>
      <vt:variant>
        <vt:i4>0</vt:i4>
      </vt:variant>
      <vt:variant>
        <vt:i4>5</vt:i4>
      </vt:variant>
      <vt:variant>
        <vt:lpwstr/>
      </vt:variant>
      <vt:variant>
        <vt:lpwstr>__RefHeading__6381_238116729</vt:lpwstr>
      </vt:variant>
      <vt:variant>
        <vt:i4>6094883</vt:i4>
      </vt:variant>
      <vt:variant>
        <vt:i4>146</vt:i4>
      </vt:variant>
      <vt:variant>
        <vt:i4>0</vt:i4>
      </vt:variant>
      <vt:variant>
        <vt:i4>5</vt:i4>
      </vt:variant>
      <vt:variant>
        <vt:lpwstr/>
      </vt:variant>
      <vt:variant>
        <vt:lpwstr>__RefHeading__6379_238116729</vt:lpwstr>
      </vt:variant>
      <vt:variant>
        <vt:i4>5439523</vt:i4>
      </vt:variant>
      <vt:variant>
        <vt:i4>143</vt:i4>
      </vt:variant>
      <vt:variant>
        <vt:i4>0</vt:i4>
      </vt:variant>
      <vt:variant>
        <vt:i4>5</vt:i4>
      </vt:variant>
      <vt:variant>
        <vt:lpwstr/>
      </vt:variant>
      <vt:variant>
        <vt:lpwstr>__RefHeading__6377_238116729</vt:lpwstr>
      </vt:variant>
      <vt:variant>
        <vt:i4>5308451</vt:i4>
      </vt:variant>
      <vt:variant>
        <vt:i4>140</vt:i4>
      </vt:variant>
      <vt:variant>
        <vt:i4>0</vt:i4>
      </vt:variant>
      <vt:variant>
        <vt:i4>5</vt:i4>
      </vt:variant>
      <vt:variant>
        <vt:lpwstr/>
      </vt:variant>
      <vt:variant>
        <vt:lpwstr>__RefHeading__6375_238116729</vt:lpwstr>
      </vt:variant>
      <vt:variant>
        <vt:i4>5701667</vt:i4>
      </vt:variant>
      <vt:variant>
        <vt:i4>137</vt:i4>
      </vt:variant>
      <vt:variant>
        <vt:i4>0</vt:i4>
      </vt:variant>
      <vt:variant>
        <vt:i4>5</vt:i4>
      </vt:variant>
      <vt:variant>
        <vt:lpwstr/>
      </vt:variant>
      <vt:variant>
        <vt:lpwstr>__RefHeading__6373_238116729</vt:lpwstr>
      </vt:variant>
      <vt:variant>
        <vt:i4>5570595</vt:i4>
      </vt:variant>
      <vt:variant>
        <vt:i4>134</vt:i4>
      </vt:variant>
      <vt:variant>
        <vt:i4>0</vt:i4>
      </vt:variant>
      <vt:variant>
        <vt:i4>5</vt:i4>
      </vt:variant>
      <vt:variant>
        <vt:lpwstr/>
      </vt:variant>
      <vt:variant>
        <vt:lpwstr>__RefHeading__6371_238116729</vt:lpwstr>
      </vt:variant>
      <vt:variant>
        <vt:i4>6094882</vt:i4>
      </vt:variant>
      <vt:variant>
        <vt:i4>131</vt:i4>
      </vt:variant>
      <vt:variant>
        <vt:i4>0</vt:i4>
      </vt:variant>
      <vt:variant>
        <vt:i4>5</vt:i4>
      </vt:variant>
      <vt:variant>
        <vt:lpwstr/>
      </vt:variant>
      <vt:variant>
        <vt:lpwstr>__RefHeading__6369_238116729</vt:lpwstr>
      </vt:variant>
      <vt:variant>
        <vt:i4>5439522</vt:i4>
      </vt:variant>
      <vt:variant>
        <vt:i4>128</vt:i4>
      </vt:variant>
      <vt:variant>
        <vt:i4>0</vt:i4>
      </vt:variant>
      <vt:variant>
        <vt:i4>5</vt:i4>
      </vt:variant>
      <vt:variant>
        <vt:lpwstr/>
      </vt:variant>
      <vt:variant>
        <vt:lpwstr>__RefHeading__6367_238116729</vt:lpwstr>
      </vt:variant>
      <vt:variant>
        <vt:i4>5308450</vt:i4>
      </vt:variant>
      <vt:variant>
        <vt:i4>125</vt:i4>
      </vt:variant>
      <vt:variant>
        <vt:i4>0</vt:i4>
      </vt:variant>
      <vt:variant>
        <vt:i4>5</vt:i4>
      </vt:variant>
      <vt:variant>
        <vt:lpwstr/>
      </vt:variant>
      <vt:variant>
        <vt:lpwstr>__RefHeading__6365_238116729</vt:lpwstr>
      </vt:variant>
      <vt:variant>
        <vt:i4>5701666</vt:i4>
      </vt:variant>
      <vt:variant>
        <vt:i4>122</vt:i4>
      </vt:variant>
      <vt:variant>
        <vt:i4>0</vt:i4>
      </vt:variant>
      <vt:variant>
        <vt:i4>5</vt:i4>
      </vt:variant>
      <vt:variant>
        <vt:lpwstr/>
      </vt:variant>
      <vt:variant>
        <vt:lpwstr>__RefHeading__6363_238116729</vt:lpwstr>
      </vt:variant>
      <vt:variant>
        <vt:i4>5570594</vt:i4>
      </vt:variant>
      <vt:variant>
        <vt:i4>119</vt:i4>
      </vt:variant>
      <vt:variant>
        <vt:i4>0</vt:i4>
      </vt:variant>
      <vt:variant>
        <vt:i4>5</vt:i4>
      </vt:variant>
      <vt:variant>
        <vt:lpwstr/>
      </vt:variant>
      <vt:variant>
        <vt:lpwstr>__RefHeading__6361_238116729</vt:lpwstr>
      </vt:variant>
      <vt:variant>
        <vt:i4>6094881</vt:i4>
      </vt:variant>
      <vt:variant>
        <vt:i4>116</vt:i4>
      </vt:variant>
      <vt:variant>
        <vt:i4>0</vt:i4>
      </vt:variant>
      <vt:variant>
        <vt:i4>5</vt:i4>
      </vt:variant>
      <vt:variant>
        <vt:lpwstr/>
      </vt:variant>
      <vt:variant>
        <vt:lpwstr>__RefHeading__6359_238116729</vt:lpwstr>
      </vt:variant>
      <vt:variant>
        <vt:i4>5439521</vt:i4>
      </vt:variant>
      <vt:variant>
        <vt:i4>113</vt:i4>
      </vt:variant>
      <vt:variant>
        <vt:i4>0</vt:i4>
      </vt:variant>
      <vt:variant>
        <vt:i4>5</vt:i4>
      </vt:variant>
      <vt:variant>
        <vt:lpwstr/>
      </vt:variant>
      <vt:variant>
        <vt:lpwstr>__RefHeading__6357_238116729</vt:lpwstr>
      </vt:variant>
      <vt:variant>
        <vt:i4>5308449</vt:i4>
      </vt:variant>
      <vt:variant>
        <vt:i4>110</vt:i4>
      </vt:variant>
      <vt:variant>
        <vt:i4>0</vt:i4>
      </vt:variant>
      <vt:variant>
        <vt:i4>5</vt:i4>
      </vt:variant>
      <vt:variant>
        <vt:lpwstr/>
      </vt:variant>
      <vt:variant>
        <vt:lpwstr>__RefHeading__6355_238116729</vt:lpwstr>
      </vt:variant>
      <vt:variant>
        <vt:i4>5701665</vt:i4>
      </vt:variant>
      <vt:variant>
        <vt:i4>107</vt:i4>
      </vt:variant>
      <vt:variant>
        <vt:i4>0</vt:i4>
      </vt:variant>
      <vt:variant>
        <vt:i4>5</vt:i4>
      </vt:variant>
      <vt:variant>
        <vt:lpwstr/>
      </vt:variant>
      <vt:variant>
        <vt:lpwstr>__RefHeading__6353_238116729</vt:lpwstr>
      </vt:variant>
      <vt:variant>
        <vt:i4>5570593</vt:i4>
      </vt:variant>
      <vt:variant>
        <vt:i4>104</vt:i4>
      </vt:variant>
      <vt:variant>
        <vt:i4>0</vt:i4>
      </vt:variant>
      <vt:variant>
        <vt:i4>5</vt:i4>
      </vt:variant>
      <vt:variant>
        <vt:lpwstr/>
      </vt:variant>
      <vt:variant>
        <vt:lpwstr>__RefHeading__6351_238116729</vt:lpwstr>
      </vt:variant>
      <vt:variant>
        <vt:i4>6094880</vt:i4>
      </vt:variant>
      <vt:variant>
        <vt:i4>101</vt:i4>
      </vt:variant>
      <vt:variant>
        <vt:i4>0</vt:i4>
      </vt:variant>
      <vt:variant>
        <vt:i4>5</vt:i4>
      </vt:variant>
      <vt:variant>
        <vt:lpwstr/>
      </vt:variant>
      <vt:variant>
        <vt:lpwstr>__RefHeading__6349_238116729</vt:lpwstr>
      </vt:variant>
      <vt:variant>
        <vt:i4>5439520</vt:i4>
      </vt:variant>
      <vt:variant>
        <vt:i4>98</vt:i4>
      </vt:variant>
      <vt:variant>
        <vt:i4>0</vt:i4>
      </vt:variant>
      <vt:variant>
        <vt:i4>5</vt:i4>
      </vt:variant>
      <vt:variant>
        <vt:lpwstr/>
      </vt:variant>
      <vt:variant>
        <vt:lpwstr>__RefHeading__6347_238116729</vt:lpwstr>
      </vt:variant>
      <vt:variant>
        <vt:i4>5308448</vt:i4>
      </vt:variant>
      <vt:variant>
        <vt:i4>95</vt:i4>
      </vt:variant>
      <vt:variant>
        <vt:i4>0</vt:i4>
      </vt:variant>
      <vt:variant>
        <vt:i4>5</vt:i4>
      </vt:variant>
      <vt:variant>
        <vt:lpwstr/>
      </vt:variant>
      <vt:variant>
        <vt:lpwstr>__RefHeading__6345_238116729</vt:lpwstr>
      </vt:variant>
      <vt:variant>
        <vt:i4>5701664</vt:i4>
      </vt:variant>
      <vt:variant>
        <vt:i4>92</vt:i4>
      </vt:variant>
      <vt:variant>
        <vt:i4>0</vt:i4>
      </vt:variant>
      <vt:variant>
        <vt:i4>5</vt:i4>
      </vt:variant>
      <vt:variant>
        <vt:lpwstr/>
      </vt:variant>
      <vt:variant>
        <vt:lpwstr>__RefHeading__6343_238116729</vt:lpwstr>
      </vt:variant>
      <vt:variant>
        <vt:i4>5570592</vt:i4>
      </vt:variant>
      <vt:variant>
        <vt:i4>89</vt:i4>
      </vt:variant>
      <vt:variant>
        <vt:i4>0</vt:i4>
      </vt:variant>
      <vt:variant>
        <vt:i4>5</vt:i4>
      </vt:variant>
      <vt:variant>
        <vt:lpwstr/>
      </vt:variant>
      <vt:variant>
        <vt:lpwstr>__RefHeading__6341_238116729</vt:lpwstr>
      </vt:variant>
      <vt:variant>
        <vt:i4>6094887</vt:i4>
      </vt:variant>
      <vt:variant>
        <vt:i4>86</vt:i4>
      </vt:variant>
      <vt:variant>
        <vt:i4>0</vt:i4>
      </vt:variant>
      <vt:variant>
        <vt:i4>5</vt:i4>
      </vt:variant>
      <vt:variant>
        <vt:lpwstr/>
      </vt:variant>
      <vt:variant>
        <vt:lpwstr>__RefHeading__6339_238116729</vt:lpwstr>
      </vt:variant>
      <vt:variant>
        <vt:i4>5439527</vt:i4>
      </vt:variant>
      <vt:variant>
        <vt:i4>83</vt:i4>
      </vt:variant>
      <vt:variant>
        <vt:i4>0</vt:i4>
      </vt:variant>
      <vt:variant>
        <vt:i4>5</vt:i4>
      </vt:variant>
      <vt:variant>
        <vt:lpwstr/>
      </vt:variant>
      <vt:variant>
        <vt:lpwstr>__RefHeading__6337_238116729</vt:lpwstr>
      </vt:variant>
      <vt:variant>
        <vt:i4>3407949</vt:i4>
      </vt:variant>
      <vt:variant>
        <vt:i4>80</vt:i4>
      </vt:variant>
      <vt:variant>
        <vt:i4>0</vt:i4>
      </vt:variant>
      <vt:variant>
        <vt:i4>5</vt:i4>
      </vt:variant>
      <vt:variant>
        <vt:lpwstr/>
      </vt:variant>
      <vt:variant>
        <vt:lpwstr>__RefHeading__542_1127209299</vt:lpwstr>
      </vt:variant>
      <vt:variant>
        <vt:i4>5242914</vt:i4>
      </vt:variant>
      <vt:variant>
        <vt:i4>77</vt:i4>
      </vt:variant>
      <vt:variant>
        <vt:i4>0</vt:i4>
      </vt:variant>
      <vt:variant>
        <vt:i4>5</vt:i4>
      </vt:variant>
      <vt:variant>
        <vt:lpwstr/>
      </vt:variant>
      <vt:variant>
        <vt:lpwstr>__RefHeading__2952_1141950459</vt:lpwstr>
      </vt:variant>
      <vt:variant>
        <vt:i4>5373986</vt:i4>
      </vt:variant>
      <vt:variant>
        <vt:i4>74</vt:i4>
      </vt:variant>
      <vt:variant>
        <vt:i4>0</vt:i4>
      </vt:variant>
      <vt:variant>
        <vt:i4>5</vt:i4>
      </vt:variant>
      <vt:variant>
        <vt:lpwstr/>
      </vt:variant>
      <vt:variant>
        <vt:lpwstr>__RefHeading__2950_1141950459</vt:lpwstr>
      </vt:variant>
      <vt:variant>
        <vt:i4>5963812</vt:i4>
      </vt:variant>
      <vt:variant>
        <vt:i4>71</vt:i4>
      </vt:variant>
      <vt:variant>
        <vt:i4>0</vt:i4>
      </vt:variant>
      <vt:variant>
        <vt:i4>5</vt:i4>
      </vt:variant>
      <vt:variant>
        <vt:lpwstr/>
      </vt:variant>
      <vt:variant>
        <vt:lpwstr>__RefHeading__8225_1942788945</vt:lpwstr>
      </vt:variant>
      <vt:variant>
        <vt:i4>5898272</vt:i4>
      </vt:variant>
      <vt:variant>
        <vt:i4>68</vt:i4>
      </vt:variant>
      <vt:variant>
        <vt:i4>0</vt:i4>
      </vt:variant>
      <vt:variant>
        <vt:i4>5</vt:i4>
      </vt:variant>
      <vt:variant>
        <vt:lpwstr/>
      </vt:variant>
      <vt:variant>
        <vt:lpwstr>__RefHeading__6086_1942788945</vt:lpwstr>
      </vt:variant>
      <vt:variant>
        <vt:i4>5898275</vt:i4>
      </vt:variant>
      <vt:variant>
        <vt:i4>65</vt:i4>
      </vt:variant>
      <vt:variant>
        <vt:i4>0</vt:i4>
      </vt:variant>
      <vt:variant>
        <vt:i4>5</vt:i4>
      </vt:variant>
      <vt:variant>
        <vt:lpwstr/>
      </vt:variant>
      <vt:variant>
        <vt:lpwstr>__RefHeading__2948_1141950459</vt:lpwstr>
      </vt:variant>
      <vt:variant>
        <vt:i4>5505059</vt:i4>
      </vt:variant>
      <vt:variant>
        <vt:i4>62</vt:i4>
      </vt:variant>
      <vt:variant>
        <vt:i4>0</vt:i4>
      </vt:variant>
      <vt:variant>
        <vt:i4>5</vt:i4>
      </vt:variant>
      <vt:variant>
        <vt:lpwstr/>
      </vt:variant>
      <vt:variant>
        <vt:lpwstr>__RefHeading__2946_1141950459</vt:lpwstr>
      </vt:variant>
      <vt:variant>
        <vt:i4>5636131</vt:i4>
      </vt:variant>
      <vt:variant>
        <vt:i4>59</vt:i4>
      </vt:variant>
      <vt:variant>
        <vt:i4>0</vt:i4>
      </vt:variant>
      <vt:variant>
        <vt:i4>5</vt:i4>
      </vt:variant>
      <vt:variant>
        <vt:lpwstr/>
      </vt:variant>
      <vt:variant>
        <vt:lpwstr>__RefHeading__2944_1141950459</vt:lpwstr>
      </vt:variant>
      <vt:variant>
        <vt:i4>5242915</vt:i4>
      </vt:variant>
      <vt:variant>
        <vt:i4>56</vt:i4>
      </vt:variant>
      <vt:variant>
        <vt:i4>0</vt:i4>
      </vt:variant>
      <vt:variant>
        <vt:i4>5</vt:i4>
      </vt:variant>
      <vt:variant>
        <vt:lpwstr/>
      </vt:variant>
      <vt:variant>
        <vt:lpwstr>__RefHeading__2942_1141950459</vt:lpwstr>
      </vt:variant>
      <vt:variant>
        <vt:i4>5373987</vt:i4>
      </vt:variant>
      <vt:variant>
        <vt:i4>53</vt:i4>
      </vt:variant>
      <vt:variant>
        <vt:i4>0</vt:i4>
      </vt:variant>
      <vt:variant>
        <vt:i4>5</vt:i4>
      </vt:variant>
      <vt:variant>
        <vt:lpwstr/>
      </vt:variant>
      <vt:variant>
        <vt:lpwstr>__RefHeading__2940_1141950459</vt:lpwstr>
      </vt:variant>
      <vt:variant>
        <vt:i4>5898276</vt:i4>
      </vt:variant>
      <vt:variant>
        <vt:i4>50</vt:i4>
      </vt:variant>
      <vt:variant>
        <vt:i4>0</vt:i4>
      </vt:variant>
      <vt:variant>
        <vt:i4>5</vt:i4>
      </vt:variant>
      <vt:variant>
        <vt:lpwstr/>
      </vt:variant>
      <vt:variant>
        <vt:lpwstr>__RefHeading__2938_1141950459</vt:lpwstr>
      </vt:variant>
      <vt:variant>
        <vt:i4>5505060</vt:i4>
      </vt:variant>
      <vt:variant>
        <vt:i4>47</vt:i4>
      </vt:variant>
      <vt:variant>
        <vt:i4>0</vt:i4>
      </vt:variant>
      <vt:variant>
        <vt:i4>5</vt:i4>
      </vt:variant>
      <vt:variant>
        <vt:lpwstr/>
      </vt:variant>
      <vt:variant>
        <vt:lpwstr>__RefHeading__2936_1141950459</vt:lpwstr>
      </vt:variant>
      <vt:variant>
        <vt:i4>5636132</vt:i4>
      </vt:variant>
      <vt:variant>
        <vt:i4>44</vt:i4>
      </vt:variant>
      <vt:variant>
        <vt:i4>0</vt:i4>
      </vt:variant>
      <vt:variant>
        <vt:i4>5</vt:i4>
      </vt:variant>
      <vt:variant>
        <vt:lpwstr/>
      </vt:variant>
      <vt:variant>
        <vt:lpwstr>__RefHeading__2934_1141950459</vt:lpwstr>
      </vt:variant>
      <vt:variant>
        <vt:i4>5242916</vt:i4>
      </vt:variant>
      <vt:variant>
        <vt:i4>41</vt:i4>
      </vt:variant>
      <vt:variant>
        <vt:i4>0</vt:i4>
      </vt:variant>
      <vt:variant>
        <vt:i4>5</vt:i4>
      </vt:variant>
      <vt:variant>
        <vt:lpwstr/>
      </vt:variant>
      <vt:variant>
        <vt:lpwstr>__RefHeading__2932_1141950459</vt:lpwstr>
      </vt:variant>
      <vt:variant>
        <vt:i4>5636135</vt:i4>
      </vt:variant>
      <vt:variant>
        <vt:i4>38</vt:i4>
      </vt:variant>
      <vt:variant>
        <vt:i4>0</vt:i4>
      </vt:variant>
      <vt:variant>
        <vt:i4>5</vt:i4>
      </vt:variant>
      <vt:variant>
        <vt:lpwstr/>
      </vt:variant>
      <vt:variant>
        <vt:lpwstr>__RefHeading__2508_1141950459</vt:lpwstr>
      </vt:variant>
      <vt:variant>
        <vt:i4>5767207</vt:i4>
      </vt:variant>
      <vt:variant>
        <vt:i4>35</vt:i4>
      </vt:variant>
      <vt:variant>
        <vt:i4>0</vt:i4>
      </vt:variant>
      <vt:variant>
        <vt:i4>5</vt:i4>
      </vt:variant>
      <vt:variant>
        <vt:lpwstr/>
      </vt:variant>
      <vt:variant>
        <vt:lpwstr>__RefHeading__2506_1141950459</vt:lpwstr>
      </vt:variant>
      <vt:variant>
        <vt:i4>5898279</vt:i4>
      </vt:variant>
      <vt:variant>
        <vt:i4>32</vt:i4>
      </vt:variant>
      <vt:variant>
        <vt:i4>0</vt:i4>
      </vt:variant>
      <vt:variant>
        <vt:i4>5</vt:i4>
      </vt:variant>
      <vt:variant>
        <vt:lpwstr/>
      </vt:variant>
      <vt:variant>
        <vt:lpwstr>__RefHeading__2504_1141950459</vt:lpwstr>
      </vt:variant>
      <vt:variant>
        <vt:i4>6029351</vt:i4>
      </vt:variant>
      <vt:variant>
        <vt:i4>29</vt:i4>
      </vt:variant>
      <vt:variant>
        <vt:i4>0</vt:i4>
      </vt:variant>
      <vt:variant>
        <vt:i4>5</vt:i4>
      </vt:variant>
      <vt:variant>
        <vt:lpwstr/>
      </vt:variant>
      <vt:variant>
        <vt:lpwstr>__RefHeading__2502_1141950459</vt:lpwstr>
      </vt:variant>
      <vt:variant>
        <vt:i4>6160423</vt:i4>
      </vt:variant>
      <vt:variant>
        <vt:i4>26</vt:i4>
      </vt:variant>
      <vt:variant>
        <vt:i4>0</vt:i4>
      </vt:variant>
      <vt:variant>
        <vt:i4>5</vt:i4>
      </vt:variant>
      <vt:variant>
        <vt:lpwstr/>
      </vt:variant>
      <vt:variant>
        <vt:lpwstr>__RefHeading__2500_1141950459</vt:lpwstr>
      </vt:variant>
      <vt:variant>
        <vt:i4>5701678</vt:i4>
      </vt:variant>
      <vt:variant>
        <vt:i4>23</vt:i4>
      </vt:variant>
      <vt:variant>
        <vt:i4>0</vt:i4>
      </vt:variant>
      <vt:variant>
        <vt:i4>5</vt:i4>
      </vt:variant>
      <vt:variant>
        <vt:lpwstr/>
      </vt:variant>
      <vt:variant>
        <vt:lpwstr>__RefHeading__2498_1141950459</vt:lpwstr>
      </vt:variant>
      <vt:variant>
        <vt:i4>5242925</vt:i4>
      </vt:variant>
      <vt:variant>
        <vt:i4>20</vt:i4>
      </vt:variant>
      <vt:variant>
        <vt:i4>0</vt:i4>
      </vt:variant>
      <vt:variant>
        <vt:i4>5</vt:i4>
      </vt:variant>
      <vt:variant>
        <vt:lpwstr/>
      </vt:variant>
      <vt:variant>
        <vt:lpwstr>__RefHeading__1096_1576624009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Portfolio Capstone</dc:title>
  <dc:subject/>
  <dc:creator>Mark Yingling</dc:creator>
  <cp:keywords>Document Shed 4.4</cp:keywords>
  <dc:description>
</dc:description>
  <cp:lastModifiedBy>Mark Yingling</cp:lastModifiedBy>
  <cp:revision>15</cp:revision>
  <cp:lastPrinted>1900-01-01T07:00:00Z</cp:lastPrinted>
  <dcterms:created xsi:type="dcterms:W3CDTF">2018-10-08T19:57:00Z</dcterms:created>
  <dcterms:modified xsi:type="dcterms:W3CDTF">2018-10-16T17:04:00Z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17 February 2014</vt:lpwstr>
  </property>
</Properties>
</file>